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7"/>
    <w:multiLevelType w:val="singleLevel"/>
    <w:tmpl w:val="00000007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8"/>
    <w:multiLevelType w:val="singleLevel"/>
    <w:tmpl w:val="00000008"/>
    <w:name w:val="WW8Num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B"/>
    <w:multiLevelType w:val="singleLevel"/>
    <w:tmpl w:val="0000000B"/>
    <w:name w:val="WW8Num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8B12855"/>
    <w:multiLevelType w:val="multilevel"/>
    <w:tmpl w:val="EC86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70DD2"/>
    <w:multiLevelType w:val="hybridMultilevel"/>
    <w:tmpl w:val="A898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073C4C"/>
    <w:multiLevelType w:val="hybridMultilevel"/>
    <w:tmpl w:val="E560117A"/>
    <w:lvl w:ilvl="0" w:tplc="E2CADF1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C046C11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A1001F"/>
    <w:multiLevelType w:val="multilevel"/>
    <w:tmpl w:val="BACA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7481A"/>
    <w:multiLevelType w:val="hybridMultilevel"/>
    <w:tmpl w:val="A8A0926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F76D26"/>
    <w:multiLevelType w:val="hybridMultilevel"/>
    <w:tmpl w:val="10F4A256"/>
    <w:lvl w:ilvl="0" w:tplc="A1F0F31A">
      <w:start w:val="1"/>
      <w:numFmt w:val="bullet"/>
      <w:lvlText w:val="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1D3340"/>
    <w:multiLevelType w:val="hybridMultilevel"/>
    <w:tmpl w:val="9BC8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93DF2"/>
    <w:multiLevelType w:val="hybridMultilevel"/>
    <w:tmpl w:val="6F4A064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29B824E0"/>
    <w:multiLevelType w:val="hybridMultilevel"/>
    <w:tmpl w:val="AD44B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604C6B"/>
    <w:multiLevelType w:val="hybridMultilevel"/>
    <w:tmpl w:val="B5A07396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72AF41E">
      <w:numFmt w:val="bullet"/>
      <w:lvlText w:val="•"/>
      <w:lvlJc w:val="left"/>
      <w:pPr>
        <w:ind w:left="1800" w:hanging="720"/>
      </w:pPr>
      <w:rPr>
        <w:rFonts w:ascii="Palatino Linotype" w:eastAsia="Calibri" w:hAnsi="Palatino Linotype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CE205E"/>
    <w:multiLevelType w:val="hybridMultilevel"/>
    <w:tmpl w:val="C5A4B36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>
    <w:nsid w:val="316C2CC8"/>
    <w:multiLevelType w:val="hybridMultilevel"/>
    <w:tmpl w:val="6094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CB55F5"/>
    <w:multiLevelType w:val="hybridMultilevel"/>
    <w:tmpl w:val="EA820CDC"/>
    <w:lvl w:ilvl="0" w:tplc="CA8043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C046C11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D73175"/>
    <w:multiLevelType w:val="hybridMultilevel"/>
    <w:tmpl w:val="8CDA272E"/>
    <w:lvl w:ilvl="0" w:tplc="C22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0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BA7EF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4F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426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DF10F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A0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884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AB02F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B3E25"/>
    <w:multiLevelType w:val="hybridMultilevel"/>
    <w:tmpl w:val="8DF46C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0"/>
      </w:rPr>
    </w:lvl>
    <w:lvl w:ilvl="1" w:tplc="C046C11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C131E3"/>
    <w:multiLevelType w:val="hybridMultilevel"/>
    <w:tmpl w:val="318AD330"/>
    <w:lvl w:ilvl="0" w:tplc="9CDABFE8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7F7AB9"/>
    <w:multiLevelType w:val="hybridMultilevel"/>
    <w:tmpl w:val="63E831AC"/>
    <w:lvl w:ilvl="0" w:tplc="0DDC15F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4B4895"/>
    <w:multiLevelType w:val="hybridMultilevel"/>
    <w:tmpl w:val="7A5E0946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D72AF41E">
      <w:numFmt w:val="bullet"/>
      <w:lvlText w:val="•"/>
      <w:lvlJc w:val="left"/>
      <w:pPr>
        <w:ind w:left="1800" w:hanging="720"/>
      </w:pPr>
      <w:rPr>
        <w:rFonts w:ascii="Palatino Linotype" w:eastAsia="Calibri" w:hAnsi="Palatino Linotype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7019EE"/>
    <w:multiLevelType w:val="hybridMultilevel"/>
    <w:tmpl w:val="C628669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539548C6"/>
    <w:multiLevelType w:val="hybridMultilevel"/>
    <w:tmpl w:val="483C8ED0"/>
    <w:lvl w:ilvl="0" w:tplc="3FC0130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0"/>
      </w:rPr>
    </w:lvl>
    <w:lvl w:ilvl="1" w:tplc="C046C11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C5795A"/>
    <w:multiLevelType w:val="hybridMultilevel"/>
    <w:tmpl w:val="76C6FAD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CD0C1E"/>
    <w:multiLevelType w:val="hybridMultilevel"/>
    <w:tmpl w:val="0276AD0A"/>
    <w:lvl w:ilvl="0" w:tplc="E1B0CE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C046C11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825122"/>
    <w:multiLevelType w:val="hybridMultilevel"/>
    <w:tmpl w:val="B2ACF9F6"/>
    <w:lvl w:ilvl="0" w:tplc="FD6CDBB6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863B48"/>
    <w:multiLevelType w:val="hybridMultilevel"/>
    <w:tmpl w:val="FBC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21E6E"/>
    <w:multiLevelType w:val="hybridMultilevel"/>
    <w:tmpl w:val="1054C162"/>
    <w:lvl w:ilvl="0" w:tplc="39BC4A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>
    <w:nsid w:val="66D706E3"/>
    <w:multiLevelType w:val="hybridMultilevel"/>
    <w:tmpl w:val="C71A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270756"/>
    <w:multiLevelType w:val="hybridMultilevel"/>
    <w:tmpl w:val="53B6C4D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DB7510A"/>
    <w:multiLevelType w:val="hybridMultilevel"/>
    <w:tmpl w:val="523E90FA"/>
    <w:lvl w:ilvl="0" w:tplc="6086708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0"/>
      </w:rPr>
    </w:lvl>
    <w:lvl w:ilvl="1" w:tplc="C046C11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271510"/>
    <w:multiLevelType w:val="multilevel"/>
    <w:tmpl w:val="570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2763A7"/>
    <w:multiLevelType w:val="hybridMultilevel"/>
    <w:tmpl w:val="523C1B6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49122A3"/>
    <w:multiLevelType w:val="multilevel"/>
    <w:tmpl w:val="20EC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EE17AA"/>
    <w:multiLevelType w:val="hybridMultilevel"/>
    <w:tmpl w:val="7442AA5C"/>
    <w:lvl w:ilvl="0" w:tplc="0636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7C2747"/>
    <w:multiLevelType w:val="hybridMultilevel"/>
    <w:tmpl w:val="0BB44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15"/>
  </w:num>
  <w:num w:numId="4">
    <w:abstractNumId w:val="34"/>
  </w:num>
  <w:num w:numId="5">
    <w:abstractNumId w:val="7"/>
  </w:num>
  <w:num w:numId="6">
    <w:abstractNumId w:val="12"/>
  </w:num>
  <w:num w:numId="7">
    <w:abstractNumId w:val="30"/>
  </w:num>
  <w:num w:numId="8">
    <w:abstractNumId w:val="27"/>
  </w:num>
  <w:num w:numId="9">
    <w:abstractNumId w:val="18"/>
  </w:num>
  <w:num w:numId="10">
    <w:abstractNumId w:val="11"/>
  </w:num>
  <w:num w:numId="11">
    <w:abstractNumId w:val="25"/>
  </w:num>
  <w:num w:numId="12">
    <w:abstractNumId w:val="10"/>
  </w:num>
  <w:num w:numId="13">
    <w:abstractNumId w:val="22"/>
  </w:num>
  <w:num w:numId="14">
    <w:abstractNumId w:val="39"/>
  </w:num>
  <w:num w:numId="15">
    <w:abstractNumId w:val="33"/>
  </w:num>
  <w:num w:numId="16">
    <w:abstractNumId w:val="26"/>
  </w:num>
  <w:num w:numId="17">
    <w:abstractNumId w:val="21"/>
  </w:num>
  <w:num w:numId="18">
    <w:abstractNumId w:val="36"/>
  </w:num>
  <w:num w:numId="19">
    <w:abstractNumId w:val="19"/>
  </w:num>
  <w:num w:numId="20">
    <w:abstractNumId w:val="28"/>
  </w:num>
  <w:num w:numId="21">
    <w:abstractNumId w:val="23"/>
  </w:num>
  <w:num w:numId="22">
    <w:abstractNumId w:val="6"/>
  </w:num>
  <w:num w:numId="23">
    <w:abstractNumId w:val="17"/>
  </w:num>
  <w:num w:numId="24">
    <w:abstractNumId w:val="32"/>
  </w:num>
  <w:num w:numId="25">
    <w:abstractNumId w:val="14"/>
  </w:num>
  <w:num w:numId="26">
    <w:abstractNumId w:val="29"/>
  </w:num>
  <w:num w:numId="27">
    <w:abstractNumId w:val="20"/>
  </w:num>
  <w:num w:numId="28">
    <w:abstractNumId w:val="16"/>
  </w:num>
  <w:num w:numId="29">
    <w:abstractNumId w:val="35"/>
  </w:num>
  <w:num w:numId="30">
    <w:abstractNumId w:val="5"/>
  </w:num>
  <w:num w:numId="31">
    <w:abstractNumId w:val="37"/>
  </w:num>
  <w:num w:numId="32">
    <w:abstractNumId w:val="9"/>
  </w:num>
  <w:num w:numId="33">
    <w:abstractNumId w:val="13"/>
  </w:num>
  <w:num w:numId="34">
    <w:abstractNumId w:val="24"/>
  </w:num>
  <w:num w:numId="35">
    <w:abstractNumId w:val="3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C35"/>
    <w:rsid w:val="000008D7"/>
    <w:rsid w:val="00000C31"/>
    <w:rsid w:val="0000165D"/>
    <w:rsid w:val="000018E3"/>
    <w:rsid w:val="00001B6D"/>
    <w:rsid w:val="00001F9D"/>
    <w:rsid w:val="000022FB"/>
    <w:rsid w:val="00003421"/>
    <w:rsid w:val="00004258"/>
    <w:rsid w:val="00005385"/>
    <w:rsid w:val="000061EF"/>
    <w:rsid w:val="000066C0"/>
    <w:rsid w:val="000117D8"/>
    <w:rsid w:val="00012EC3"/>
    <w:rsid w:val="000134EC"/>
    <w:rsid w:val="000137BA"/>
    <w:rsid w:val="000140EF"/>
    <w:rsid w:val="00016C7E"/>
    <w:rsid w:val="00020DF2"/>
    <w:rsid w:val="0002287D"/>
    <w:rsid w:val="00022952"/>
    <w:rsid w:val="00022E3C"/>
    <w:rsid w:val="000236B8"/>
    <w:rsid w:val="0002382E"/>
    <w:rsid w:val="00023AA2"/>
    <w:rsid w:val="00025925"/>
    <w:rsid w:val="0002614F"/>
    <w:rsid w:val="00026449"/>
    <w:rsid w:val="00031ABC"/>
    <w:rsid w:val="00032054"/>
    <w:rsid w:val="00033B67"/>
    <w:rsid w:val="0003476A"/>
    <w:rsid w:val="00035F80"/>
    <w:rsid w:val="000365BB"/>
    <w:rsid w:val="00036C93"/>
    <w:rsid w:val="000401AB"/>
    <w:rsid w:val="00041C7A"/>
    <w:rsid w:val="0004223F"/>
    <w:rsid w:val="00045161"/>
    <w:rsid w:val="00047136"/>
    <w:rsid w:val="00051BBD"/>
    <w:rsid w:val="00052F9C"/>
    <w:rsid w:val="000533D2"/>
    <w:rsid w:val="00061ECB"/>
    <w:rsid w:val="00062BC0"/>
    <w:rsid w:val="00063071"/>
    <w:rsid w:val="00064E96"/>
    <w:rsid w:val="00070335"/>
    <w:rsid w:val="000713D8"/>
    <w:rsid w:val="00072057"/>
    <w:rsid w:val="000720CF"/>
    <w:rsid w:val="00072F2C"/>
    <w:rsid w:val="00074EAF"/>
    <w:rsid w:val="0007718D"/>
    <w:rsid w:val="00077781"/>
    <w:rsid w:val="00077B0F"/>
    <w:rsid w:val="00082D57"/>
    <w:rsid w:val="00084765"/>
    <w:rsid w:val="00084F0B"/>
    <w:rsid w:val="00084F9D"/>
    <w:rsid w:val="00090FC3"/>
    <w:rsid w:val="000921DD"/>
    <w:rsid w:val="00092789"/>
    <w:rsid w:val="00092ACE"/>
    <w:rsid w:val="00093173"/>
    <w:rsid w:val="00093AE4"/>
    <w:rsid w:val="00094247"/>
    <w:rsid w:val="000A1815"/>
    <w:rsid w:val="000A2D21"/>
    <w:rsid w:val="000A2DD8"/>
    <w:rsid w:val="000A40CB"/>
    <w:rsid w:val="000A4FBA"/>
    <w:rsid w:val="000A55A1"/>
    <w:rsid w:val="000A57CD"/>
    <w:rsid w:val="000A5F79"/>
    <w:rsid w:val="000A7292"/>
    <w:rsid w:val="000B2466"/>
    <w:rsid w:val="000B304B"/>
    <w:rsid w:val="000B4D84"/>
    <w:rsid w:val="000B57B9"/>
    <w:rsid w:val="000B71F6"/>
    <w:rsid w:val="000C056B"/>
    <w:rsid w:val="000C074D"/>
    <w:rsid w:val="000C1854"/>
    <w:rsid w:val="000C246E"/>
    <w:rsid w:val="000C3C09"/>
    <w:rsid w:val="000C464C"/>
    <w:rsid w:val="000C5CAA"/>
    <w:rsid w:val="000C6EDA"/>
    <w:rsid w:val="000D09A4"/>
    <w:rsid w:val="000D301D"/>
    <w:rsid w:val="000D57E2"/>
    <w:rsid w:val="000D5E5E"/>
    <w:rsid w:val="000D5FBB"/>
    <w:rsid w:val="000D65B0"/>
    <w:rsid w:val="000E0227"/>
    <w:rsid w:val="000E0E46"/>
    <w:rsid w:val="000E2622"/>
    <w:rsid w:val="000E275D"/>
    <w:rsid w:val="000E2AAE"/>
    <w:rsid w:val="000E4850"/>
    <w:rsid w:val="000E49D1"/>
    <w:rsid w:val="000E6BDB"/>
    <w:rsid w:val="000E748E"/>
    <w:rsid w:val="000F17A0"/>
    <w:rsid w:val="000F2018"/>
    <w:rsid w:val="000F3C74"/>
    <w:rsid w:val="000F4885"/>
    <w:rsid w:val="00100531"/>
    <w:rsid w:val="00101B4D"/>
    <w:rsid w:val="00101B92"/>
    <w:rsid w:val="00102E35"/>
    <w:rsid w:val="001036E2"/>
    <w:rsid w:val="00106A0A"/>
    <w:rsid w:val="00106BDB"/>
    <w:rsid w:val="00110E27"/>
    <w:rsid w:val="0011139C"/>
    <w:rsid w:val="00113EA7"/>
    <w:rsid w:val="001142F1"/>
    <w:rsid w:val="0011479F"/>
    <w:rsid w:val="00114BAC"/>
    <w:rsid w:val="0011501B"/>
    <w:rsid w:val="001158B1"/>
    <w:rsid w:val="00116488"/>
    <w:rsid w:val="00117EA5"/>
    <w:rsid w:val="00117EB3"/>
    <w:rsid w:val="00120879"/>
    <w:rsid w:val="00121F1E"/>
    <w:rsid w:val="0012395F"/>
    <w:rsid w:val="0012479E"/>
    <w:rsid w:val="001248BE"/>
    <w:rsid w:val="00126918"/>
    <w:rsid w:val="0012769C"/>
    <w:rsid w:val="001326CE"/>
    <w:rsid w:val="00132F49"/>
    <w:rsid w:val="00133630"/>
    <w:rsid w:val="00133960"/>
    <w:rsid w:val="00133CC9"/>
    <w:rsid w:val="00135004"/>
    <w:rsid w:val="00135029"/>
    <w:rsid w:val="00135BB1"/>
    <w:rsid w:val="00135EA8"/>
    <w:rsid w:val="00137CE2"/>
    <w:rsid w:val="001404F1"/>
    <w:rsid w:val="001419E9"/>
    <w:rsid w:val="00142278"/>
    <w:rsid w:val="00144981"/>
    <w:rsid w:val="001500B5"/>
    <w:rsid w:val="0015644A"/>
    <w:rsid w:val="00160905"/>
    <w:rsid w:val="00162135"/>
    <w:rsid w:val="0016282D"/>
    <w:rsid w:val="00163B35"/>
    <w:rsid w:val="00164581"/>
    <w:rsid w:val="001650D1"/>
    <w:rsid w:val="00166EA5"/>
    <w:rsid w:val="00170011"/>
    <w:rsid w:val="00172EE1"/>
    <w:rsid w:val="0017349A"/>
    <w:rsid w:val="0017481B"/>
    <w:rsid w:val="001758F1"/>
    <w:rsid w:val="0017595A"/>
    <w:rsid w:val="001817B6"/>
    <w:rsid w:val="001817F9"/>
    <w:rsid w:val="001820CE"/>
    <w:rsid w:val="001825A5"/>
    <w:rsid w:val="00183E39"/>
    <w:rsid w:val="001848A0"/>
    <w:rsid w:val="00185FD8"/>
    <w:rsid w:val="001868C5"/>
    <w:rsid w:val="00187EB7"/>
    <w:rsid w:val="00191DE9"/>
    <w:rsid w:val="00194509"/>
    <w:rsid w:val="001956F1"/>
    <w:rsid w:val="001A1587"/>
    <w:rsid w:val="001A16F8"/>
    <w:rsid w:val="001A4950"/>
    <w:rsid w:val="001A5102"/>
    <w:rsid w:val="001A531A"/>
    <w:rsid w:val="001A5FF7"/>
    <w:rsid w:val="001B0112"/>
    <w:rsid w:val="001B018D"/>
    <w:rsid w:val="001B088A"/>
    <w:rsid w:val="001B0EEE"/>
    <w:rsid w:val="001B1308"/>
    <w:rsid w:val="001B440B"/>
    <w:rsid w:val="001B5594"/>
    <w:rsid w:val="001B6B53"/>
    <w:rsid w:val="001B7D85"/>
    <w:rsid w:val="001B7EB9"/>
    <w:rsid w:val="001C050A"/>
    <w:rsid w:val="001C1E49"/>
    <w:rsid w:val="001C3C5F"/>
    <w:rsid w:val="001C3EE2"/>
    <w:rsid w:val="001C452F"/>
    <w:rsid w:val="001C4676"/>
    <w:rsid w:val="001C6200"/>
    <w:rsid w:val="001C674B"/>
    <w:rsid w:val="001C6DC3"/>
    <w:rsid w:val="001C761F"/>
    <w:rsid w:val="001C7669"/>
    <w:rsid w:val="001C7851"/>
    <w:rsid w:val="001D1E52"/>
    <w:rsid w:val="001D4DEF"/>
    <w:rsid w:val="001E0758"/>
    <w:rsid w:val="001E08CC"/>
    <w:rsid w:val="001E18B1"/>
    <w:rsid w:val="001E402E"/>
    <w:rsid w:val="001E47AA"/>
    <w:rsid w:val="001E664F"/>
    <w:rsid w:val="001E7515"/>
    <w:rsid w:val="001E7F08"/>
    <w:rsid w:val="001F011B"/>
    <w:rsid w:val="001F2968"/>
    <w:rsid w:val="001F3C85"/>
    <w:rsid w:val="001F3E93"/>
    <w:rsid w:val="001F4526"/>
    <w:rsid w:val="001F48CC"/>
    <w:rsid w:val="001F610F"/>
    <w:rsid w:val="001F78AB"/>
    <w:rsid w:val="002012B9"/>
    <w:rsid w:val="00202B8D"/>
    <w:rsid w:val="00203B55"/>
    <w:rsid w:val="002056CC"/>
    <w:rsid w:val="002058F7"/>
    <w:rsid w:val="0021023E"/>
    <w:rsid w:val="00210D96"/>
    <w:rsid w:val="00211C3B"/>
    <w:rsid w:val="00213396"/>
    <w:rsid w:val="002142D9"/>
    <w:rsid w:val="00214A9C"/>
    <w:rsid w:val="002165AD"/>
    <w:rsid w:val="00217CB3"/>
    <w:rsid w:val="00217D97"/>
    <w:rsid w:val="002200C1"/>
    <w:rsid w:val="0022175C"/>
    <w:rsid w:val="00222797"/>
    <w:rsid w:val="002235F3"/>
    <w:rsid w:val="00223624"/>
    <w:rsid w:val="0022409F"/>
    <w:rsid w:val="00224D04"/>
    <w:rsid w:val="0022526D"/>
    <w:rsid w:val="0022591D"/>
    <w:rsid w:val="00226578"/>
    <w:rsid w:val="00227363"/>
    <w:rsid w:val="00230522"/>
    <w:rsid w:val="002319DA"/>
    <w:rsid w:val="002321EC"/>
    <w:rsid w:val="00233C25"/>
    <w:rsid w:val="00233E99"/>
    <w:rsid w:val="002342AC"/>
    <w:rsid w:val="002378AC"/>
    <w:rsid w:val="0024049C"/>
    <w:rsid w:val="00240F47"/>
    <w:rsid w:val="00242703"/>
    <w:rsid w:val="0024350E"/>
    <w:rsid w:val="00245470"/>
    <w:rsid w:val="00245AF4"/>
    <w:rsid w:val="0024736B"/>
    <w:rsid w:val="00247CB6"/>
    <w:rsid w:val="00251D57"/>
    <w:rsid w:val="00252B54"/>
    <w:rsid w:val="00253ED3"/>
    <w:rsid w:val="00254A9E"/>
    <w:rsid w:val="00256536"/>
    <w:rsid w:val="00260C35"/>
    <w:rsid w:val="00260D5C"/>
    <w:rsid w:val="00262F06"/>
    <w:rsid w:val="00263C0C"/>
    <w:rsid w:val="00266505"/>
    <w:rsid w:val="00267343"/>
    <w:rsid w:val="00270A7B"/>
    <w:rsid w:val="00270F7D"/>
    <w:rsid w:val="00271211"/>
    <w:rsid w:val="00271E47"/>
    <w:rsid w:val="00275FDD"/>
    <w:rsid w:val="002765F5"/>
    <w:rsid w:val="00277D9E"/>
    <w:rsid w:val="00280F28"/>
    <w:rsid w:val="0028216A"/>
    <w:rsid w:val="002824F7"/>
    <w:rsid w:val="00282607"/>
    <w:rsid w:val="00283126"/>
    <w:rsid w:val="0028344E"/>
    <w:rsid w:val="00283592"/>
    <w:rsid w:val="00285EAB"/>
    <w:rsid w:val="0028696A"/>
    <w:rsid w:val="002903E6"/>
    <w:rsid w:val="0029195C"/>
    <w:rsid w:val="0029358B"/>
    <w:rsid w:val="00293A2D"/>
    <w:rsid w:val="002943F0"/>
    <w:rsid w:val="002947F8"/>
    <w:rsid w:val="00295768"/>
    <w:rsid w:val="00296BDB"/>
    <w:rsid w:val="00296D59"/>
    <w:rsid w:val="002A084F"/>
    <w:rsid w:val="002A131F"/>
    <w:rsid w:val="002A18F2"/>
    <w:rsid w:val="002A2F33"/>
    <w:rsid w:val="002A4B8D"/>
    <w:rsid w:val="002A568E"/>
    <w:rsid w:val="002A56B5"/>
    <w:rsid w:val="002A6DF4"/>
    <w:rsid w:val="002A79F4"/>
    <w:rsid w:val="002A7E21"/>
    <w:rsid w:val="002B0B77"/>
    <w:rsid w:val="002B0BDD"/>
    <w:rsid w:val="002B1DCF"/>
    <w:rsid w:val="002B3693"/>
    <w:rsid w:val="002B3A2E"/>
    <w:rsid w:val="002B3A54"/>
    <w:rsid w:val="002B60CA"/>
    <w:rsid w:val="002B6536"/>
    <w:rsid w:val="002B73C0"/>
    <w:rsid w:val="002B7AE4"/>
    <w:rsid w:val="002B7B29"/>
    <w:rsid w:val="002C15CD"/>
    <w:rsid w:val="002C1BFB"/>
    <w:rsid w:val="002C1C15"/>
    <w:rsid w:val="002C68DE"/>
    <w:rsid w:val="002C754A"/>
    <w:rsid w:val="002C7861"/>
    <w:rsid w:val="002D393D"/>
    <w:rsid w:val="002E2D39"/>
    <w:rsid w:val="002E451E"/>
    <w:rsid w:val="002E46D5"/>
    <w:rsid w:val="002E4D7A"/>
    <w:rsid w:val="002E5828"/>
    <w:rsid w:val="002E66BB"/>
    <w:rsid w:val="002E675D"/>
    <w:rsid w:val="002E6938"/>
    <w:rsid w:val="002E7179"/>
    <w:rsid w:val="002F0E8B"/>
    <w:rsid w:val="002F2D92"/>
    <w:rsid w:val="002F31A2"/>
    <w:rsid w:val="002F6CD0"/>
    <w:rsid w:val="002F6CF1"/>
    <w:rsid w:val="002F774B"/>
    <w:rsid w:val="00301F08"/>
    <w:rsid w:val="00303D20"/>
    <w:rsid w:val="00304C6C"/>
    <w:rsid w:val="00307488"/>
    <w:rsid w:val="003078E2"/>
    <w:rsid w:val="003079D2"/>
    <w:rsid w:val="00310D18"/>
    <w:rsid w:val="00311071"/>
    <w:rsid w:val="00311D95"/>
    <w:rsid w:val="00312D55"/>
    <w:rsid w:val="00316063"/>
    <w:rsid w:val="0031656B"/>
    <w:rsid w:val="003173BE"/>
    <w:rsid w:val="003205BE"/>
    <w:rsid w:val="003207E0"/>
    <w:rsid w:val="00322567"/>
    <w:rsid w:val="00322D15"/>
    <w:rsid w:val="0032415C"/>
    <w:rsid w:val="00324276"/>
    <w:rsid w:val="003246D1"/>
    <w:rsid w:val="00324CF0"/>
    <w:rsid w:val="003302E1"/>
    <w:rsid w:val="00331623"/>
    <w:rsid w:val="003320B8"/>
    <w:rsid w:val="00332121"/>
    <w:rsid w:val="00337A21"/>
    <w:rsid w:val="00342FD4"/>
    <w:rsid w:val="00344874"/>
    <w:rsid w:val="003468F4"/>
    <w:rsid w:val="00346CC6"/>
    <w:rsid w:val="00347689"/>
    <w:rsid w:val="00351F7A"/>
    <w:rsid w:val="00352200"/>
    <w:rsid w:val="00354A60"/>
    <w:rsid w:val="003563C5"/>
    <w:rsid w:val="00360607"/>
    <w:rsid w:val="003645E0"/>
    <w:rsid w:val="0036463C"/>
    <w:rsid w:val="00364E7A"/>
    <w:rsid w:val="00366565"/>
    <w:rsid w:val="003677E2"/>
    <w:rsid w:val="00371950"/>
    <w:rsid w:val="00373620"/>
    <w:rsid w:val="00373B13"/>
    <w:rsid w:val="0037528E"/>
    <w:rsid w:val="0038187A"/>
    <w:rsid w:val="00382445"/>
    <w:rsid w:val="00385428"/>
    <w:rsid w:val="00385BFB"/>
    <w:rsid w:val="003866C9"/>
    <w:rsid w:val="003870CB"/>
    <w:rsid w:val="00387809"/>
    <w:rsid w:val="00387B62"/>
    <w:rsid w:val="00392145"/>
    <w:rsid w:val="00392B0E"/>
    <w:rsid w:val="00393E15"/>
    <w:rsid w:val="00394404"/>
    <w:rsid w:val="003944FF"/>
    <w:rsid w:val="003958D6"/>
    <w:rsid w:val="003A0CCC"/>
    <w:rsid w:val="003A1ABC"/>
    <w:rsid w:val="003A5764"/>
    <w:rsid w:val="003A61F7"/>
    <w:rsid w:val="003B2F3B"/>
    <w:rsid w:val="003B39C4"/>
    <w:rsid w:val="003B5A77"/>
    <w:rsid w:val="003B713A"/>
    <w:rsid w:val="003B732F"/>
    <w:rsid w:val="003C083A"/>
    <w:rsid w:val="003C0BFD"/>
    <w:rsid w:val="003C1BEB"/>
    <w:rsid w:val="003C25C1"/>
    <w:rsid w:val="003C3C41"/>
    <w:rsid w:val="003C592F"/>
    <w:rsid w:val="003C77F7"/>
    <w:rsid w:val="003D15DD"/>
    <w:rsid w:val="003D3B82"/>
    <w:rsid w:val="003D3D1D"/>
    <w:rsid w:val="003D5A7E"/>
    <w:rsid w:val="003D6071"/>
    <w:rsid w:val="003E17DD"/>
    <w:rsid w:val="003E185E"/>
    <w:rsid w:val="003E3F51"/>
    <w:rsid w:val="003E5A44"/>
    <w:rsid w:val="003E6452"/>
    <w:rsid w:val="003E71CD"/>
    <w:rsid w:val="003E77EC"/>
    <w:rsid w:val="003F098A"/>
    <w:rsid w:val="003F0F37"/>
    <w:rsid w:val="003F2388"/>
    <w:rsid w:val="003F3B07"/>
    <w:rsid w:val="003F7D36"/>
    <w:rsid w:val="0040024D"/>
    <w:rsid w:val="004009DA"/>
    <w:rsid w:val="00400CF4"/>
    <w:rsid w:val="00401E80"/>
    <w:rsid w:val="004040E2"/>
    <w:rsid w:val="004062B0"/>
    <w:rsid w:val="00410339"/>
    <w:rsid w:val="0041375E"/>
    <w:rsid w:val="0041384E"/>
    <w:rsid w:val="00414E64"/>
    <w:rsid w:val="00415F5F"/>
    <w:rsid w:val="0041631E"/>
    <w:rsid w:val="0041640A"/>
    <w:rsid w:val="00416F1E"/>
    <w:rsid w:val="00424583"/>
    <w:rsid w:val="00424A02"/>
    <w:rsid w:val="00425100"/>
    <w:rsid w:val="00427EFD"/>
    <w:rsid w:val="004319F6"/>
    <w:rsid w:val="00432C02"/>
    <w:rsid w:val="004330C8"/>
    <w:rsid w:val="00433288"/>
    <w:rsid w:val="004339C6"/>
    <w:rsid w:val="00434368"/>
    <w:rsid w:val="00434E39"/>
    <w:rsid w:val="00437035"/>
    <w:rsid w:val="00440A1B"/>
    <w:rsid w:val="00440B17"/>
    <w:rsid w:val="00440D25"/>
    <w:rsid w:val="00441E32"/>
    <w:rsid w:val="00442161"/>
    <w:rsid w:val="0044253A"/>
    <w:rsid w:val="00442584"/>
    <w:rsid w:val="0044417F"/>
    <w:rsid w:val="00444C9E"/>
    <w:rsid w:val="004461FD"/>
    <w:rsid w:val="00446921"/>
    <w:rsid w:val="00447C33"/>
    <w:rsid w:val="00447FBE"/>
    <w:rsid w:val="00450251"/>
    <w:rsid w:val="00450376"/>
    <w:rsid w:val="00451AF8"/>
    <w:rsid w:val="00452A56"/>
    <w:rsid w:val="00453489"/>
    <w:rsid w:val="004554D0"/>
    <w:rsid w:val="004561E4"/>
    <w:rsid w:val="004569EB"/>
    <w:rsid w:val="00460004"/>
    <w:rsid w:val="0046112D"/>
    <w:rsid w:val="00461B25"/>
    <w:rsid w:val="0046260C"/>
    <w:rsid w:val="00463979"/>
    <w:rsid w:val="00463C12"/>
    <w:rsid w:val="00464DC4"/>
    <w:rsid w:val="00466B36"/>
    <w:rsid w:val="004674A8"/>
    <w:rsid w:val="00467F32"/>
    <w:rsid w:val="00472008"/>
    <w:rsid w:val="004740E0"/>
    <w:rsid w:val="0047463F"/>
    <w:rsid w:val="004753DA"/>
    <w:rsid w:val="00475B2F"/>
    <w:rsid w:val="00477A3A"/>
    <w:rsid w:val="00480FFC"/>
    <w:rsid w:val="004820C9"/>
    <w:rsid w:val="004827B9"/>
    <w:rsid w:val="00483B07"/>
    <w:rsid w:val="004873D1"/>
    <w:rsid w:val="00490B6D"/>
    <w:rsid w:val="00492D6B"/>
    <w:rsid w:val="00494C1A"/>
    <w:rsid w:val="00494C88"/>
    <w:rsid w:val="004955B6"/>
    <w:rsid w:val="004A0556"/>
    <w:rsid w:val="004A0FD1"/>
    <w:rsid w:val="004A1563"/>
    <w:rsid w:val="004A1FF3"/>
    <w:rsid w:val="004A204C"/>
    <w:rsid w:val="004A2934"/>
    <w:rsid w:val="004A4DA7"/>
    <w:rsid w:val="004A5D0E"/>
    <w:rsid w:val="004A5DB9"/>
    <w:rsid w:val="004A6612"/>
    <w:rsid w:val="004A6786"/>
    <w:rsid w:val="004A7322"/>
    <w:rsid w:val="004A7442"/>
    <w:rsid w:val="004B04D2"/>
    <w:rsid w:val="004B0BB2"/>
    <w:rsid w:val="004B1953"/>
    <w:rsid w:val="004B1BC4"/>
    <w:rsid w:val="004B287E"/>
    <w:rsid w:val="004B6698"/>
    <w:rsid w:val="004B6C71"/>
    <w:rsid w:val="004C28AE"/>
    <w:rsid w:val="004C7256"/>
    <w:rsid w:val="004D2D57"/>
    <w:rsid w:val="004D466F"/>
    <w:rsid w:val="004D5A3A"/>
    <w:rsid w:val="004D5EF0"/>
    <w:rsid w:val="004D71B8"/>
    <w:rsid w:val="004D760B"/>
    <w:rsid w:val="004D7A88"/>
    <w:rsid w:val="004D7BDB"/>
    <w:rsid w:val="004D7FBA"/>
    <w:rsid w:val="004E0C91"/>
    <w:rsid w:val="004E2A29"/>
    <w:rsid w:val="004E3643"/>
    <w:rsid w:val="004E55A5"/>
    <w:rsid w:val="004E6725"/>
    <w:rsid w:val="004E691F"/>
    <w:rsid w:val="004F0265"/>
    <w:rsid w:val="004F21E5"/>
    <w:rsid w:val="004F2325"/>
    <w:rsid w:val="004F41D0"/>
    <w:rsid w:val="004F5DFE"/>
    <w:rsid w:val="004F7447"/>
    <w:rsid w:val="0050057A"/>
    <w:rsid w:val="00500EB3"/>
    <w:rsid w:val="005014E0"/>
    <w:rsid w:val="005048A9"/>
    <w:rsid w:val="005111E9"/>
    <w:rsid w:val="005137DD"/>
    <w:rsid w:val="00513A01"/>
    <w:rsid w:val="0051430F"/>
    <w:rsid w:val="00515958"/>
    <w:rsid w:val="00516878"/>
    <w:rsid w:val="005172FB"/>
    <w:rsid w:val="00517384"/>
    <w:rsid w:val="00520270"/>
    <w:rsid w:val="0052135B"/>
    <w:rsid w:val="005217DB"/>
    <w:rsid w:val="00521F03"/>
    <w:rsid w:val="005223B4"/>
    <w:rsid w:val="005228D6"/>
    <w:rsid w:val="0052459C"/>
    <w:rsid w:val="005251EE"/>
    <w:rsid w:val="00526B9B"/>
    <w:rsid w:val="00526DFF"/>
    <w:rsid w:val="0052726D"/>
    <w:rsid w:val="00532714"/>
    <w:rsid w:val="00532D93"/>
    <w:rsid w:val="00534B2D"/>
    <w:rsid w:val="00536028"/>
    <w:rsid w:val="00536BB7"/>
    <w:rsid w:val="00536DB8"/>
    <w:rsid w:val="00537778"/>
    <w:rsid w:val="00537D19"/>
    <w:rsid w:val="0054044C"/>
    <w:rsid w:val="0054163E"/>
    <w:rsid w:val="005422AD"/>
    <w:rsid w:val="005431BC"/>
    <w:rsid w:val="00544BE7"/>
    <w:rsid w:val="0054508F"/>
    <w:rsid w:val="005462DA"/>
    <w:rsid w:val="00550DCF"/>
    <w:rsid w:val="005527DB"/>
    <w:rsid w:val="00552893"/>
    <w:rsid w:val="00552FA7"/>
    <w:rsid w:val="00554AFD"/>
    <w:rsid w:val="00555448"/>
    <w:rsid w:val="00555719"/>
    <w:rsid w:val="00555DA7"/>
    <w:rsid w:val="00556735"/>
    <w:rsid w:val="005569EA"/>
    <w:rsid w:val="00556EEE"/>
    <w:rsid w:val="00560799"/>
    <w:rsid w:val="00562602"/>
    <w:rsid w:val="00564096"/>
    <w:rsid w:val="00564367"/>
    <w:rsid w:val="00565C7F"/>
    <w:rsid w:val="00567187"/>
    <w:rsid w:val="0057291D"/>
    <w:rsid w:val="00572FA5"/>
    <w:rsid w:val="00575A75"/>
    <w:rsid w:val="0057653A"/>
    <w:rsid w:val="0057685C"/>
    <w:rsid w:val="0058077C"/>
    <w:rsid w:val="005816AA"/>
    <w:rsid w:val="00581894"/>
    <w:rsid w:val="00583AE9"/>
    <w:rsid w:val="00584384"/>
    <w:rsid w:val="005854C1"/>
    <w:rsid w:val="005864DC"/>
    <w:rsid w:val="0058734F"/>
    <w:rsid w:val="00587FE0"/>
    <w:rsid w:val="005912FA"/>
    <w:rsid w:val="005930FD"/>
    <w:rsid w:val="00593597"/>
    <w:rsid w:val="00593C3C"/>
    <w:rsid w:val="00594D3B"/>
    <w:rsid w:val="00597853"/>
    <w:rsid w:val="005A054A"/>
    <w:rsid w:val="005A1462"/>
    <w:rsid w:val="005A17D8"/>
    <w:rsid w:val="005A2051"/>
    <w:rsid w:val="005A5533"/>
    <w:rsid w:val="005A5970"/>
    <w:rsid w:val="005A603F"/>
    <w:rsid w:val="005B011B"/>
    <w:rsid w:val="005B01E0"/>
    <w:rsid w:val="005B35B7"/>
    <w:rsid w:val="005B688F"/>
    <w:rsid w:val="005B6A65"/>
    <w:rsid w:val="005B705D"/>
    <w:rsid w:val="005B7A3E"/>
    <w:rsid w:val="005C0372"/>
    <w:rsid w:val="005C0407"/>
    <w:rsid w:val="005C171C"/>
    <w:rsid w:val="005C2E57"/>
    <w:rsid w:val="005C374A"/>
    <w:rsid w:val="005C63CC"/>
    <w:rsid w:val="005C7735"/>
    <w:rsid w:val="005C7C5D"/>
    <w:rsid w:val="005D0332"/>
    <w:rsid w:val="005D19C4"/>
    <w:rsid w:val="005D1C3F"/>
    <w:rsid w:val="005D3A1B"/>
    <w:rsid w:val="005D780A"/>
    <w:rsid w:val="005E0783"/>
    <w:rsid w:val="005E1732"/>
    <w:rsid w:val="005E1A70"/>
    <w:rsid w:val="005E2A77"/>
    <w:rsid w:val="005E3EFB"/>
    <w:rsid w:val="005E779B"/>
    <w:rsid w:val="005E7ED4"/>
    <w:rsid w:val="005F17A8"/>
    <w:rsid w:val="005F39B8"/>
    <w:rsid w:val="005F4474"/>
    <w:rsid w:val="005F4639"/>
    <w:rsid w:val="005F7FF0"/>
    <w:rsid w:val="00600025"/>
    <w:rsid w:val="00601239"/>
    <w:rsid w:val="006017F8"/>
    <w:rsid w:val="00602CA0"/>
    <w:rsid w:val="00603423"/>
    <w:rsid w:val="006056AD"/>
    <w:rsid w:val="006121CF"/>
    <w:rsid w:val="006131DB"/>
    <w:rsid w:val="00613700"/>
    <w:rsid w:val="00614AD1"/>
    <w:rsid w:val="00616FFF"/>
    <w:rsid w:val="00617528"/>
    <w:rsid w:val="00623EA1"/>
    <w:rsid w:val="00626585"/>
    <w:rsid w:val="00626DE3"/>
    <w:rsid w:val="00626FCA"/>
    <w:rsid w:val="00627481"/>
    <w:rsid w:val="00627847"/>
    <w:rsid w:val="006311C0"/>
    <w:rsid w:val="00632B68"/>
    <w:rsid w:val="0063508A"/>
    <w:rsid w:val="00636906"/>
    <w:rsid w:val="00637660"/>
    <w:rsid w:val="00637F6B"/>
    <w:rsid w:val="00640E1A"/>
    <w:rsid w:val="00641C51"/>
    <w:rsid w:val="0064259A"/>
    <w:rsid w:val="00645290"/>
    <w:rsid w:val="0064696C"/>
    <w:rsid w:val="006471DD"/>
    <w:rsid w:val="0065167E"/>
    <w:rsid w:val="0065178D"/>
    <w:rsid w:val="0065356C"/>
    <w:rsid w:val="00655460"/>
    <w:rsid w:val="00656114"/>
    <w:rsid w:val="00656631"/>
    <w:rsid w:val="006579B0"/>
    <w:rsid w:val="00660C32"/>
    <w:rsid w:val="00663687"/>
    <w:rsid w:val="0066756A"/>
    <w:rsid w:val="00667AAA"/>
    <w:rsid w:val="006702B7"/>
    <w:rsid w:val="00670676"/>
    <w:rsid w:val="006706A3"/>
    <w:rsid w:val="00670E37"/>
    <w:rsid w:val="00672F8B"/>
    <w:rsid w:val="00674D9B"/>
    <w:rsid w:val="00674E46"/>
    <w:rsid w:val="006812B4"/>
    <w:rsid w:val="00682CF9"/>
    <w:rsid w:val="00683B62"/>
    <w:rsid w:val="00684162"/>
    <w:rsid w:val="00691C38"/>
    <w:rsid w:val="00693024"/>
    <w:rsid w:val="00693CB0"/>
    <w:rsid w:val="00694699"/>
    <w:rsid w:val="006957C7"/>
    <w:rsid w:val="0069695D"/>
    <w:rsid w:val="006A1C4B"/>
    <w:rsid w:val="006A1DB8"/>
    <w:rsid w:val="006A2EE5"/>
    <w:rsid w:val="006A2F7C"/>
    <w:rsid w:val="006A3D0B"/>
    <w:rsid w:val="006A46B7"/>
    <w:rsid w:val="006A60AF"/>
    <w:rsid w:val="006A6659"/>
    <w:rsid w:val="006A789C"/>
    <w:rsid w:val="006A7AEA"/>
    <w:rsid w:val="006B0DA7"/>
    <w:rsid w:val="006B58AC"/>
    <w:rsid w:val="006B5B96"/>
    <w:rsid w:val="006B6B07"/>
    <w:rsid w:val="006B7B5C"/>
    <w:rsid w:val="006C02F0"/>
    <w:rsid w:val="006C0E2D"/>
    <w:rsid w:val="006C3134"/>
    <w:rsid w:val="006C4B46"/>
    <w:rsid w:val="006C5AC3"/>
    <w:rsid w:val="006C630A"/>
    <w:rsid w:val="006D1037"/>
    <w:rsid w:val="006D14A8"/>
    <w:rsid w:val="006D251A"/>
    <w:rsid w:val="006D4BCA"/>
    <w:rsid w:val="006D7478"/>
    <w:rsid w:val="006E1B3E"/>
    <w:rsid w:val="006E3514"/>
    <w:rsid w:val="006E3D36"/>
    <w:rsid w:val="006E4665"/>
    <w:rsid w:val="006F0334"/>
    <w:rsid w:val="006F0553"/>
    <w:rsid w:val="006F1B96"/>
    <w:rsid w:val="006F4C17"/>
    <w:rsid w:val="006F6E79"/>
    <w:rsid w:val="006F6F9C"/>
    <w:rsid w:val="007005E9"/>
    <w:rsid w:val="00703557"/>
    <w:rsid w:val="007035BA"/>
    <w:rsid w:val="00703C6C"/>
    <w:rsid w:val="00704A82"/>
    <w:rsid w:val="007055A3"/>
    <w:rsid w:val="007056AB"/>
    <w:rsid w:val="0070587C"/>
    <w:rsid w:val="00707988"/>
    <w:rsid w:val="007107F4"/>
    <w:rsid w:val="00710CA3"/>
    <w:rsid w:val="00712AC9"/>
    <w:rsid w:val="0071312E"/>
    <w:rsid w:val="0071316E"/>
    <w:rsid w:val="007158F1"/>
    <w:rsid w:val="0071613A"/>
    <w:rsid w:val="007164E6"/>
    <w:rsid w:val="00716D26"/>
    <w:rsid w:val="00717CD0"/>
    <w:rsid w:val="0072190B"/>
    <w:rsid w:val="007227FA"/>
    <w:rsid w:val="00723139"/>
    <w:rsid w:val="00723361"/>
    <w:rsid w:val="0072440A"/>
    <w:rsid w:val="007247CA"/>
    <w:rsid w:val="007262BA"/>
    <w:rsid w:val="0073016A"/>
    <w:rsid w:val="00730D41"/>
    <w:rsid w:val="00730E45"/>
    <w:rsid w:val="00731133"/>
    <w:rsid w:val="00732E19"/>
    <w:rsid w:val="0073727B"/>
    <w:rsid w:val="007415C7"/>
    <w:rsid w:val="00745C45"/>
    <w:rsid w:val="00746483"/>
    <w:rsid w:val="00746CEA"/>
    <w:rsid w:val="00746FD6"/>
    <w:rsid w:val="007504B0"/>
    <w:rsid w:val="00750E2D"/>
    <w:rsid w:val="007517D9"/>
    <w:rsid w:val="00753563"/>
    <w:rsid w:val="007553D3"/>
    <w:rsid w:val="007564A5"/>
    <w:rsid w:val="007568E6"/>
    <w:rsid w:val="007568EA"/>
    <w:rsid w:val="00757A7B"/>
    <w:rsid w:val="00757B4C"/>
    <w:rsid w:val="00760A3A"/>
    <w:rsid w:val="00760F9A"/>
    <w:rsid w:val="00761978"/>
    <w:rsid w:val="00762147"/>
    <w:rsid w:val="007625C3"/>
    <w:rsid w:val="00763882"/>
    <w:rsid w:val="0076448A"/>
    <w:rsid w:val="00772347"/>
    <w:rsid w:val="00777B21"/>
    <w:rsid w:val="00781089"/>
    <w:rsid w:val="007812B1"/>
    <w:rsid w:val="007834C5"/>
    <w:rsid w:val="00783C76"/>
    <w:rsid w:val="00784B0E"/>
    <w:rsid w:val="007870B0"/>
    <w:rsid w:val="007878B9"/>
    <w:rsid w:val="00787EE0"/>
    <w:rsid w:val="00790080"/>
    <w:rsid w:val="00790AA0"/>
    <w:rsid w:val="00791C57"/>
    <w:rsid w:val="00791CBE"/>
    <w:rsid w:val="00795634"/>
    <w:rsid w:val="007972C8"/>
    <w:rsid w:val="00797AA0"/>
    <w:rsid w:val="00797B57"/>
    <w:rsid w:val="007A18CB"/>
    <w:rsid w:val="007A1EAF"/>
    <w:rsid w:val="007A2448"/>
    <w:rsid w:val="007A3AA8"/>
    <w:rsid w:val="007A41BE"/>
    <w:rsid w:val="007A4D2C"/>
    <w:rsid w:val="007A5722"/>
    <w:rsid w:val="007A6164"/>
    <w:rsid w:val="007A7CF8"/>
    <w:rsid w:val="007B0879"/>
    <w:rsid w:val="007B29ED"/>
    <w:rsid w:val="007B42A8"/>
    <w:rsid w:val="007B62C8"/>
    <w:rsid w:val="007B681B"/>
    <w:rsid w:val="007B6B35"/>
    <w:rsid w:val="007C0641"/>
    <w:rsid w:val="007C179E"/>
    <w:rsid w:val="007C18F8"/>
    <w:rsid w:val="007C3E48"/>
    <w:rsid w:val="007C7657"/>
    <w:rsid w:val="007D0BCC"/>
    <w:rsid w:val="007D146B"/>
    <w:rsid w:val="007D149C"/>
    <w:rsid w:val="007D1A82"/>
    <w:rsid w:val="007D41D6"/>
    <w:rsid w:val="007D432A"/>
    <w:rsid w:val="007D4BC8"/>
    <w:rsid w:val="007D53E6"/>
    <w:rsid w:val="007E05F6"/>
    <w:rsid w:val="007E14FE"/>
    <w:rsid w:val="007E5B3A"/>
    <w:rsid w:val="007E69B3"/>
    <w:rsid w:val="007E6F85"/>
    <w:rsid w:val="007F044C"/>
    <w:rsid w:val="007F081B"/>
    <w:rsid w:val="007F0C03"/>
    <w:rsid w:val="007F1CD2"/>
    <w:rsid w:val="007F236B"/>
    <w:rsid w:val="007F44E1"/>
    <w:rsid w:val="007F5C2A"/>
    <w:rsid w:val="007F5E90"/>
    <w:rsid w:val="007F6ACB"/>
    <w:rsid w:val="007F7667"/>
    <w:rsid w:val="008006AE"/>
    <w:rsid w:val="00802982"/>
    <w:rsid w:val="00803357"/>
    <w:rsid w:val="00803A5A"/>
    <w:rsid w:val="0081324A"/>
    <w:rsid w:val="00815541"/>
    <w:rsid w:val="008155F8"/>
    <w:rsid w:val="00815FF3"/>
    <w:rsid w:val="00821403"/>
    <w:rsid w:val="00824D4D"/>
    <w:rsid w:val="00825A7A"/>
    <w:rsid w:val="008269F4"/>
    <w:rsid w:val="0082747B"/>
    <w:rsid w:val="0083000F"/>
    <w:rsid w:val="008332C7"/>
    <w:rsid w:val="008342F6"/>
    <w:rsid w:val="00834E5F"/>
    <w:rsid w:val="0083600C"/>
    <w:rsid w:val="0083664B"/>
    <w:rsid w:val="0083762B"/>
    <w:rsid w:val="00840A05"/>
    <w:rsid w:val="00840A4A"/>
    <w:rsid w:val="008419BA"/>
    <w:rsid w:val="00841B32"/>
    <w:rsid w:val="00842709"/>
    <w:rsid w:val="008427C5"/>
    <w:rsid w:val="00844947"/>
    <w:rsid w:val="008461D6"/>
    <w:rsid w:val="00846663"/>
    <w:rsid w:val="008468B6"/>
    <w:rsid w:val="008470E0"/>
    <w:rsid w:val="00847728"/>
    <w:rsid w:val="00847AE9"/>
    <w:rsid w:val="00850198"/>
    <w:rsid w:val="00851470"/>
    <w:rsid w:val="00852257"/>
    <w:rsid w:val="008554AF"/>
    <w:rsid w:val="00856795"/>
    <w:rsid w:val="00857397"/>
    <w:rsid w:val="00857918"/>
    <w:rsid w:val="00857A53"/>
    <w:rsid w:val="00857B42"/>
    <w:rsid w:val="00857C1B"/>
    <w:rsid w:val="0086069D"/>
    <w:rsid w:val="00860B88"/>
    <w:rsid w:val="00861F4F"/>
    <w:rsid w:val="00862482"/>
    <w:rsid w:val="008628E9"/>
    <w:rsid w:val="00864A89"/>
    <w:rsid w:val="008654CA"/>
    <w:rsid w:val="008667AC"/>
    <w:rsid w:val="00871622"/>
    <w:rsid w:val="00871679"/>
    <w:rsid w:val="00872313"/>
    <w:rsid w:val="00874398"/>
    <w:rsid w:val="0087462D"/>
    <w:rsid w:val="00874996"/>
    <w:rsid w:val="00876D5B"/>
    <w:rsid w:val="008809FA"/>
    <w:rsid w:val="00880CCE"/>
    <w:rsid w:val="008832DB"/>
    <w:rsid w:val="00884235"/>
    <w:rsid w:val="008852F8"/>
    <w:rsid w:val="00892A83"/>
    <w:rsid w:val="00893734"/>
    <w:rsid w:val="00894F0E"/>
    <w:rsid w:val="0089789C"/>
    <w:rsid w:val="00897FD8"/>
    <w:rsid w:val="008A03B7"/>
    <w:rsid w:val="008A0C1E"/>
    <w:rsid w:val="008A38F7"/>
    <w:rsid w:val="008B031F"/>
    <w:rsid w:val="008B6FB7"/>
    <w:rsid w:val="008B7B85"/>
    <w:rsid w:val="008C0373"/>
    <w:rsid w:val="008C0570"/>
    <w:rsid w:val="008C2AD4"/>
    <w:rsid w:val="008C33F3"/>
    <w:rsid w:val="008C56FD"/>
    <w:rsid w:val="008C724F"/>
    <w:rsid w:val="008C744E"/>
    <w:rsid w:val="008D069D"/>
    <w:rsid w:val="008D1F53"/>
    <w:rsid w:val="008D3370"/>
    <w:rsid w:val="008D3839"/>
    <w:rsid w:val="008D3A17"/>
    <w:rsid w:val="008D3A38"/>
    <w:rsid w:val="008D3C48"/>
    <w:rsid w:val="008D4FA8"/>
    <w:rsid w:val="008D6410"/>
    <w:rsid w:val="008D7DE1"/>
    <w:rsid w:val="008E0924"/>
    <w:rsid w:val="008E12EB"/>
    <w:rsid w:val="008F27AC"/>
    <w:rsid w:val="008F32EC"/>
    <w:rsid w:val="008F374C"/>
    <w:rsid w:val="008F3F9A"/>
    <w:rsid w:val="008F46F4"/>
    <w:rsid w:val="008F49A6"/>
    <w:rsid w:val="00903F05"/>
    <w:rsid w:val="009041BE"/>
    <w:rsid w:val="00907A97"/>
    <w:rsid w:val="009133C8"/>
    <w:rsid w:val="00915C3C"/>
    <w:rsid w:val="00915FFA"/>
    <w:rsid w:val="00917F07"/>
    <w:rsid w:val="00920744"/>
    <w:rsid w:val="00920C22"/>
    <w:rsid w:val="00921CB9"/>
    <w:rsid w:val="00921F39"/>
    <w:rsid w:val="00922A83"/>
    <w:rsid w:val="00922B0F"/>
    <w:rsid w:val="00925F59"/>
    <w:rsid w:val="00926F44"/>
    <w:rsid w:val="00927B6A"/>
    <w:rsid w:val="00930057"/>
    <w:rsid w:val="0093128A"/>
    <w:rsid w:val="009315BA"/>
    <w:rsid w:val="0093239E"/>
    <w:rsid w:val="00933005"/>
    <w:rsid w:val="00933992"/>
    <w:rsid w:val="00934CBC"/>
    <w:rsid w:val="009365D5"/>
    <w:rsid w:val="009373AA"/>
    <w:rsid w:val="00937DDD"/>
    <w:rsid w:val="00940E27"/>
    <w:rsid w:val="009425D4"/>
    <w:rsid w:val="00942D22"/>
    <w:rsid w:val="00945897"/>
    <w:rsid w:val="00946DC0"/>
    <w:rsid w:val="00950266"/>
    <w:rsid w:val="00950FBC"/>
    <w:rsid w:val="00957B15"/>
    <w:rsid w:val="0096079E"/>
    <w:rsid w:val="00961831"/>
    <w:rsid w:val="00961D56"/>
    <w:rsid w:val="00963702"/>
    <w:rsid w:val="00965B06"/>
    <w:rsid w:val="00970FE4"/>
    <w:rsid w:val="00973624"/>
    <w:rsid w:val="009745B6"/>
    <w:rsid w:val="00976542"/>
    <w:rsid w:val="00976ADB"/>
    <w:rsid w:val="00977E5A"/>
    <w:rsid w:val="00980667"/>
    <w:rsid w:val="00981BB1"/>
    <w:rsid w:val="00982289"/>
    <w:rsid w:val="00985A06"/>
    <w:rsid w:val="00986269"/>
    <w:rsid w:val="00986C46"/>
    <w:rsid w:val="00986EC8"/>
    <w:rsid w:val="00990854"/>
    <w:rsid w:val="0099665A"/>
    <w:rsid w:val="00997441"/>
    <w:rsid w:val="00997E0D"/>
    <w:rsid w:val="009A0FE3"/>
    <w:rsid w:val="009A3949"/>
    <w:rsid w:val="009A68C0"/>
    <w:rsid w:val="009A6ADD"/>
    <w:rsid w:val="009A72D7"/>
    <w:rsid w:val="009A7575"/>
    <w:rsid w:val="009A790E"/>
    <w:rsid w:val="009A79F8"/>
    <w:rsid w:val="009B41D8"/>
    <w:rsid w:val="009B5660"/>
    <w:rsid w:val="009B7296"/>
    <w:rsid w:val="009B7413"/>
    <w:rsid w:val="009B7481"/>
    <w:rsid w:val="009C1A55"/>
    <w:rsid w:val="009C33EE"/>
    <w:rsid w:val="009C35DF"/>
    <w:rsid w:val="009C394C"/>
    <w:rsid w:val="009C401B"/>
    <w:rsid w:val="009C50EE"/>
    <w:rsid w:val="009C5610"/>
    <w:rsid w:val="009C60B3"/>
    <w:rsid w:val="009D445B"/>
    <w:rsid w:val="009D4FD5"/>
    <w:rsid w:val="009D5A99"/>
    <w:rsid w:val="009D6224"/>
    <w:rsid w:val="009D6ABB"/>
    <w:rsid w:val="009E0EE3"/>
    <w:rsid w:val="009E379C"/>
    <w:rsid w:val="009E4053"/>
    <w:rsid w:val="009E634F"/>
    <w:rsid w:val="009E7EE2"/>
    <w:rsid w:val="009F0C5E"/>
    <w:rsid w:val="009F0E14"/>
    <w:rsid w:val="009F22AE"/>
    <w:rsid w:val="009F26D5"/>
    <w:rsid w:val="009F409F"/>
    <w:rsid w:val="009F50DC"/>
    <w:rsid w:val="009F55EA"/>
    <w:rsid w:val="00A00259"/>
    <w:rsid w:val="00A03201"/>
    <w:rsid w:val="00A04660"/>
    <w:rsid w:val="00A0506C"/>
    <w:rsid w:val="00A0681B"/>
    <w:rsid w:val="00A07332"/>
    <w:rsid w:val="00A131DC"/>
    <w:rsid w:val="00A13381"/>
    <w:rsid w:val="00A1397D"/>
    <w:rsid w:val="00A158DD"/>
    <w:rsid w:val="00A16F00"/>
    <w:rsid w:val="00A20423"/>
    <w:rsid w:val="00A2042C"/>
    <w:rsid w:val="00A22220"/>
    <w:rsid w:val="00A2241E"/>
    <w:rsid w:val="00A22691"/>
    <w:rsid w:val="00A25936"/>
    <w:rsid w:val="00A262AC"/>
    <w:rsid w:val="00A30EEF"/>
    <w:rsid w:val="00A30FF6"/>
    <w:rsid w:val="00A32ED9"/>
    <w:rsid w:val="00A33B67"/>
    <w:rsid w:val="00A356B4"/>
    <w:rsid w:val="00A36DA7"/>
    <w:rsid w:val="00A36FE6"/>
    <w:rsid w:val="00A41ABE"/>
    <w:rsid w:val="00A42A7E"/>
    <w:rsid w:val="00A4330C"/>
    <w:rsid w:val="00A44034"/>
    <w:rsid w:val="00A4449C"/>
    <w:rsid w:val="00A45010"/>
    <w:rsid w:val="00A4596C"/>
    <w:rsid w:val="00A45D10"/>
    <w:rsid w:val="00A50D3C"/>
    <w:rsid w:val="00A53191"/>
    <w:rsid w:val="00A53EC6"/>
    <w:rsid w:val="00A54A69"/>
    <w:rsid w:val="00A57F57"/>
    <w:rsid w:val="00A6123B"/>
    <w:rsid w:val="00A62B56"/>
    <w:rsid w:val="00A62DAC"/>
    <w:rsid w:val="00A63880"/>
    <w:rsid w:val="00A63BA4"/>
    <w:rsid w:val="00A63BC7"/>
    <w:rsid w:val="00A64838"/>
    <w:rsid w:val="00A65F1B"/>
    <w:rsid w:val="00A66AF1"/>
    <w:rsid w:val="00A71785"/>
    <w:rsid w:val="00A71895"/>
    <w:rsid w:val="00A71A98"/>
    <w:rsid w:val="00A73878"/>
    <w:rsid w:val="00A74504"/>
    <w:rsid w:val="00A7582E"/>
    <w:rsid w:val="00A75AF6"/>
    <w:rsid w:val="00A76796"/>
    <w:rsid w:val="00A77CEE"/>
    <w:rsid w:val="00A8056E"/>
    <w:rsid w:val="00A80E03"/>
    <w:rsid w:val="00A83A24"/>
    <w:rsid w:val="00A83A98"/>
    <w:rsid w:val="00A83C16"/>
    <w:rsid w:val="00A842B2"/>
    <w:rsid w:val="00A84848"/>
    <w:rsid w:val="00A85FF4"/>
    <w:rsid w:val="00A915C5"/>
    <w:rsid w:val="00A91C1D"/>
    <w:rsid w:val="00A94083"/>
    <w:rsid w:val="00A94783"/>
    <w:rsid w:val="00AA3143"/>
    <w:rsid w:val="00AA3D58"/>
    <w:rsid w:val="00AA42BE"/>
    <w:rsid w:val="00AA44CF"/>
    <w:rsid w:val="00AA525E"/>
    <w:rsid w:val="00AA5549"/>
    <w:rsid w:val="00AA5B1C"/>
    <w:rsid w:val="00AA78A7"/>
    <w:rsid w:val="00AA7EF6"/>
    <w:rsid w:val="00AB04A7"/>
    <w:rsid w:val="00AB1428"/>
    <w:rsid w:val="00AB2DA4"/>
    <w:rsid w:val="00AB3C5F"/>
    <w:rsid w:val="00AB6024"/>
    <w:rsid w:val="00AC09CF"/>
    <w:rsid w:val="00AC2C4F"/>
    <w:rsid w:val="00AC3D8F"/>
    <w:rsid w:val="00AC5FA7"/>
    <w:rsid w:val="00AC73EE"/>
    <w:rsid w:val="00AD017F"/>
    <w:rsid w:val="00AD0477"/>
    <w:rsid w:val="00AD1029"/>
    <w:rsid w:val="00AD3056"/>
    <w:rsid w:val="00AD3387"/>
    <w:rsid w:val="00AD469F"/>
    <w:rsid w:val="00AD5E5A"/>
    <w:rsid w:val="00AD61D8"/>
    <w:rsid w:val="00AD7BBC"/>
    <w:rsid w:val="00AE00CF"/>
    <w:rsid w:val="00AE0EA8"/>
    <w:rsid w:val="00AE181F"/>
    <w:rsid w:val="00AE21E1"/>
    <w:rsid w:val="00AE2724"/>
    <w:rsid w:val="00AE2808"/>
    <w:rsid w:val="00AE3D00"/>
    <w:rsid w:val="00AE3D61"/>
    <w:rsid w:val="00AE435F"/>
    <w:rsid w:val="00AE5F40"/>
    <w:rsid w:val="00AE7720"/>
    <w:rsid w:val="00AF059A"/>
    <w:rsid w:val="00AF2D62"/>
    <w:rsid w:val="00AF4341"/>
    <w:rsid w:val="00B00155"/>
    <w:rsid w:val="00B0015E"/>
    <w:rsid w:val="00B03577"/>
    <w:rsid w:val="00B0586A"/>
    <w:rsid w:val="00B06093"/>
    <w:rsid w:val="00B07C9C"/>
    <w:rsid w:val="00B109E1"/>
    <w:rsid w:val="00B10F23"/>
    <w:rsid w:val="00B11031"/>
    <w:rsid w:val="00B141B6"/>
    <w:rsid w:val="00B151EC"/>
    <w:rsid w:val="00B172BA"/>
    <w:rsid w:val="00B226EA"/>
    <w:rsid w:val="00B2432D"/>
    <w:rsid w:val="00B32DC0"/>
    <w:rsid w:val="00B352D5"/>
    <w:rsid w:val="00B3683D"/>
    <w:rsid w:val="00B36C4C"/>
    <w:rsid w:val="00B37FB0"/>
    <w:rsid w:val="00B4093C"/>
    <w:rsid w:val="00B4108E"/>
    <w:rsid w:val="00B4153A"/>
    <w:rsid w:val="00B4168C"/>
    <w:rsid w:val="00B42AF6"/>
    <w:rsid w:val="00B4307F"/>
    <w:rsid w:val="00B44076"/>
    <w:rsid w:val="00B510AC"/>
    <w:rsid w:val="00B52DC9"/>
    <w:rsid w:val="00B542DF"/>
    <w:rsid w:val="00B57A28"/>
    <w:rsid w:val="00B57CA5"/>
    <w:rsid w:val="00B6034C"/>
    <w:rsid w:val="00B62FD4"/>
    <w:rsid w:val="00B6375F"/>
    <w:rsid w:val="00B63DC9"/>
    <w:rsid w:val="00B64D4D"/>
    <w:rsid w:val="00B65A83"/>
    <w:rsid w:val="00B70140"/>
    <w:rsid w:val="00B708E6"/>
    <w:rsid w:val="00B71497"/>
    <w:rsid w:val="00B731EE"/>
    <w:rsid w:val="00B7336F"/>
    <w:rsid w:val="00B74AF7"/>
    <w:rsid w:val="00B75B49"/>
    <w:rsid w:val="00B77263"/>
    <w:rsid w:val="00B77DA8"/>
    <w:rsid w:val="00B8004A"/>
    <w:rsid w:val="00B81009"/>
    <w:rsid w:val="00B8108D"/>
    <w:rsid w:val="00B81107"/>
    <w:rsid w:val="00B83FA5"/>
    <w:rsid w:val="00B840B6"/>
    <w:rsid w:val="00B845FD"/>
    <w:rsid w:val="00B846B0"/>
    <w:rsid w:val="00B84B28"/>
    <w:rsid w:val="00B853C5"/>
    <w:rsid w:val="00B85F97"/>
    <w:rsid w:val="00B87242"/>
    <w:rsid w:val="00B8738B"/>
    <w:rsid w:val="00B87C7B"/>
    <w:rsid w:val="00B90B77"/>
    <w:rsid w:val="00B91C2D"/>
    <w:rsid w:val="00B921FC"/>
    <w:rsid w:val="00B92C04"/>
    <w:rsid w:val="00B931D1"/>
    <w:rsid w:val="00B949FC"/>
    <w:rsid w:val="00B9655F"/>
    <w:rsid w:val="00B967E8"/>
    <w:rsid w:val="00B96971"/>
    <w:rsid w:val="00BA3332"/>
    <w:rsid w:val="00BA42EA"/>
    <w:rsid w:val="00BA52E8"/>
    <w:rsid w:val="00BA5CC4"/>
    <w:rsid w:val="00BA6DA2"/>
    <w:rsid w:val="00BB232C"/>
    <w:rsid w:val="00BB2E3E"/>
    <w:rsid w:val="00BB3134"/>
    <w:rsid w:val="00BB3A06"/>
    <w:rsid w:val="00BB44B3"/>
    <w:rsid w:val="00BB5062"/>
    <w:rsid w:val="00BB5127"/>
    <w:rsid w:val="00BB55E4"/>
    <w:rsid w:val="00BB76B8"/>
    <w:rsid w:val="00BB771A"/>
    <w:rsid w:val="00BC0901"/>
    <w:rsid w:val="00BC1608"/>
    <w:rsid w:val="00BC25BE"/>
    <w:rsid w:val="00BC3F06"/>
    <w:rsid w:val="00BC4311"/>
    <w:rsid w:val="00BC50A0"/>
    <w:rsid w:val="00BC5694"/>
    <w:rsid w:val="00BC670A"/>
    <w:rsid w:val="00BC6B1E"/>
    <w:rsid w:val="00BC6BFE"/>
    <w:rsid w:val="00BD1BE4"/>
    <w:rsid w:val="00BD3206"/>
    <w:rsid w:val="00BD3A52"/>
    <w:rsid w:val="00BD3C14"/>
    <w:rsid w:val="00BD3FC3"/>
    <w:rsid w:val="00BD434E"/>
    <w:rsid w:val="00BD52A6"/>
    <w:rsid w:val="00BE47E9"/>
    <w:rsid w:val="00BE5F0E"/>
    <w:rsid w:val="00BE665B"/>
    <w:rsid w:val="00BF2A49"/>
    <w:rsid w:val="00BF2DA8"/>
    <w:rsid w:val="00BF6B9B"/>
    <w:rsid w:val="00C0020F"/>
    <w:rsid w:val="00C00560"/>
    <w:rsid w:val="00C00B2C"/>
    <w:rsid w:val="00C01027"/>
    <w:rsid w:val="00C0163F"/>
    <w:rsid w:val="00C02203"/>
    <w:rsid w:val="00C024FE"/>
    <w:rsid w:val="00C02C63"/>
    <w:rsid w:val="00C02DC9"/>
    <w:rsid w:val="00C03524"/>
    <w:rsid w:val="00C03AAB"/>
    <w:rsid w:val="00C059CB"/>
    <w:rsid w:val="00C06162"/>
    <w:rsid w:val="00C10B7A"/>
    <w:rsid w:val="00C12E85"/>
    <w:rsid w:val="00C149AB"/>
    <w:rsid w:val="00C14C18"/>
    <w:rsid w:val="00C17AEC"/>
    <w:rsid w:val="00C2047A"/>
    <w:rsid w:val="00C20527"/>
    <w:rsid w:val="00C20BA0"/>
    <w:rsid w:val="00C21620"/>
    <w:rsid w:val="00C21640"/>
    <w:rsid w:val="00C23EEF"/>
    <w:rsid w:val="00C2673C"/>
    <w:rsid w:val="00C27CDF"/>
    <w:rsid w:val="00C31AFE"/>
    <w:rsid w:val="00C32829"/>
    <w:rsid w:val="00C357FA"/>
    <w:rsid w:val="00C35A6B"/>
    <w:rsid w:val="00C35AB3"/>
    <w:rsid w:val="00C367CE"/>
    <w:rsid w:val="00C36FCC"/>
    <w:rsid w:val="00C372D5"/>
    <w:rsid w:val="00C40662"/>
    <w:rsid w:val="00C40A0B"/>
    <w:rsid w:val="00C41ED9"/>
    <w:rsid w:val="00C42800"/>
    <w:rsid w:val="00C4288F"/>
    <w:rsid w:val="00C42DF1"/>
    <w:rsid w:val="00C4384C"/>
    <w:rsid w:val="00C44C32"/>
    <w:rsid w:val="00C4517F"/>
    <w:rsid w:val="00C45E41"/>
    <w:rsid w:val="00C52ED4"/>
    <w:rsid w:val="00C534AD"/>
    <w:rsid w:val="00C535DB"/>
    <w:rsid w:val="00C53C5D"/>
    <w:rsid w:val="00C53F10"/>
    <w:rsid w:val="00C5781E"/>
    <w:rsid w:val="00C601D4"/>
    <w:rsid w:val="00C6124D"/>
    <w:rsid w:val="00C6189A"/>
    <w:rsid w:val="00C65822"/>
    <w:rsid w:val="00C67A3F"/>
    <w:rsid w:val="00C7022F"/>
    <w:rsid w:val="00C704EC"/>
    <w:rsid w:val="00C724A6"/>
    <w:rsid w:val="00C75799"/>
    <w:rsid w:val="00C75B87"/>
    <w:rsid w:val="00C76407"/>
    <w:rsid w:val="00C779BC"/>
    <w:rsid w:val="00C80085"/>
    <w:rsid w:val="00C80F9E"/>
    <w:rsid w:val="00C81890"/>
    <w:rsid w:val="00C8276A"/>
    <w:rsid w:val="00C84057"/>
    <w:rsid w:val="00C84E80"/>
    <w:rsid w:val="00C8597F"/>
    <w:rsid w:val="00C900CC"/>
    <w:rsid w:val="00C91720"/>
    <w:rsid w:val="00C91DFB"/>
    <w:rsid w:val="00C93D79"/>
    <w:rsid w:val="00C94E64"/>
    <w:rsid w:val="00C96C06"/>
    <w:rsid w:val="00C9750E"/>
    <w:rsid w:val="00CA1FFD"/>
    <w:rsid w:val="00CA24A0"/>
    <w:rsid w:val="00CA45D1"/>
    <w:rsid w:val="00CA5C95"/>
    <w:rsid w:val="00CA7929"/>
    <w:rsid w:val="00CB27B1"/>
    <w:rsid w:val="00CB581D"/>
    <w:rsid w:val="00CB6EF9"/>
    <w:rsid w:val="00CC035B"/>
    <w:rsid w:val="00CC388D"/>
    <w:rsid w:val="00CC3B45"/>
    <w:rsid w:val="00CC4BCF"/>
    <w:rsid w:val="00CC69FA"/>
    <w:rsid w:val="00CC740F"/>
    <w:rsid w:val="00CD15FE"/>
    <w:rsid w:val="00CD29C8"/>
    <w:rsid w:val="00CD30D4"/>
    <w:rsid w:val="00CD7CA6"/>
    <w:rsid w:val="00CE05EE"/>
    <w:rsid w:val="00CE2F32"/>
    <w:rsid w:val="00CE3CEC"/>
    <w:rsid w:val="00CE3D2A"/>
    <w:rsid w:val="00CE5AC3"/>
    <w:rsid w:val="00CE683C"/>
    <w:rsid w:val="00CF200E"/>
    <w:rsid w:val="00CF621D"/>
    <w:rsid w:val="00CF6595"/>
    <w:rsid w:val="00D03326"/>
    <w:rsid w:val="00D043D7"/>
    <w:rsid w:val="00D076D1"/>
    <w:rsid w:val="00D10C87"/>
    <w:rsid w:val="00D11475"/>
    <w:rsid w:val="00D13142"/>
    <w:rsid w:val="00D14FBE"/>
    <w:rsid w:val="00D16CE3"/>
    <w:rsid w:val="00D16E32"/>
    <w:rsid w:val="00D17A67"/>
    <w:rsid w:val="00D20CC6"/>
    <w:rsid w:val="00D21A26"/>
    <w:rsid w:val="00D23389"/>
    <w:rsid w:val="00D23D98"/>
    <w:rsid w:val="00D255DD"/>
    <w:rsid w:val="00D264CF"/>
    <w:rsid w:val="00D26702"/>
    <w:rsid w:val="00D3052E"/>
    <w:rsid w:val="00D31D90"/>
    <w:rsid w:val="00D343A1"/>
    <w:rsid w:val="00D343F5"/>
    <w:rsid w:val="00D347F9"/>
    <w:rsid w:val="00D35187"/>
    <w:rsid w:val="00D3574E"/>
    <w:rsid w:val="00D371D0"/>
    <w:rsid w:val="00D43510"/>
    <w:rsid w:val="00D442E7"/>
    <w:rsid w:val="00D45069"/>
    <w:rsid w:val="00D452D0"/>
    <w:rsid w:val="00D4552B"/>
    <w:rsid w:val="00D469B6"/>
    <w:rsid w:val="00D518D2"/>
    <w:rsid w:val="00D53D08"/>
    <w:rsid w:val="00D55154"/>
    <w:rsid w:val="00D5604F"/>
    <w:rsid w:val="00D56731"/>
    <w:rsid w:val="00D56BFC"/>
    <w:rsid w:val="00D5763E"/>
    <w:rsid w:val="00D6001C"/>
    <w:rsid w:val="00D60BBF"/>
    <w:rsid w:val="00D60DD0"/>
    <w:rsid w:val="00D62777"/>
    <w:rsid w:val="00D62B39"/>
    <w:rsid w:val="00D637FF"/>
    <w:rsid w:val="00D63959"/>
    <w:rsid w:val="00D64315"/>
    <w:rsid w:val="00D66906"/>
    <w:rsid w:val="00D66927"/>
    <w:rsid w:val="00D66962"/>
    <w:rsid w:val="00D673A1"/>
    <w:rsid w:val="00D6758F"/>
    <w:rsid w:val="00D67A6E"/>
    <w:rsid w:val="00D7056B"/>
    <w:rsid w:val="00D70DF8"/>
    <w:rsid w:val="00D712BA"/>
    <w:rsid w:val="00D71322"/>
    <w:rsid w:val="00D72485"/>
    <w:rsid w:val="00D73996"/>
    <w:rsid w:val="00D76251"/>
    <w:rsid w:val="00D77191"/>
    <w:rsid w:val="00D77D23"/>
    <w:rsid w:val="00D80FFE"/>
    <w:rsid w:val="00D813EC"/>
    <w:rsid w:val="00D84796"/>
    <w:rsid w:val="00D857BA"/>
    <w:rsid w:val="00D85A65"/>
    <w:rsid w:val="00D8754B"/>
    <w:rsid w:val="00D87D87"/>
    <w:rsid w:val="00D90A00"/>
    <w:rsid w:val="00D91BA8"/>
    <w:rsid w:val="00D92E08"/>
    <w:rsid w:val="00D94ED1"/>
    <w:rsid w:val="00D9772E"/>
    <w:rsid w:val="00DA1949"/>
    <w:rsid w:val="00DA2F65"/>
    <w:rsid w:val="00DA5E19"/>
    <w:rsid w:val="00DA7444"/>
    <w:rsid w:val="00DA7F97"/>
    <w:rsid w:val="00DB1128"/>
    <w:rsid w:val="00DB13B1"/>
    <w:rsid w:val="00DC01D4"/>
    <w:rsid w:val="00DC1A7A"/>
    <w:rsid w:val="00DC4014"/>
    <w:rsid w:val="00DC5CFE"/>
    <w:rsid w:val="00DC5EE2"/>
    <w:rsid w:val="00DC623C"/>
    <w:rsid w:val="00DC6427"/>
    <w:rsid w:val="00DC70F4"/>
    <w:rsid w:val="00DC7698"/>
    <w:rsid w:val="00DC7751"/>
    <w:rsid w:val="00DD04A5"/>
    <w:rsid w:val="00DD0813"/>
    <w:rsid w:val="00DD1055"/>
    <w:rsid w:val="00DD26E5"/>
    <w:rsid w:val="00DD4220"/>
    <w:rsid w:val="00DD4C29"/>
    <w:rsid w:val="00DD72BA"/>
    <w:rsid w:val="00DD7509"/>
    <w:rsid w:val="00DE17C2"/>
    <w:rsid w:val="00DE1CC7"/>
    <w:rsid w:val="00DE377E"/>
    <w:rsid w:val="00DE65CF"/>
    <w:rsid w:val="00DF02F3"/>
    <w:rsid w:val="00DF033A"/>
    <w:rsid w:val="00DF1722"/>
    <w:rsid w:val="00DF2DA6"/>
    <w:rsid w:val="00DF3CC4"/>
    <w:rsid w:val="00DF5F49"/>
    <w:rsid w:val="00DF60D8"/>
    <w:rsid w:val="00E00876"/>
    <w:rsid w:val="00E0182B"/>
    <w:rsid w:val="00E04A05"/>
    <w:rsid w:val="00E05C1C"/>
    <w:rsid w:val="00E063EA"/>
    <w:rsid w:val="00E12927"/>
    <w:rsid w:val="00E13AEC"/>
    <w:rsid w:val="00E13F2B"/>
    <w:rsid w:val="00E145D7"/>
    <w:rsid w:val="00E147F5"/>
    <w:rsid w:val="00E14CA6"/>
    <w:rsid w:val="00E15B3D"/>
    <w:rsid w:val="00E213F9"/>
    <w:rsid w:val="00E226FB"/>
    <w:rsid w:val="00E22C9D"/>
    <w:rsid w:val="00E2440D"/>
    <w:rsid w:val="00E24FA9"/>
    <w:rsid w:val="00E27D7E"/>
    <w:rsid w:val="00E3447D"/>
    <w:rsid w:val="00E34E88"/>
    <w:rsid w:val="00E37D37"/>
    <w:rsid w:val="00E42415"/>
    <w:rsid w:val="00E43726"/>
    <w:rsid w:val="00E43CB5"/>
    <w:rsid w:val="00E4527D"/>
    <w:rsid w:val="00E474E1"/>
    <w:rsid w:val="00E4765F"/>
    <w:rsid w:val="00E476E3"/>
    <w:rsid w:val="00E50E33"/>
    <w:rsid w:val="00E50FF6"/>
    <w:rsid w:val="00E51E19"/>
    <w:rsid w:val="00E536CE"/>
    <w:rsid w:val="00E548B9"/>
    <w:rsid w:val="00E5691D"/>
    <w:rsid w:val="00E577C5"/>
    <w:rsid w:val="00E60ADC"/>
    <w:rsid w:val="00E612E6"/>
    <w:rsid w:val="00E6275A"/>
    <w:rsid w:val="00E63F4D"/>
    <w:rsid w:val="00E64AB9"/>
    <w:rsid w:val="00E6609A"/>
    <w:rsid w:val="00E66BCA"/>
    <w:rsid w:val="00E66F8B"/>
    <w:rsid w:val="00E6760D"/>
    <w:rsid w:val="00E6765F"/>
    <w:rsid w:val="00E730DA"/>
    <w:rsid w:val="00E73F57"/>
    <w:rsid w:val="00E75847"/>
    <w:rsid w:val="00E76044"/>
    <w:rsid w:val="00E8133B"/>
    <w:rsid w:val="00E81D2A"/>
    <w:rsid w:val="00E8240B"/>
    <w:rsid w:val="00E8284C"/>
    <w:rsid w:val="00E82D6D"/>
    <w:rsid w:val="00E84576"/>
    <w:rsid w:val="00E85AEC"/>
    <w:rsid w:val="00E85CB3"/>
    <w:rsid w:val="00E8684F"/>
    <w:rsid w:val="00E93A2A"/>
    <w:rsid w:val="00E9555C"/>
    <w:rsid w:val="00E96A8C"/>
    <w:rsid w:val="00E96FB5"/>
    <w:rsid w:val="00EA08C6"/>
    <w:rsid w:val="00EA267D"/>
    <w:rsid w:val="00EA3A25"/>
    <w:rsid w:val="00EA3BBA"/>
    <w:rsid w:val="00EA45D2"/>
    <w:rsid w:val="00EA4D12"/>
    <w:rsid w:val="00EA5C7E"/>
    <w:rsid w:val="00EA62BE"/>
    <w:rsid w:val="00EA6694"/>
    <w:rsid w:val="00EA6E9D"/>
    <w:rsid w:val="00EA72CE"/>
    <w:rsid w:val="00EB3A78"/>
    <w:rsid w:val="00EB3CAD"/>
    <w:rsid w:val="00EB4B4C"/>
    <w:rsid w:val="00EB4E8B"/>
    <w:rsid w:val="00EB5988"/>
    <w:rsid w:val="00EB60AE"/>
    <w:rsid w:val="00EB7045"/>
    <w:rsid w:val="00EC0515"/>
    <w:rsid w:val="00EC28C0"/>
    <w:rsid w:val="00EC3883"/>
    <w:rsid w:val="00EC5884"/>
    <w:rsid w:val="00EC707F"/>
    <w:rsid w:val="00EC74C3"/>
    <w:rsid w:val="00EC7CC0"/>
    <w:rsid w:val="00ED0720"/>
    <w:rsid w:val="00ED0730"/>
    <w:rsid w:val="00ED33A8"/>
    <w:rsid w:val="00ED5580"/>
    <w:rsid w:val="00ED5B77"/>
    <w:rsid w:val="00EE1A2D"/>
    <w:rsid w:val="00EE306E"/>
    <w:rsid w:val="00EE3F75"/>
    <w:rsid w:val="00EE5D12"/>
    <w:rsid w:val="00EF09AF"/>
    <w:rsid w:val="00EF10B0"/>
    <w:rsid w:val="00EF25EB"/>
    <w:rsid w:val="00EF303B"/>
    <w:rsid w:val="00EF719F"/>
    <w:rsid w:val="00F007A4"/>
    <w:rsid w:val="00F0287A"/>
    <w:rsid w:val="00F05FEA"/>
    <w:rsid w:val="00F072E1"/>
    <w:rsid w:val="00F109ED"/>
    <w:rsid w:val="00F11C23"/>
    <w:rsid w:val="00F125A6"/>
    <w:rsid w:val="00F13E3C"/>
    <w:rsid w:val="00F15B8F"/>
    <w:rsid w:val="00F1650A"/>
    <w:rsid w:val="00F16DB1"/>
    <w:rsid w:val="00F17632"/>
    <w:rsid w:val="00F21BC4"/>
    <w:rsid w:val="00F22043"/>
    <w:rsid w:val="00F311AA"/>
    <w:rsid w:val="00F3220A"/>
    <w:rsid w:val="00F34BD0"/>
    <w:rsid w:val="00F36C0F"/>
    <w:rsid w:val="00F40887"/>
    <w:rsid w:val="00F412C9"/>
    <w:rsid w:val="00F424FE"/>
    <w:rsid w:val="00F443A1"/>
    <w:rsid w:val="00F45CF2"/>
    <w:rsid w:val="00F474B0"/>
    <w:rsid w:val="00F50E97"/>
    <w:rsid w:val="00F52364"/>
    <w:rsid w:val="00F527C8"/>
    <w:rsid w:val="00F52A45"/>
    <w:rsid w:val="00F532FC"/>
    <w:rsid w:val="00F539FD"/>
    <w:rsid w:val="00F540D2"/>
    <w:rsid w:val="00F55904"/>
    <w:rsid w:val="00F5636C"/>
    <w:rsid w:val="00F567AA"/>
    <w:rsid w:val="00F608B7"/>
    <w:rsid w:val="00F6136E"/>
    <w:rsid w:val="00F61672"/>
    <w:rsid w:val="00F6169D"/>
    <w:rsid w:val="00F6277E"/>
    <w:rsid w:val="00F65377"/>
    <w:rsid w:val="00F655CA"/>
    <w:rsid w:val="00F668CA"/>
    <w:rsid w:val="00F66DE7"/>
    <w:rsid w:val="00F71109"/>
    <w:rsid w:val="00F754C9"/>
    <w:rsid w:val="00F756D8"/>
    <w:rsid w:val="00F75F09"/>
    <w:rsid w:val="00F762E2"/>
    <w:rsid w:val="00F768F8"/>
    <w:rsid w:val="00F801CA"/>
    <w:rsid w:val="00F807A6"/>
    <w:rsid w:val="00F80F48"/>
    <w:rsid w:val="00F85301"/>
    <w:rsid w:val="00F868AA"/>
    <w:rsid w:val="00F873A8"/>
    <w:rsid w:val="00F93995"/>
    <w:rsid w:val="00F94047"/>
    <w:rsid w:val="00F943E4"/>
    <w:rsid w:val="00F944A9"/>
    <w:rsid w:val="00F9674C"/>
    <w:rsid w:val="00F96A6F"/>
    <w:rsid w:val="00F96F91"/>
    <w:rsid w:val="00F97086"/>
    <w:rsid w:val="00F9746B"/>
    <w:rsid w:val="00FA144E"/>
    <w:rsid w:val="00FA16E7"/>
    <w:rsid w:val="00FA2084"/>
    <w:rsid w:val="00FA2641"/>
    <w:rsid w:val="00FA2F34"/>
    <w:rsid w:val="00FA3D4D"/>
    <w:rsid w:val="00FA4097"/>
    <w:rsid w:val="00FA430F"/>
    <w:rsid w:val="00FA5D96"/>
    <w:rsid w:val="00FA5F51"/>
    <w:rsid w:val="00FB036F"/>
    <w:rsid w:val="00FB2BDE"/>
    <w:rsid w:val="00FB2FC0"/>
    <w:rsid w:val="00FB3365"/>
    <w:rsid w:val="00FB44BF"/>
    <w:rsid w:val="00FB5500"/>
    <w:rsid w:val="00FB5555"/>
    <w:rsid w:val="00FB55CF"/>
    <w:rsid w:val="00FB55FA"/>
    <w:rsid w:val="00FB6B35"/>
    <w:rsid w:val="00FC5B33"/>
    <w:rsid w:val="00FC5F6E"/>
    <w:rsid w:val="00FC6433"/>
    <w:rsid w:val="00FD17E3"/>
    <w:rsid w:val="00FD19B0"/>
    <w:rsid w:val="00FD334D"/>
    <w:rsid w:val="00FD341E"/>
    <w:rsid w:val="00FD3CC4"/>
    <w:rsid w:val="00FD5AF3"/>
    <w:rsid w:val="00FD5E36"/>
    <w:rsid w:val="00FD6B0B"/>
    <w:rsid w:val="00FD72F6"/>
    <w:rsid w:val="00FE0612"/>
    <w:rsid w:val="00FE1178"/>
    <w:rsid w:val="00FE11F2"/>
    <w:rsid w:val="00FE1275"/>
    <w:rsid w:val="00FF10C9"/>
    <w:rsid w:val="00FF1A01"/>
    <w:rsid w:val="00FF3C83"/>
    <w:rsid w:val="00FF5A0B"/>
    <w:rsid w:val="00FF7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B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aliases w:val="Appendix,Odd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Appendix Char,Odd Char"/>
    <w:link w:val="Header"/>
    <w:uiPriority w:val="99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3F0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903F05"/>
    <w:rPr>
      <w:rFonts w:ascii="Verdana" w:hAnsi="Verdana"/>
      <w:lang w:val="en-GB"/>
    </w:rPr>
  </w:style>
  <w:style w:type="character" w:customStyle="1" w:styleId="ListParagraphChar">
    <w:name w:val="List Paragraph Char"/>
    <w:link w:val="ListParagraph"/>
    <w:uiPriority w:val="34"/>
    <w:rsid w:val="000E0227"/>
    <w:rPr>
      <w:rFonts w:ascii="Calibri" w:eastAsia="Calibri" w:hAnsi="Calibri" w:cs="Arial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nhideWhenUsed/>
    <w:rsid w:val="00D16CE3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rsid w:val="00D16CE3"/>
    <w:rPr>
      <w:rFonts w:ascii="Tahoma" w:eastAsia="Calibri" w:hAnsi="Tahoma"/>
      <w:sz w:val="16"/>
      <w:szCs w:val="16"/>
    </w:rPr>
  </w:style>
  <w:style w:type="paragraph" w:customStyle="1" w:styleId="SectionHeaders">
    <w:name w:val="Section Headers"/>
    <w:basedOn w:val="Normal"/>
    <w:rsid w:val="00A4596C"/>
    <w:pPr>
      <w:keepNext/>
      <w:pBdr>
        <w:top w:val="single" w:sz="18" w:space="1" w:color="365F91"/>
      </w:pBdr>
      <w:spacing w:before="240" w:after="120"/>
      <w:jc w:val="center"/>
      <w:outlineLvl w:val="0"/>
    </w:pPr>
    <w:rPr>
      <w:b/>
      <w:bCs/>
      <w:caps/>
      <w:color w:val="365F91"/>
      <w:sz w:val="25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019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850198"/>
    <w:rPr>
      <w:rFonts w:ascii="Verdana" w:hAnsi="Verdana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2B54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52B54"/>
    <w:rPr>
      <w:rFonts w:ascii="Verdana" w:hAnsi="Verdana"/>
      <w:lang w:val="en-GB" w:eastAsia="en-US"/>
    </w:rPr>
  </w:style>
  <w:style w:type="character" w:customStyle="1" w:styleId="Heading3Char">
    <w:name w:val="Heading 3 Char"/>
    <w:link w:val="Heading3"/>
    <w:uiPriority w:val="9"/>
    <w:semiHidden/>
    <w:rsid w:val="00252B54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paragraph" w:customStyle="1" w:styleId="null">
    <w:name w:val="null"/>
    <w:basedOn w:val="Normal"/>
    <w:rsid w:val="00927B6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9F22AE"/>
    <w:rPr>
      <w:b/>
      <w:bCs/>
    </w:rPr>
  </w:style>
  <w:style w:type="paragraph" w:customStyle="1" w:styleId="ResExpSummary">
    <w:name w:val="Res Exp Summary"/>
    <w:rsid w:val="00907A97"/>
    <w:pPr>
      <w:spacing w:before="60" w:after="60"/>
    </w:pPr>
    <w:rPr>
      <w:rFonts w:cs="Arial"/>
    </w:rPr>
  </w:style>
  <w:style w:type="character" w:styleId="CommentReference">
    <w:name w:val="annotation reference"/>
    <w:uiPriority w:val="99"/>
    <w:semiHidden/>
    <w:unhideWhenUsed/>
    <w:rsid w:val="00712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AC9"/>
  </w:style>
  <w:style w:type="character" w:customStyle="1" w:styleId="CommentTextChar">
    <w:name w:val="Comment Text Char"/>
    <w:link w:val="CommentText"/>
    <w:uiPriority w:val="99"/>
    <w:semiHidden/>
    <w:rsid w:val="00712AC9"/>
    <w:rPr>
      <w:rFonts w:ascii="Verdana" w:hAnsi="Verdan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AC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12AC9"/>
    <w:rPr>
      <w:rFonts w:ascii="Verdana" w:hAnsi="Verdana"/>
      <w:b/>
      <w:bCs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47728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D3F2B-D7E7-45D8-A771-F76C09C0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Hewlett-Packard Company</Company>
  <LinksUpToDate>false</LinksUpToDate>
  <CharactersWithSpaces>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suri singh</cp:lastModifiedBy>
  <cp:revision>95</cp:revision>
  <cp:lastPrinted>2016-08-23T05:18:00Z</cp:lastPrinted>
  <dcterms:created xsi:type="dcterms:W3CDTF">2018-07-21T14:28:00Z</dcterms:created>
  <dcterms:modified xsi:type="dcterms:W3CDTF">2021-03-05T20:27:00Z</dcterms:modified>
</cp:coreProperties>
</file>