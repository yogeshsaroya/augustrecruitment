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401E1"/>
    <w:multiLevelType w:val="multilevel"/>
    <w:tmpl w:val="CB8A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71E"/>
    <w:rsid w:val="00076342"/>
    <w:rsid w:val="002C3CFA"/>
    <w:rsid w:val="00553056"/>
    <w:rsid w:val="006A4856"/>
    <w:rsid w:val="006A6DFB"/>
    <w:rsid w:val="00C72A72"/>
    <w:rsid w:val="00CB6467"/>
    <w:rsid w:val="00CD671E"/>
    <w:rsid w:val="00CF5445"/>
    <w:rsid w:val="00EA3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6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2020-09-03T11:16:00Z</dcterms:created>
  <dcterms:modified xsi:type="dcterms:W3CDTF">2021-02-20T17:06:00Z</dcterms:modified>
</cp:coreProperties>
</file>