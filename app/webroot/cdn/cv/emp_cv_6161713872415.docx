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2B00FE" w:rsidRDefault="008C5136">
      <w:pPr>
        <w:pStyle w:val="divdocumentthinbottomborder"/>
        <w:pBdr>
          <w:bottom w:val="single" w:sz="8" w:space="4" w:color="000000"/>
        </w:pBdr>
        <w:spacing w:before="160" w:line="480" w:lineRule="atLeast"/>
        <w:jc w:val="center"/>
        <w:rPr>
          <w:b/>
          <w:bCs/>
          <w:caps/>
          <w:color w:val="000000"/>
          <w:sz w:val="40"/>
          <w:szCs w:val="40"/>
        </w:rPr>
      </w:pPr>
      <w:r>
        <w:rPr>
          <w:rStyle w:val="span"/>
          <w:b/>
          <w:bCs/>
          <w:caps/>
          <w:color w:val="000000"/>
          <w:sz w:val="40"/>
          <w:szCs w:val="40"/>
        </w:rPr>
        <w:t>VINAY</w:t>
      </w:r>
      <w:r>
        <w:rPr>
          <w:b/>
          <w:bCs/>
          <w:caps/>
          <w:color w:val="000000"/>
          <w:sz w:val="40"/>
          <w:szCs w:val="40"/>
        </w:rPr>
        <w:t xml:space="preserve"> </w:t>
      </w:r>
      <w:r>
        <w:rPr>
          <w:rStyle w:val="span"/>
          <w:b/>
          <w:bCs/>
          <w:caps/>
          <w:color w:val="000000"/>
          <w:sz w:val="40"/>
          <w:szCs w:val="40"/>
        </w:rPr>
        <w:t>NAIR</w:t>
      </w:r>
    </w:p>
    <w:p w:rsidR="002B00FE" w:rsidRDefault="002B00FE">
      <w:pPr>
        <w:pStyle w:val="divbotBorder"/>
        <w:spacing w:line="20" w:lineRule="exact"/>
        <w:rPr>
          <w:sz w:val="22"/>
          <w:szCs w:val="22"/>
        </w:rPr>
      </w:pPr>
    </w:p>
    <w:p w:rsidR="002B00FE" w:rsidRDefault="008C5136">
      <w:pPr>
        <w:pStyle w:val="div"/>
        <w:spacing w:line="0" w:lineRule="atLeast"/>
        <w:rPr>
          <w:sz w:val="0"/>
          <w:szCs w:val="0"/>
        </w:rPr>
      </w:pPr>
      <w:r>
        <w:rPr>
          <w:sz w:val="0"/>
          <w:szCs w:val="0"/>
        </w:rPr>
        <w:t> </w:t>
      </w:r>
    </w:p>
    <w:p w:rsidR="002B00FE" w:rsidRDefault="008C5136">
      <w:pPr>
        <w:pStyle w:val="div"/>
        <w:spacing w:before="40"/>
        <w:jc w:val="center"/>
        <w:rPr>
          <w:sz w:val="20"/>
          <w:szCs w:val="20"/>
        </w:rPr>
      </w:pPr>
      <w:r>
        <w:rPr>
          <w:rStyle w:val="span"/>
          <w:sz w:val="20"/>
          <w:szCs w:val="20"/>
        </w:rPr>
        <w:t>Pune,</w:t>
      </w:r>
      <w:r>
        <w:rPr>
          <w:sz w:val="20"/>
          <w:szCs w:val="20"/>
        </w:rPr>
        <w:t xml:space="preserve"> </w:t>
      </w:r>
      <w:r>
        <w:rPr>
          <w:rStyle w:val="span"/>
          <w:sz w:val="20"/>
          <w:szCs w:val="20"/>
        </w:rPr>
        <w:t>India</w:t>
      </w:r>
      <w:r>
        <w:rPr>
          <w:sz w:val="20"/>
          <w:szCs w:val="20"/>
        </w:rPr>
        <w:t xml:space="preserve"> </w:t>
      </w:r>
      <w:r>
        <w:rPr>
          <w:rStyle w:val="span"/>
          <w:sz w:val="20"/>
          <w:szCs w:val="20"/>
        </w:rPr>
        <w:t>411028</w:t>
      </w:r>
    </w:p>
    <w:p w:rsidR="002B00FE" w:rsidRDefault="008C5136">
      <w:pPr>
        <w:ind w:left="260"/>
        <w:jc w:val="center"/>
        <w:rPr>
          <w:rStyle w:val="span"/>
          <w:sz w:val="20"/>
          <w:szCs w:val="20"/>
        </w:rPr>
      </w:pPr>
      <w:r>
        <w:rPr>
          <w:rStyle w:val="span"/>
          <w:sz w:val="20"/>
          <w:szCs w:val="20"/>
        </w:rPr>
        <w:t>+91-9986347634</w:t>
      </w:r>
    </w:p>
    <w:p w:rsidR="002B00FE" w:rsidRDefault="000A0951">
      <w:pPr>
        <w:pStyle w:val="div"/>
        <w:jc w:val="center"/>
        <w:rPr>
          <w:rStyle w:val="span"/>
          <w:sz w:val="20"/>
          <w:szCs w:val="20"/>
        </w:rPr>
      </w:pPr>
      <w:hyperlink r:id="rId5" w:history="1">
        <w:r w:rsidR="00C442C4" w:rsidRPr="00BA4C9A">
          <w:rPr>
            <w:rStyle w:val="Hyperlink"/>
            <w:sz w:val="20"/>
            <w:szCs w:val="20"/>
          </w:rPr>
          <w:t>vinay1207@hotmail.com</w:t>
        </w:r>
      </w:hyperlink>
    </w:p>
    <w:p w:rsidR="002B00FE" w:rsidRDefault="008C5136">
      <w:pPr>
        <w:pStyle w:val="divdocumentdivheading"/>
        <w:tabs>
          <w:tab w:val="left" w:pos="3366"/>
          <w:tab w:val="left" w:pos="10300"/>
        </w:tabs>
        <w:spacing w:before="160" w:line="260" w:lineRule="atLeast"/>
        <w:jc w:val="center"/>
        <w:rPr>
          <w:b/>
          <w:bCs/>
          <w:caps/>
          <w:sz w:val="22"/>
          <w:szCs w:val="22"/>
        </w:rPr>
      </w:pPr>
      <w:r>
        <w:rPr>
          <w:strike/>
          <w:color w:val="000000"/>
          <w:position w:val="-2"/>
          <w:sz w:val="40"/>
        </w:rPr>
        <w:tab/>
      </w:r>
      <w:r>
        <w:rPr>
          <w:rStyle w:val="divdocumentdivsectiontitle"/>
          <w:b/>
          <w:bCs/>
          <w:caps/>
          <w:shd w:val="clear" w:color="auto" w:fill="FFFFFF"/>
        </w:rPr>
        <w:t xml:space="preserve">   Professional Summary   </w:t>
      </w:r>
      <w:r>
        <w:rPr>
          <w:strike/>
          <w:color w:val="000000"/>
          <w:position w:val="-2"/>
          <w:sz w:val="40"/>
        </w:rPr>
        <w:tab/>
      </w:r>
    </w:p>
    <w:p w:rsidR="002B00FE" w:rsidRDefault="008C5136">
      <w:pPr>
        <w:pStyle w:val="p"/>
        <w:spacing w:line="260" w:lineRule="atLeast"/>
        <w:rPr>
          <w:sz w:val="22"/>
          <w:szCs w:val="22"/>
        </w:rPr>
      </w:pPr>
      <w:r>
        <w:rPr>
          <w:sz w:val="22"/>
          <w:szCs w:val="22"/>
        </w:rPr>
        <w:t>Intelligent and enterprising senior executive eager to utilize over two decades of experience in the hospitality industry. Adept at enabling company growth and key operational improvements by weighting corporate objectives effectively and offering timely advice. Goal-driven with a successful background of consistently delivering shareholder value and revenue growth, with experience spanning Chief Operating Oﬃcer, Multi Hotel General Manager, Business Development, Rooms Division roles.</w:t>
      </w:r>
    </w:p>
    <w:p w:rsidR="002B00FE" w:rsidRDefault="008C5136">
      <w:pPr>
        <w:pStyle w:val="divdocumentdivheading"/>
        <w:tabs>
          <w:tab w:val="left" w:pos="3726"/>
          <w:tab w:val="left" w:pos="10300"/>
        </w:tabs>
        <w:spacing w:before="160" w:line="260" w:lineRule="atLeast"/>
        <w:jc w:val="center"/>
        <w:rPr>
          <w:b/>
          <w:bCs/>
          <w:caps/>
          <w:sz w:val="22"/>
          <w:szCs w:val="22"/>
        </w:rPr>
      </w:pPr>
      <w:r>
        <w:rPr>
          <w:b/>
          <w:bCs/>
          <w:caps/>
          <w:sz w:val="22"/>
          <w:szCs w:val="22"/>
        </w:rPr>
        <w:t xml:space="preserve"> </w:t>
      </w:r>
      <w:r>
        <w:rPr>
          <w:strike/>
          <w:color w:val="000000"/>
          <w:position w:val="-2"/>
          <w:sz w:val="40"/>
        </w:rPr>
        <w:tab/>
      </w:r>
      <w:r>
        <w:rPr>
          <w:rStyle w:val="divdocumentdivsectiontitle"/>
          <w:b/>
          <w:bCs/>
          <w:caps/>
          <w:shd w:val="clear" w:color="auto" w:fill="FFFFFF"/>
        </w:rPr>
        <w:t xml:space="preserve">   Accomplishments   </w:t>
      </w:r>
      <w:r>
        <w:rPr>
          <w:strike/>
          <w:color w:val="000000"/>
          <w:position w:val="-2"/>
          <w:sz w:val="40"/>
        </w:rPr>
        <w:tab/>
      </w:r>
    </w:p>
    <w:p w:rsidR="002B00FE" w:rsidRDefault="008C5136">
      <w:pPr>
        <w:pStyle w:val="ulli"/>
        <w:numPr>
          <w:ilvl w:val="0"/>
          <w:numId w:val="1"/>
        </w:numPr>
        <w:pBdr>
          <w:left w:val="none" w:sz="0" w:space="0" w:color="auto"/>
        </w:pBdr>
        <w:spacing w:line="260" w:lineRule="atLeast"/>
        <w:ind w:left="640" w:hanging="261"/>
        <w:rPr>
          <w:sz w:val="22"/>
          <w:szCs w:val="22"/>
        </w:rPr>
      </w:pPr>
      <w:r>
        <w:rPr>
          <w:sz w:val="22"/>
          <w:szCs w:val="22"/>
        </w:rPr>
        <w:t>Hilton Leader of the Year 2017 - Asia Paciﬁc' for best representing hospitality by living the Hilton values.</w:t>
      </w:r>
    </w:p>
    <w:p w:rsidR="002B00FE" w:rsidRDefault="008C5136">
      <w:pPr>
        <w:pStyle w:val="ulli"/>
        <w:numPr>
          <w:ilvl w:val="0"/>
          <w:numId w:val="1"/>
        </w:numPr>
        <w:spacing w:line="260" w:lineRule="atLeast"/>
        <w:ind w:left="640" w:hanging="261"/>
        <w:rPr>
          <w:sz w:val="22"/>
          <w:szCs w:val="22"/>
        </w:rPr>
      </w:pPr>
      <w:r>
        <w:rPr>
          <w:sz w:val="22"/>
          <w:szCs w:val="22"/>
        </w:rPr>
        <w:t>The Connie Award - 2017' bestowed upon Hilton Chennai for overall combined quality assurance, overall guest experience and Hilton Honors member experience.</w:t>
      </w:r>
    </w:p>
    <w:p w:rsidR="002B00FE" w:rsidRDefault="008C5136">
      <w:pPr>
        <w:pStyle w:val="ulli"/>
        <w:numPr>
          <w:ilvl w:val="0"/>
          <w:numId w:val="1"/>
        </w:numPr>
        <w:spacing w:line="260" w:lineRule="atLeast"/>
        <w:ind w:left="640" w:hanging="261"/>
        <w:rPr>
          <w:sz w:val="22"/>
          <w:szCs w:val="22"/>
        </w:rPr>
      </w:pPr>
      <w:r>
        <w:rPr>
          <w:sz w:val="22"/>
          <w:szCs w:val="22"/>
        </w:rPr>
        <w:t>Finance Team of the Year - 2017' by Hilton at the India &amp; South East Asia leadership conference 2017 (</w:t>
      </w:r>
      <w:proofErr w:type="spellStart"/>
      <w:r>
        <w:rPr>
          <w:sz w:val="22"/>
          <w:szCs w:val="22"/>
        </w:rPr>
        <w:t>DoubleTree</w:t>
      </w:r>
      <w:proofErr w:type="spellEnd"/>
      <w:r>
        <w:rPr>
          <w:sz w:val="22"/>
          <w:szCs w:val="22"/>
        </w:rPr>
        <w:t xml:space="preserve"> Suites by Hilton, Bangalore).</w:t>
      </w:r>
    </w:p>
    <w:p w:rsidR="002B00FE" w:rsidRDefault="008C5136">
      <w:pPr>
        <w:pStyle w:val="ulli"/>
        <w:numPr>
          <w:ilvl w:val="0"/>
          <w:numId w:val="1"/>
        </w:numPr>
        <w:spacing w:line="260" w:lineRule="atLeast"/>
        <w:ind w:left="640" w:hanging="261"/>
        <w:rPr>
          <w:sz w:val="22"/>
          <w:szCs w:val="22"/>
        </w:rPr>
      </w:pPr>
      <w:r>
        <w:rPr>
          <w:sz w:val="22"/>
          <w:szCs w:val="22"/>
        </w:rPr>
        <w:t>Best Professional in Hospitality -2014' by Paciﬁc Area Travel Writers Association (PATWA).</w:t>
      </w:r>
    </w:p>
    <w:p w:rsidR="002B00FE" w:rsidRDefault="008C5136">
      <w:pPr>
        <w:pStyle w:val="ulli"/>
        <w:numPr>
          <w:ilvl w:val="0"/>
          <w:numId w:val="1"/>
        </w:numPr>
        <w:spacing w:line="260" w:lineRule="atLeast"/>
        <w:ind w:left="640" w:hanging="261"/>
        <w:rPr>
          <w:sz w:val="22"/>
          <w:szCs w:val="22"/>
        </w:rPr>
      </w:pPr>
      <w:r>
        <w:rPr>
          <w:sz w:val="22"/>
          <w:szCs w:val="22"/>
        </w:rPr>
        <w:t>General Manager - Best Customer Centric Hotel, 2013', recognized for customer satisfaction and loyalty (Park Plaza Gurgaon).</w:t>
      </w:r>
    </w:p>
    <w:p w:rsidR="008C5136" w:rsidRDefault="008C5136" w:rsidP="008C5136">
      <w:pPr>
        <w:pStyle w:val="divdocumentdivheading"/>
        <w:tabs>
          <w:tab w:val="left" w:pos="4183"/>
          <w:tab w:val="left" w:pos="10300"/>
        </w:tabs>
        <w:spacing w:before="160" w:line="260" w:lineRule="atLeast"/>
        <w:jc w:val="center"/>
        <w:rPr>
          <w:b/>
          <w:bCs/>
          <w:caps/>
          <w:sz w:val="22"/>
          <w:szCs w:val="22"/>
        </w:rPr>
      </w:pPr>
      <w:r>
        <w:rPr>
          <w:strike/>
          <w:color w:val="000000"/>
          <w:position w:val="-2"/>
          <w:sz w:val="40"/>
        </w:rPr>
        <w:tab/>
      </w:r>
      <w:r>
        <w:rPr>
          <w:rStyle w:val="divdocumentdivsectiontitle"/>
          <w:b/>
          <w:bCs/>
          <w:caps/>
          <w:shd w:val="clear" w:color="auto" w:fill="FFFFFF"/>
        </w:rPr>
        <w:t xml:space="preserve">   Core Skills   </w:t>
      </w:r>
      <w:r>
        <w:rPr>
          <w:strike/>
          <w:color w:val="000000"/>
          <w:position w:val="-2"/>
          <w:sz w:val="40"/>
        </w:rPr>
        <w:tab/>
      </w:r>
    </w:p>
    <w:tbl>
      <w:tblPr>
        <w:tblStyle w:val="divdocumenttable"/>
        <w:tblW w:w="0" w:type="auto"/>
        <w:tblLayout w:type="fixed"/>
        <w:tblCellMar>
          <w:left w:w="0" w:type="dxa"/>
          <w:right w:w="0" w:type="dxa"/>
        </w:tblCellMar>
        <w:tblLook w:val="05E0" w:firstRow="1" w:lastRow="1" w:firstColumn="1" w:lastColumn="1" w:noHBand="0" w:noVBand="1"/>
      </w:tblPr>
      <w:tblGrid>
        <w:gridCol w:w="5153"/>
        <w:gridCol w:w="5153"/>
      </w:tblGrid>
      <w:tr w:rsidR="008C5136" w:rsidTr="00277284">
        <w:tc>
          <w:tcPr>
            <w:tcW w:w="5153" w:type="dxa"/>
            <w:tcMar>
              <w:top w:w="5" w:type="dxa"/>
              <w:left w:w="5" w:type="dxa"/>
              <w:bottom w:w="5" w:type="dxa"/>
              <w:right w:w="5" w:type="dxa"/>
            </w:tcMar>
            <w:hideMark/>
          </w:tcPr>
          <w:p w:rsidR="008C5136" w:rsidRDefault="008C5136" w:rsidP="00277284">
            <w:pPr>
              <w:pStyle w:val="ulli"/>
              <w:numPr>
                <w:ilvl w:val="0"/>
                <w:numId w:val="8"/>
              </w:numPr>
              <w:spacing w:line="260" w:lineRule="atLeast"/>
              <w:ind w:left="640" w:hanging="261"/>
              <w:rPr>
                <w:sz w:val="22"/>
                <w:szCs w:val="22"/>
              </w:rPr>
            </w:pPr>
            <w:r>
              <w:rPr>
                <w:sz w:val="22"/>
                <w:szCs w:val="22"/>
              </w:rPr>
              <w:t>Business strategies and goals</w:t>
            </w:r>
          </w:p>
          <w:p w:rsidR="008C5136" w:rsidRDefault="008C5136" w:rsidP="00277284">
            <w:pPr>
              <w:pStyle w:val="ulli"/>
              <w:numPr>
                <w:ilvl w:val="0"/>
                <w:numId w:val="8"/>
              </w:numPr>
              <w:spacing w:line="260" w:lineRule="atLeast"/>
              <w:ind w:left="640" w:hanging="261"/>
              <w:rPr>
                <w:sz w:val="22"/>
                <w:szCs w:val="22"/>
              </w:rPr>
            </w:pPr>
            <w:r>
              <w:rPr>
                <w:sz w:val="22"/>
                <w:szCs w:val="22"/>
              </w:rPr>
              <w:t>Change management</w:t>
            </w:r>
          </w:p>
          <w:p w:rsidR="008C5136" w:rsidRDefault="008C5136" w:rsidP="00277284">
            <w:pPr>
              <w:pStyle w:val="ulli"/>
              <w:numPr>
                <w:ilvl w:val="0"/>
                <w:numId w:val="8"/>
              </w:numPr>
              <w:spacing w:line="260" w:lineRule="atLeast"/>
              <w:ind w:left="640" w:hanging="261"/>
              <w:rPr>
                <w:sz w:val="22"/>
                <w:szCs w:val="22"/>
              </w:rPr>
            </w:pPr>
            <w:r>
              <w:rPr>
                <w:sz w:val="22"/>
                <w:szCs w:val="22"/>
              </w:rPr>
              <w:t>Financial management</w:t>
            </w:r>
          </w:p>
          <w:p w:rsidR="008C5136" w:rsidRDefault="008C5136" w:rsidP="00277284">
            <w:pPr>
              <w:pStyle w:val="ulli"/>
              <w:numPr>
                <w:ilvl w:val="0"/>
                <w:numId w:val="8"/>
              </w:numPr>
              <w:spacing w:line="260" w:lineRule="atLeast"/>
              <w:ind w:left="640" w:hanging="261"/>
              <w:rPr>
                <w:sz w:val="22"/>
                <w:szCs w:val="22"/>
              </w:rPr>
            </w:pPr>
            <w:r>
              <w:rPr>
                <w:sz w:val="22"/>
                <w:szCs w:val="22"/>
              </w:rPr>
              <w:t>Operations management</w:t>
            </w:r>
          </w:p>
          <w:p w:rsidR="008C5136" w:rsidRDefault="008C5136" w:rsidP="00277284">
            <w:pPr>
              <w:pStyle w:val="ulli"/>
              <w:numPr>
                <w:ilvl w:val="0"/>
                <w:numId w:val="8"/>
              </w:numPr>
              <w:spacing w:line="260" w:lineRule="atLeast"/>
              <w:ind w:left="640" w:hanging="261"/>
              <w:rPr>
                <w:sz w:val="22"/>
                <w:szCs w:val="22"/>
              </w:rPr>
            </w:pPr>
            <w:r>
              <w:rPr>
                <w:sz w:val="22"/>
                <w:szCs w:val="22"/>
              </w:rPr>
              <w:t>Problem-solving</w:t>
            </w:r>
          </w:p>
          <w:p w:rsidR="008C5136" w:rsidRDefault="008C5136" w:rsidP="00277284">
            <w:pPr>
              <w:pStyle w:val="ulli"/>
              <w:numPr>
                <w:ilvl w:val="0"/>
                <w:numId w:val="8"/>
              </w:numPr>
              <w:spacing w:line="260" w:lineRule="atLeast"/>
              <w:ind w:left="640" w:hanging="261"/>
              <w:rPr>
                <w:sz w:val="22"/>
                <w:szCs w:val="22"/>
              </w:rPr>
            </w:pPr>
            <w:r>
              <w:rPr>
                <w:sz w:val="22"/>
                <w:szCs w:val="22"/>
              </w:rPr>
              <w:t>Strategic development</w:t>
            </w:r>
          </w:p>
          <w:p w:rsidR="008C5136" w:rsidRDefault="008C5136" w:rsidP="00277284">
            <w:pPr>
              <w:pStyle w:val="ulli"/>
              <w:numPr>
                <w:ilvl w:val="0"/>
                <w:numId w:val="8"/>
              </w:numPr>
              <w:spacing w:line="260" w:lineRule="atLeast"/>
              <w:ind w:left="640" w:hanging="261"/>
              <w:rPr>
                <w:sz w:val="22"/>
                <w:szCs w:val="22"/>
              </w:rPr>
            </w:pPr>
            <w:r>
              <w:rPr>
                <w:sz w:val="22"/>
                <w:szCs w:val="22"/>
              </w:rPr>
              <w:t>Inventory control</w:t>
            </w:r>
          </w:p>
          <w:p w:rsidR="008C5136" w:rsidRDefault="008C5136" w:rsidP="00277284">
            <w:pPr>
              <w:pStyle w:val="ulli"/>
              <w:numPr>
                <w:ilvl w:val="0"/>
                <w:numId w:val="8"/>
              </w:numPr>
              <w:spacing w:line="260" w:lineRule="atLeast"/>
              <w:ind w:left="640" w:hanging="261"/>
              <w:rPr>
                <w:sz w:val="22"/>
                <w:szCs w:val="22"/>
              </w:rPr>
            </w:pPr>
            <w:r>
              <w:rPr>
                <w:sz w:val="22"/>
                <w:szCs w:val="22"/>
              </w:rPr>
              <w:t>Employee development</w:t>
            </w:r>
          </w:p>
          <w:p w:rsidR="008C5136" w:rsidRDefault="008C5136" w:rsidP="00277284">
            <w:pPr>
              <w:pStyle w:val="ulli"/>
              <w:numPr>
                <w:ilvl w:val="0"/>
                <w:numId w:val="8"/>
              </w:numPr>
              <w:spacing w:line="260" w:lineRule="atLeast"/>
              <w:ind w:left="640" w:hanging="261"/>
              <w:rPr>
                <w:sz w:val="22"/>
                <w:szCs w:val="22"/>
              </w:rPr>
            </w:pPr>
            <w:r>
              <w:rPr>
                <w:sz w:val="22"/>
                <w:szCs w:val="22"/>
              </w:rPr>
              <w:t>Customer experiences</w:t>
            </w:r>
          </w:p>
        </w:tc>
        <w:tc>
          <w:tcPr>
            <w:tcW w:w="5153" w:type="dxa"/>
            <w:tcBorders>
              <w:left w:val="single" w:sz="8" w:space="0" w:color="FEFDFD"/>
            </w:tcBorders>
            <w:tcMar>
              <w:top w:w="5" w:type="dxa"/>
              <w:left w:w="10" w:type="dxa"/>
              <w:bottom w:w="5" w:type="dxa"/>
              <w:right w:w="5" w:type="dxa"/>
            </w:tcMar>
            <w:hideMark/>
          </w:tcPr>
          <w:p w:rsidR="008C5136" w:rsidRDefault="008C5136" w:rsidP="00277284">
            <w:pPr>
              <w:pStyle w:val="ulli"/>
              <w:numPr>
                <w:ilvl w:val="0"/>
                <w:numId w:val="9"/>
              </w:numPr>
              <w:spacing w:line="260" w:lineRule="atLeast"/>
              <w:ind w:left="640" w:hanging="261"/>
              <w:rPr>
                <w:sz w:val="22"/>
                <w:szCs w:val="22"/>
              </w:rPr>
            </w:pPr>
            <w:r>
              <w:rPr>
                <w:sz w:val="22"/>
                <w:szCs w:val="22"/>
              </w:rPr>
              <w:t>Cross-functional team management</w:t>
            </w:r>
          </w:p>
          <w:p w:rsidR="008C5136" w:rsidRDefault="008C5136" w:rsidP="00277284">
            <w:pPr>
              <w:pStyle w:val="ulli"/>
              <w:numPr>
                <w:ilvl w:val="0"/>
                <w:numId w:val="9"/>
              </w:numPr>
              <w:spacing w:line="260" w:lineRule="atLeast"/>
              <w:ind w:left="640" w:hanging="261"/>
              <w:rPr>
                <w:sz w:val="22"/>
                <w:szCs w:val="22"/>
              </w:rPr>
            </w:pPr>
            <w:r>
              <w:rPr>
                <w:sz w:val="22"/>
                <w:szCs w:val="22"/>
              </w:rPr>
              <w:t>Leadership and team building</w:t>
            </w:r>
          </w:p>
          <w:p w:rsidR="008C5136" w:rsidRDefault="008C5136" w:rsidP="00277284">
            <w:pPr>
              <w:pStyle w:val="ulli"/>
              <w:numPr>
                <w:ilvl w:val="0"/>
                <w:numId w:val="9"/>
              </w:numPr>
              <w:spacing w:line="260" w:lineRule="atLeast"/>
              <w:ind w:left="640" w:hanging="261"/>
              <w:rPr>
                <w:sz w:val="22"/>
                <w:szCs w:val="22"/>
              </w:rPr>
            </w:pPr>
            <w:r>
              <w:rPr>
                <w:sz w:val="22"/>
                <w:szCs w:val="22"/>
              </w:rPr>
              <w:t>Trend forecasting</w:t>
            </w:r>
          </w:p>
          <w:p w:rsidR="008C5136" w:rsidRDefault="008C5136" w:rsidP="00277284">
            <w:pPr>
              <w:pStyle w:val="ulli"/>
              <w:numPr>
                <w:ilvl w:val="0"/>
                <w:numId w:val="9"/>
              </w:numPr>
              <w:spacing w:line="260" w:lineRule="atLeast"/>
              <w:ind w:left="640" w:hanging="261"/>
              <w:rPr>
                <w:sz w:val="22"/>
                <w:szCs w:val="22"/>
              </w:rPr>
            </w:pPr>
            <w:r>
              <w:rPr>
                <w:sz w:val="22"/>
                <w:szCs w:val="22"/>
              </w:rPr>
              <w:t>Budgeting and cost control strategies</w:t>
            </w:r>
          </w:p>
          <w:p w:rsidR="008C5136" w:rsidRDefault="008C5136" w:rsidP="00277284">
            <w:pPr>
              <w:pStyle w:val="ulli"/>
              <w:numPr>
                <w:ilvl w:val="0"/>
                <w:numId w:val="9"/>
              </w:numPr>
              <w:spacing w:line="260" w:lineRule="atLeast"/>
              <w:ind w:left="640" w:hanging="261"/>
              <w:rPr>
                <w:sz w:val="22"/>
                <w:szCs w:val="22"/>
              </w:rPr>
            </w:pPr>
            <w:r>
              <w:rPr>
                <w:sz w:val="22"/>
                <w:szCs w:val="22"/>
              </w:rPr>
              <w:t>Goal setting</w:t>
            </w:r>
          </w:p>
          <w:p w:rsidR="008C5136" w:rsidRDefault="008C5136" w:rsidP="00277284">
            <w:pPr>
              <w:pStyle w:val="ulli"/>
              <w:numPr>
                <w:ilvl w:val="0"/>
                <w:numId w:val="9"/>
              </w:numPr>
              <w:spacing w:line="260" w:lineRule="atLeast"/>
              <w:ind w:left="640" w:hanging="261"/>
              <w:rPr>
                <w:sz w:val="22"/>
                <w:szCs w:val="22"/>
              </w:rPr>
            </w:pPr>
            <w:r>
              <w:rPr>
                <w:sz w:val="22"/>
                <w:szCs w:val="22"/>
              </w:rPr>
              <w:t>Performance improvements</w:t>
            </w:r>
          </w:p>
          <w:p w:rsidR="008C5136" w:rsidRDefault="008C5136" w:rsidP="00277284">
            <w:pPr>
              <w:pStyle w:val="ulli"/>
              <w:numPr>
                <w:ilvl w:val="0"/>
                <w:numId w:val="9"/>
              </w:numPr>
              <w:spacing w:line="260" w:lineRule="atLeast"/>
              <w:ind w:left="640" w:hanging="261"/>
              <w:rPr>
                <w:sz w:val="22"/>
                <w:szCs w:val="22"/>
              </w:rPr>
            </w:pPr>
            <w:r>
              <w:rPr>
                <w:sz w:val="22"/>
                <w:szCs w:val="22"/>
              </w:rPr>
              <w:t>Complex problem solving</w:t>
            </w:r>
          </w:p>
          <w:p w:rsidR="008C5136" w:rsidRDefault="008C5136" w:rsidP="00277284">
            <w:pPr>
              <w:pStyle w:val="ulli"/>
              <w:numPr>
                <w:ilvl w:val="0"/>
                <w:numId w:val="9"/>
              </w:numPr>
              <w:spacing w:line="260" w:lineRule="atLeast"/>
              <w:ind w:left="640" w:hanging="261"/>
              <w:rPr>
                <w:sz w:val="22"/>
                <w:szCs w:val="22"/>
              </w:rPr>
            </w:pPr>
            <w:r>
              <w:rPr>
                <w:sz w:val="22"/>
                <w:szCs w:val="22"/>
              </w:rPr>
              <w:t>Profit and loss accountability</w:t>
            </w:r>
          </w:p>
        </w:tc>
      </w:tr>
    </w:tbl>
    <w:p w:rsidR="002B00FE" w:rsidRDefault="008C5136">
      <w:pPr>
        <w:pStyle w:val="divdocumentdivheading"/>
        <w:tabs>
          <w:tab w:val="left" w:pos="4207"/>
          <w:tab w:val="left" w:pos="10300"/>
        </w:tabs>
        <w:spacing w:before="160" w:line="260" w:lineRule="atLeast"/>
        <w:jc w:val="center"/>
        <w:rPr>
          <w:b/>
          <w:bCs/>
          <w:caps/>
          <w:sz w:val="22"/>
          <w:szCs w:val="22"/>
        </w:rPr>
      </w:pPr>
      <w:r>
        <w:rPr>
          <w:b/>
          <w:bCs/>
          <w:caps/>
          <w:sz w:val="22"/>
          <w:szCs w:val="22"/>
        </w:rPr>
        <w:t xml:space="preserve"> </w:t>
      </w:r>
      <w:r>
        <w:rPr>
          <w:strike/>
          <w:color w:val="000000"/>
          <w:position w:val="-2"/>
          <w:sz w:val="40"/>
        </w:rPr>
        <w:tab/>
      </w:r>
      <w:r>
        <w:rPr>
          <w:rStyle w:val="divdocumentdivsectiontitle"/>
          <w:b/>
          <w:bCs/>
          <w:caps/>
          <w:shd w:val="clear" w:color="auto" w:fill="FFFFFF"/>
        </w:rPr>
        <w:t xml:space="preserve">   Experience   </w:t>
      </w:r>
      <w:r>
        <w:rPr>
          <w:strike/>
          <w:color w:val="000000"/>
          <w:position w:val="-2"/>
          <w:sz w:val="40"/>
        </w:rPr>
        <w:tab/>
      </w:r>
    </w:p>
    <w:p w:rsidR="002B00FE" w:rsidRDefault="008C5136">
      <w:pPr>
        <w:pStyle w:val="spancompanyname"/>
        <w:spacing w:line="260" w:lineRule="atLeast"/>
        <w:rPr>
          <w:sz w:val="22"/>
          <w:szCs w:val="22"/>
        </w:rPr>
      </w:pPr>
      <w:r>
        <w:rPr>
          <w:sz w:val="22"/>
          <w:szCs w:val="22"/>
        </w:rPr>
        <w:t>Hilton</w:t>
      </w:r>
    </w:p>
    <w:p w:rsidR="002B00FE" w:rsidRDefault="008C5136">
      <w:pPr>
        <w:pStyle w:val="spantxtCenter"/>
        <w:spacing w:line="260" w:lineRule="atLeast"/>
        <w:rPr>
          <w:sz w:val="22"/>
          <w:szCs w:val="22"/>
        </w:rPr>
      </w:pPr>
      <w:r>
        <w:rPr>
          <w:rStyle w:val="span"/>
          <w:sz w:val="22"/>
          <w:szCs w:val="22"/>
        </w:rPr>
        <w:t>Pune, India</w:t>
      </w:r>
      <w:r>
        <w:rPr>
          <w:sz w:val="22"/>
          <w:szCs w:val="22"/>
        </w:rPr>
        <w:t xml:space="preserve"> </w:t>
      </w:r>
    </w:p>
    <w:p w:rsidR="002B00FE" w:rsidRDefault="008C5136">
      <w:pPr>
        <w:pStyle w:val="spanpaddedline"/>
        <w:tabs>
          <w:tab w:val="right" w:pos="10286"/>
        </w:tabs>
        <w:spacing w:line="260" w:lineRule="atLeast"/>
        <w:rPr>
          <w:sz w:val="22"/>
          <w:szCs w:val="22"/>
        </w:rPr>
      </w:pPr>
      <w:r>
        <w:rPr>
          <w:rStyle w:val="spanjobtitle"/>
          <w:sz w:val="22"/>
          <w:szCs w:val="22"/>
        </w:rPr>
        <w:t>General Manager</w:t>
      </w:r>
      <w:r>
        <w:rPr>
          <w:sz w:val="22"/>
          <w:szCs w:val="22"/>
        </w:rPr>
        <w:t xml:space="preserve"> </w:t>
      </w:r>
      <w:r w:rsidR="00AF162A">
        <w:rPr>
          <w:sz w:val="22"/>
          <w:szCs w:val="22"/>
        </w:rPr>
        <w:t xml:space="preserve">– </w:t>
      </w:r>
      <w:proofErr w:type="spellStart"/>
      <w:r w:rsidR="00AF162A" w:rsidRPr="00AF162A">
        <w:rPr>
          <w:b/>
          <w:sz w:val="22"/>
          <w:szCs w:val="22"/>
        </w:rPr>
        <w:t>DoubleTree</w:t>
      </w:r>
      <w:proofErr w:type="spellEnd"/>
      <w:r w:rsidR="00AF162A" w:rsidRPr="00AF162A">
        <w:rPr>
          <w:b/>
          <w:sz w:val="22"/>
          <w:szCs w:val="22"/>
        </w:rPr>
        <w:t xml:space="preserve"> by Hilton</w:t>
      </w:r>
      <w:r>
        <w:rPr>
          <w:rStyle w:val="datesWrapper"/>
          <w:sz w:val="22"/>
          <w:szCs w:val="22"/>
        </w:rPr>
        <w:tab/>
        <w:t xml:space="preserve"> </w:t>
      </w:r>
      <w:r>
        <w:rPr>
          <w:rStyle w:val="span"/>
          <w:sz w:val="22"/>
          <w:szCs w:val="22"/>
        </w:rPr>
        <w:t>02/2021 to Current</w:t>
      </w:r>
      <w:r>
        <w:rPr>
          <w:rStyle w:val="datesWrapper"/>
          <w:sz w:val="22"/>
          <w:szCs w:val="22"/>
        </w:rPr>
        <w:t xml:space="preserve"> </w:t>
      </w:r>
    </w:p>
    <w:p w:rsidR="002B00FE" w:rsidRDefault="008C5136">
      <w:pPr>
        <w:pStyle w:val="ulli"/>
        <w:numPr>
          <w:ilvl w:val="0"/>
          <w:numId w:val="2"/>
        </w:numPr>
        <w:spacing w:line="260" w:lineRule="atLeast"/>
        <w:ind w:left="640" w:hanging="261"/>
        <w:rPr>
          <w:rStyle w:val="spantxtLeft"/>
          <w:sz w:val="22"/>
          <w:szCs w:val="22"/>
        </w:rPr>
      </w:pPr>
      <w:r>
        <w:rPr>
          <w:rStyle w:val="spantxtLeft"/>
          <w:sz w:val="22"/>
          <w:szCs w:val="22"/>
        </w:rPr>
        <w:t>Responsible for positively representing and managing all aspects of the hotel.</w:t>
      </w:r>
    </w:p>
    <w:p w:rsidR="002B00FE" w:rsidRDefault="008C5136">
      <w:pPr>
        <w:pStyle w:val="ulli"/>
        <w:numPr>
          <w:ilvl w:val="0"/>
          <w:numId w:val="2"/>
        </w:numPr>
        <w:spacing w:line="260" w:lineRule="atLeast"/>
        <w:ind w:left="640" w:hanging="261"/>
        <w:rPr>
          <w:rStyle w:val="spantxtLeft"/>
          <w:sz w:val="22"/>
          <w:szCs w:val="22"/>
        </w:rPr>
      </w:pPr>
      <w:r>
        <w:rPr>
          <w:rStyle w:val="spantxtLeft"/>
          <w:sz w:val="22"/>
          <w:szCs w:val="22"/>
        </w:rPr>
        <w:t>Working with Market Sales to establish property sales strategy, goals, and action plans.</w:t>
      </w:r>
    </w:p>
    <w:p w:rsidR="002B00FE" w:rsidRDefault="008C5136">
      <w:pPr>
        <w:pStyle w:val="ulli"/>
        <w:numPr>
          <w:ilvl w:val="0"/>
          <w:numId w:val="2"/>
        </w:numPr>
        <w:spacing w:line="260" w:lineRule="atLeast"/>
        <w:ind w:left="640" w:hanging="261"/>
        <w:rPr>
          <w:rStyle w:val="spantxtLeft"/>
          <w:sz w:val="22"/>
          <w:szCs w:val="22"/>
        </w:rPr>
      </w:pPr>
      <w:r>
        <w:rPr>
          <w:rStyle w:val="spantxtLeft"/>
          <w:sz w:val="22"/>
          <w:szCs w:val="22"/>
        </w:rPr>
        <w:t>Keeping brand leadership team, owners, and above property stakeholders updated on property performance in the areas of financials, guest satisfaction, and associate engagement.</w:t>
      </w:r>
    </w:p>
    <w:p w:rsidR="002B00FE" w:rsidRDefault="008C5136">
      <w:pPr>
        <w:pStyle w:val="ulli"/>
        <w:numPr>
          <w:ilvl w:val="0"/>
          <w:numId w:val="2"/>
        </w:numPr>
        <w:spacing w:line="260" w:lineRule="atLeast"/>
        <w:ind w:left="640" w:hanging="261"/>
        <w:rPr>
          <w:rStyle w:val="spantxtLeft"/>
          <w:sz w:val="22"/>
          <w:szCs w:val="22"/>
        </w:rPr>
      </w:pPr>
      <w:r>
        <w:rPr>
          <w:rStyle w:val="spantxtLeft"/>
          <w:sz w:val="22"/>
          <w:szCs w:val="22"/>
        </w:rPr>
        <w:t>Providing timely real-time feedback to management, and team members on service and operational standards</w:t>
      </w:r>
    </w:p>
    <w:p w:rsidR="002B00FE" w:rsidRDefault="008C5136">
      <w:pPr>
        <w:pStyle w:val="ulli"/>
        <w:numPr>
          <w:ilvl w:val="0"/>
          <w:numId w:val="2"/>
        </w:numPr>
        <w:spacing w:line="260" w:lineRule="atLeast"/>
        <w:ind w:left="640" w:hanging="261"/>
        <w:rPr>
          <w:rStyle w:val="spantxtLeft"/>
          <w:sz w:val="22"/>
          <w:szCs w:val="22"/>
        </w:rPr>
      </w:pPr>
      <w:r>
        <w:rPr>
          <w:rStyle w:val="spantxtLeft"/>
          <w:sz w:val="22"/>
          <w:szCs w:val="22"/>
        </w:rPr>
        <w:t>Working with the Regional Sales office (RSO) to implement sales strategy for the property (e.g., goal setting, setting rates, etc.)</w:t>
      </w:r>
    </w:p>
    <w:p w:rsidR="002B00FE" w:rsidRDefault="008C5136">
      <w:pPr>
        <w:pStyle w:val="ulli"/>
        <w:numPr>
          <w:ilvl w:val="0"/>
          <w:numId w:val="2"/>
        </w:numPr>
        <w:spacing w:line="260" w:lineRule="atLeast"/>
        <w:ind w:left="640" w:hanging="261"/>
        <w:rPr>
          <w:rStyle w:val="spantxtLeft"/>
          <w:sz w:val="22"/>
          <w:szCs w:val="22"/>
        </w:rPr>
      </w:pPr>
      <w:r>
        <w:rPr>
          <w:rStyle w:val="spantxtLeft"/>
          <w:sz w:val="22"/>
          <w:szCs w:val="22"/>
        </w:rPr>
        <w:t>Developing innovative means for capturing new streams of revenue through property amenities.</w:t>
      </w:r>
    </w:p>
    <w:p w:rsidR="002B00FE" w:rsidRDefault="008C5136">
      <w:pPr>
        <w:pStyle w:val="ulli"/>
        <w:numPr>
          <w:ilvl w:val="0"/>
          <w:numId w:val="2"/>
        </w:numPr>
        <w:spacing w:line="260" w:lineRule="atLeast"/>
        <w:ind w:left="640" w:hanging="261"/>
        <w:rPr>
          <w:rStyle w:val="spantxtLeft"/>
          <w:sz w:val="22"/>
          <w:szCs w:val="22"/>
        </w:rPr>
      </w:pPr>
      <w:r>
        <w:rPr>
          <w:rStyle w:val="spantxtLeft"/>
          <w:sz w:val="22"/>
          <w:szCs w:val="22"/>
        </w:rPr>
        <w:t>Creating, and supporting clear lines of responsibility for management team, including coverage and oversight throughout the day.</w:t>
      </w:r>
    </w:p>
    <w:p w:rsidR="002B00FE" w:rsidRDefault="008C5136">
      <w:pPr>
        <w:pStyle w:val="spancompanyname"/>
        <w:spacing w:line="260" w:lineRule="atLeast"/>
        <w:rPr>
          <w:sz w:val="22"/>
          <w:szCs w:val="22"/>
        </w:rPr>
      </w:pPr>
      <w:r>
        <w:rPr>
          <w:sz w:val="22"/>
          <w:szCs w:val="22"/>
        </w:rPr>
        <w:t>Dimora Hotels &amp; Resorts</w:t>
      </w:r>
    </w:p>
    <w:p w:rsidR="002B00FE" w:rsidRDefault="008C5136">
      <w:pPr>
        <w:pStyle w:val="spantxtCenter"/>
        <w:spacing w:line="260" w:lineRule="atLeast"/>
        <w:rPr>
          <w:sz w:val="22"/>
          <w:szCs w:val="22"/>
        </w:rPr>
      </w:pPr>
      <w:r>
        <w:rPr>
          <w:rStyle w:val="span"/>
          <w:sz w:val="22"/>
          <w:szCs w:val="22"/>
        </w:rPr>
        <w:t>India &amp; Saudi Arabia</w:t>
      </w:r>
      <w:r>
        <w:rPr>
          <w:sz w:val="22"/>
          <w:szCs w:val="22"/>
        </w:rPr>
        <w:t xml:space="preserve"> </w:t>
      </w:r>
    </w:p>
    <w:p w:rsidR="002B00FE" w:rsidRDefault="008C5136">
      <w:pPr>
        <w:pStyle w:val="spanpaddedline"/>
        <w:tabs>
          <w:tab w:val="right" w:pos="10286"/>
        </w:tabs>
        <w:spacing w:line="260" w:lineRule="atLeast"/>
        <w:rPr>
          <w:sz w:val="22"/>
          <w:szCs w:val="22"/>
        </w:rPr>
      </w:pPr>
      <w:r>
        <w:rPr>
          <w:rStyle w:val="spanjobtitle"/>
          <w:sz w:val="22"/>
          <w:szCs w:val="22"/>
        </w:rPr>
        <w:t>Chief Operating Officer</w:t>
      </w:r>
      <w:r>
        <w:rPr>
          <w:sz w:val="22"/>
          <w:szCs w:val="22"/>
        </w:rPr>
        <w:t xml:space="preserve"> </w:t>
      </w:r>
      <w:r>
        <w:rPr>
          <w:rStyle w:val="datesWrapper"/>
          <w:sz w:val="22"/>
          <w:szCs w:val="22"/>
        </w:rPr>
        <w:tab/>
        <w:t xml:space="preserve"> </w:t>
      </w:r>
      <w:r>
        <w:rPr>
          <w:rStyle w:val="span"/>
          <w:sz w:val="22"/>
          <w:szCs w:val="22"/>
        </w:rPr>
        <w:t>12/2018 to 09/2020</w:t>
      </w:r>
      <w:r>
        <w:rPr>
          <w:rStyle w:val="datesWrapper"/>
          <w:sz w:val="22"/>
          <w:szCs w:val="22"/>
        </w:rPr>
        <w:t xml:space="preserve"> </w:t>
      </w:r>
    </w:p>
    <w:p w:rsidR="00C54BFF" w:rsidRDefault="00C54BFF" w:rsidP="00C54BFF">
      <w:pPr>
        <w:pStyle w:val="ulli"/>
        <w:numPr>
          <w:ilvl w:val="0"/>
          <w:numId w:val="3"/>
        </w:numPr>
        <w:spacing w:line="260" w:lineRule="atLeast"/>
        <w:ind w:left="640" w:hanging="261"/>
        <w:rPr>
          <w:rStyle w:val="spantxtLeft"/>
          <w:sz w:val="22"/>
          <w:szCs w:val="22"/>
        </w:rPr>
      </w:pPr>
      <w:r>
        <w:rPr>
          <w:rStyle w:val="spantxtLeft"/>
          <w:sz w:val="22"/>
          <w:szCs w:val="22"/>
        </w:rPr>
        <w:t>Operational oversight and budgetary aligning for 04 business and resort locations in India and Saudi Arabia while generating leads for expansion with 07 more locations.</w:t>
      </w:r>
    </w:p>
    <w:p w:rsidR="002B00FE" w:rsidRDefault="008C5136">
      <w:pPr>
        <w:pStyle w:val="ulli"/>
        <w:numPr>
          <w:ilvl w:val="0"/>
          <w:numId w:val="3"/>
        </w:numPr>
        <w:spacing w:line="260" w:lineRule="atLeast"/>
        <w:ind w:left="640" w:hanging="261"/>
        <w:rPr>
          <w:rStyle w:val="spantxtLeft"/>
          <w:sz w:val="22"/>
          <w:szCs w:val="22"/>
        </w:rPr>
      </w:pPr>
      <w:r>
        <w:rPr>
          <w:rStyle w:val="spantxtLeft"/>
          <w:sz w:val="22"/>
          <w:szCs w:val="22"/>
        </w:rPr>
        <w:t xml:space="preserve">Budgeting and P&amp;L Financial Management Strategic development and execution Business Transformations Operations Management Social Responsibility Complex Problem-solving Goal Setting Cross-functional team management, Chief Operating Oﬃcer Directing all aspects of the hospitality division, including lifestyle &amp; </w:t>
      </w:r>
      <w:r>
        <w:rPr>
          <w:rStyle w:val="spantxtLeft"/>
          <w:sz w:val="22"/>
          <w:szCs w:val="22"/>
        </w:rPr>
        <w:lastRenderedPageBreak/>
        <w:t>wellness, revenue generation, marketing, advertising and spearheading expansion strategies increasing business market share.</w:t>
      </w:r>
    </w:p>
    <w:p w:rsidR="002B00FE" w:rsidRDefault="008C5136">
      <w:pPr>
        <w:pStyle w:val="ulli"/>
        <w:numPr>
          <w:ilvl w:val="0"/>
          <w:numId w:val="3"/>
        </w:numPr>
        <w:spacing w:line="260" w:lineRule="atLeast"/>
        <w:ind w:left="640" w:hanging="261"/>
        <w:rPr>
          <w:rStyle w:val="spantxtLeft"/>
          <w:sz w:val="22"/>
          <w:szCs w:val="22"/>
        </w:rPr>
      </w:pPr>
      <w:r>
        <w:rPr>
          <w:rStyle w:val="spantxtLeft"/>
          <w:sz w:val="22"/>
          <w:szCs w:val="22"/>
        </w:rPr>
        <w:t>Showcased industry-leading proﬁt increase of 73% year on year for the hospitality division by transforming operational eﬃciency.</w:t>
      </w:r>
    </w:p>
    <w:p w:rsidR="002B00FE" w:rsidRDefault="008C5136">
      <w:pPr>
        <w:pStyle w:val="ulli"/>
        <w:numPr>
          <w:ilvl w:val="0"/>
          <w:numId w:val="3"/>
        </w:numPr>
        <w:spacing w:line="260" w:lineRule="atLeast"/>
        <w:ind w:left="640" w:hanging="261"/>
        <w:rPr>
          <w:rStyle w:val="spantxtLeft"/>
          <w:sz w:val="22"/>
          <w:szCs w:val="22"/>
        </w:rPr>
      </w:pPr>
      <w:r>
        <w:rPr>
          <w:rStyle w:val="spantxtLeft"/>
          <w:sz w:val="22"/>
          <w:szCs w:val="22"/>
        </w:rPr>
        <w:t>Refocused performance initiatives, facilitating 37% average room rate increase with 14% Revenue PAR increase across hotels.</w:t>
      </w:r>
    </w:p>
    <w:p w:rsidR="002B00FE" w:rsidRDefault="008C5136">
      <w:pPr>
        <w:pStyle w:val="ulli"/>
        <w:numPr>
          <w:ilvl w:val="0"/>
          <w:numId w:val="3"/>
        </w:numPr>
        <w:spacing w:line="260" w:lineRule="atLeast"/>
        <w:ind w:left="640" w:hanging="261"/>
        <w:rPr>
          <w:rStyle w:val="spantxtLeft"/>
          <w:sz w:val="22"/>
          <w:szCs w:val="22"/>
        </w:rPr>
      </w:pPr>
      <w:r>
        <w:rPr>
          <w:rStyle w:val="spantxtLeft"/>
          <w:sz w:val="22"/>
          <w:szCs w:val="22"/>
        </w:rPr>
        <w:t>Consolidated contracts with business partners, clients and vendors, saving company over $1 Million.</w:t>
      </w:r>
    </w:p>
    <w:p w:rsidR="002B00FE" w:rsidRPr="00AF162A" w:rsidRDefault="008C5136" w:rsidP="0058066D">
      <w:pPr>
        <w:pStyle w:val="ulli"/>
        <w:numPr>
          <w:ilvl w:val="0"/>
          <w:numId w:val="3"/>
        </w:numPr>
        <w:spacing w:line="260" w:lineRule="atLeast"/>
        <w:ind w:left="640" w:hanging="261"/>
        <w:rPr>
          <w:rStyle w:val="spantxtLeft"/>
          <w:sz w:val="22"/>
          <w:szCs w:val="22"/>
        </w:rPr>
      </w:pPr>
      <w:r w:rsidRPr="00AF162A">
        <w:rPr>
          <w:rStyle w:val="spantxtLeft"/>
          <w:sz w:val="22"/>
          <w:szCs w:val="22"/>
        </w:rPr>
        <w:t>Critiqued new strategies and policies in coordination with Board of Directors to attain and exceed long-term business objectives, securing company with strong and sustainable organizational leadership.</w:t>
      </w:r>
    </w:p>
    <w:p w:rsidR="002B00FE" w:rsidRDefault="008C5136">
      <w:pPr>
        <w:pStyle w:val="spancompanyname"/>
        <w:spacing w:line="260" w:lineRule="atLeast"/>
        <w:rPr>
          <w:sz w:val="22"/>
          <w:szCs w:val="22"/>
        </w:rPr>
      </w:pPr>
      <w:r>
        <w:rPr>
          <w:sz w:val="22"/>
          <w:szCs w:val="22"/>
        </w:rPr>
        <w:t>Hilton</w:t>
      </w:r>
    </w:p>
    <w:p w:rsidR="002B00FE" w:rsidRDefault="008C5136">
      <w:pPr>
        <w:pStyle w:val="spantxtCenter"/>
        <w:spacing w:line="260" w:lineRule="atLeast"/>
        <w:rPr>
          <w:sz w:val="22"/>
          <w:szCs w:val="22"/>
        </w:rPr>
      </w:pPr>
      <w:r>
        <w:rPr>
          <w:rStyle w:val="span"/>
          <w:sz w:val="22"/>
          <w:szCs w:val="22"/>
        </w:rPr>
        <w:t>Chennai, India</w:t>
      </w:r>
      <w:r>
        <w:rPr>
          <w:sz w:val="22"/>
          <w:szCs w:val="22"/>
        </w:rPr>
        <w:t xml:space="preserve"> </w:t>
      </w:r>
    </w:p>
    <w:p w:rsidR="002B00FE" w:rsidRDefault="008C5136">
      <w:pPr>
        <w:pStyle w:val="spanpaddedline"/>
        <w:tabs>
          <w:tab w:val="right" w:pos="10286"/>
        </w:tabs>
        <w:spacing w:line="260" w:lineRule="atLeast"/>
        <w:rPr>
          <w:sz w:val="22"/>
          <w:szCs w:val="22"/>
        </w:rPr>
      </w:pPr>
      <w:r>
        <w:rPr>
          <w:rStyle w:val="spanjobtitle"/>
          <w:sz w:val="22"/>
          <w:szCs w:val="22"/>
        </w:rPr>
        <w:t>General Manager</w:t>
      </w:r>
      <w:r>
        <w:rPr>
          <w:sz w:val="22"/>
          <w:szCs w:val="22"/>
        </w:rPr>
        <w:t xml:space="preserve"> </w:t>
      </w:r>
      <w:r w:rsidR="00AF162A">
        <w:rPr>
          <w:sz w:val="22"/>
          <w:szCs w:val="22"/>
        </w:rPr>
        <w:t>–</w:t>
      </w:r>
      <w:r w:rsidR="00AF162A" w:rsidRPr="00AF162A">
        <w:rPr>
          <w:b/>
          <w:sz w:val="22"/>
          <w:szCs w:val="22"/>
        </w:rPr>
        <w:t xml:space="preserve"> Hilton Chennai</w:t>
      </w:r>
      <w:r>
        <w:rPr>
          <w:rStyle w:val="datesWrapper"/>
          <w:sz w:val="22"/>
          <w:szCs w:val="22"/>
        </w:rPr>
        <w:tab/>
        <w:t xml:space="preserve"> </w:t>
      </w:r>
      <w:r>
        <w:rPr>
          <w:rStyle w:val="span"/>
          <w:sz w:val="22"/>
          <w:szCs w:val="22"/>
        </w:rPr>
        <w:t>07/2017 to 11/2018</w:t>
      </w:r>
      <w:r>
        <w:rPr>
          <w:rStyle w:val="datesWrapper"/>
          <w:sz w:val="22"/>
          <w:szCs w:val="22"/>
        </w:rPr>
        <w:t xml:space="preserve"> </w:t>
      </w:r>
    </w:p>
    <w:p w:rsidR="002B00FE" w:rsidRDefault="008C5136">
      <w:pPr>
        <w:pStyle w:val="ulli"/>
        <w:numPr>
          <w:ilvl w:val="0"/>
          <w:numId w:val="4"/>
        </w:numPr>
        <w:spacing w:line="260" w:lineRule="atLeast"/>
        <w:ind w:left="640" w:hanging="261"/>
        <w:rPr>
          <w:rStyle w:val="spantxtLeft"/>
          <w:sz w:val="22"/>
          <w:szCs w:val="22"/>
        </w:rPr>
      </w:pPr>
      <w:r>
        <w:rPr>
          <w:rStyle w:val="spantxtLeft"/>
          <w:sz w:val="22"/>
          <w:szCs w:val="22"/>
        </w:rPr>
        <w:t>Inﬂuenced year-on-year business and top line revenue growth of 10% for hotel with 204 rooms, 05 food &amp; beverage outlets, 11,000 square feet of meeting &amp; banqueting space, $ 12 million in annual revenues.</w:t>
      </w:r>
    </w:p>
    <w:p w:rsidR="002B00FE" w:rsidRDefault="008C5136">
      <w:pPr>
        <w:pStyle w:val="ulli"/>
        <w:numPr>
          <w:ilvl w:val="0"/>
          <w:numId w:val="4"/>
        </w:numPr>
        <w:spacing w:line="260" w:lineRule="atLeast"/>
        <w:ind w:left="640" w:hanging="261"/>
        <w:rPr>
          <w:rStyle w:val="spantxtLeft"/>
          <w:sz w:val="22"/>
          <w:szCs w:val="22"/>
        </w:rPr>
      </w:pPr>
      <w:r>
        <w:rPr>
          <w:rStyle w:val="spantxtLeft"/>
          <w:sz w:val="22"/>
          <w:szCs w:val="22"/>
        </w:rPr>
        <w:t>Modiﬁed targeted improvements resulting in year on year proﬁtability growth of 26% and EBITDA growth of 50%.</w:t>
      </w:r>
    </w:p>
    <w:p w:rsidR="002B00FE" w:rsidRDefault="008C5136">
      <w:pPr>
        <w:pStyle w:val="ulli"/>
        <w:numPr>
          <w:ilvl w:val="0"/>
          <w:numId w:val="4"/>
        </w:numPr>
        <w:spacing w:line="260" w:lineRule="atLeast"/>
        <w:ind w:left="640" w:hanging="261"/>
        <w:rPr>
          <w:rStyle w:val="spantxtLeft"/>
          <w:sz w:val="22"/>
          <w:szCs w:val="22"/>
        </w:rPr>
      </w:pPr>
      <w:r>
        <w:rPr>
          <w:rStyle w:val="spantxtLeft"/>
          <w:sz w:val="22"/>
          <w:szCs w:val="22"/>
        </w:rPr>
        <w:t>Analyzed performance data to boost the RGI to 152.8 YTD in highly competitive market with key months returning over 174 in RGI.</w:t>
      </w:r>
    </w:p>
    <w:p w:rsidR="002B00FE" w:rsidRDefault="008C5136">
      <w:pPr>
        <w:pStyle w:val="ulli"/>
        <w:numPr>
          <w:ilvl w:val="0"/>
          <w:numId w:val="4"/>
        </w:numPr>
        <w:spacing w:line="260" w:lineRule="atLeast"/>
        <w:ind w:left="640" w:hanging="261"/>
        <w:rPr>
          <w:rStyle w:val="spantxtLeft"/>
          <w:sz w:val="22"/>
          <w:szCs w:val="22"/>
        </w:rPr>
      </w:pPr>
      <w:r>
        <w:rPr>
          <w:rStyle w:val="spantxtLeft"/>
          <w:sz w:val="22"/>
          <w:szCs w:val="22"/>
        </w:rPr>
        <w:t>Overhauled staﬀ engagement, gender diversity and cultural programs with growth of 67% year on year on engagement scores.</w:t>
      </w:r>
    </w:p>
    <w:p w:rsidR="002B00FE" w:rsidRDefault="008C5136">
      <w:pPr>
        <w:pStyle w:val="ulli"/>
        <w:numPr>
          <w:ilvl w:val="0"/>
          <w:numId w:val="4"/>
        </w:numPr>
        <w:spacing w:line="260" w:lineRule="atLeast"/>
        <w:ind w:left="640" w:hanging="261"/>
        <w:rPr>
          <w:rStyle w:val="spantxtLeft"/>
          <w:sz w:val="22"/>
          <w:szCs w:val="22"/>
        </w:rPr>
      </w:pPr>
      <w:r>
        <w:rPr>
          <w:rStyle w:val="spantxtLeft"/>
          <w:sz w:val="22"/>
          <w:szCs w:val="22"/>
        </w:rPr>
        <w:t>Yielded operational eﬃciency by reducing costs, overheads and accomplishing a Target GOP of 105.30%.</w:t>
      </w:r>
    </w:p>
    <w:p w:rsidR="002B00FE" w:rsidRDefault="008C5136">
      <w:pPr>
        <w:pStyle w:val="spancompanyname"/>
        <w:spacing w:line="260" w:lineRule="atLeast"/>
        <w:rPr>
          <w:sz w:val="22"/>
          <w:szCs w:val="22"/>
        </w:rPr>
      </w:pPr>
      <w:r>
        <w:rPr>
          <w:sz w:val="22"/>
          <w:szCs w:val="22"/>
        </w:rPr>
        <w:t>Hilton</w:t>
      </w:r>
    </w:p>
    <w:p w:rsidR="002B00FE" w:rsidRDefault="008C5136">
      <w:pPr>
        <w:pStyle w:val="spantxtCenter"/>
        <w:spacing w:line="260" w:lineRule="atLeast"/>
        <w:rPr>
          <w:sz w:val="22"/>
          <w:szCs w:val="22"/>
        </w:rPr>
      </w:pPr>
      <w:r>
        <w:rPr>
          <w:rStyle w:val="span"/>
          <w:sz w:val="22"/>
          <w:szCs w:val="22"/>
        </w:rPr>
        <w:t>Bangalore, India</w:t>
      </w:r>
      <w:r>
        <w:rPr>
          <w:sz w:val="22"/>
          <w:szCs w:val="22"/>
        </w:rPr>
        <w:t xml:space="preserve"> </w:t>
      </w:r>
    </w:p>
    <w:p w:rsidR="002B00FE" w:rsidRDefault="008C5136">
      <w:pPr>
        <w:pStyle w:val="spanpaddedline"/>
        <w:tabs>
          <w:tab w:val="right" w:pos="10286"/>
        </w:tabs>
        <w:spacing w:line="260" w:lineRule="atLeast"/>
        <w:rPr>
          <w:sz w:val="22"/>
          <w:szCs w:val="22"/>
        </w:rPr>
      </w:pPr>
      <w:r>
        <w:rPr>
          <w:rStyle w:val="spanjobtitle"/>
          <w:sz w:val="22"/>
          <w:szCs w:val="22"/>
        </w:rPr>
        <w:t>General Manager</w:t>
      </w:r>
      <w:r>
        <w:rPr>
          <w:sz w:val="22"/>
          <w:szCs w:val="22"/>
        </w:rPr>
        <w:t xml:space="preserve"> </w:t>
      </w:r>
      <w:r w:rsidR="00AF162A" w:rsidRPr="00AF162A">
        <w:rPr>
          <w:b/>
          <w:sz w:val="22"/>
          <w:szCs w:val="22"/>
        </w:rPr>
        <w:t xml:space="preserve">– </w:t>
      </w:r>
      <w:proofErr w:type="spellStart"/>
      <w:r w:rsidR="00AF162A" w:rsidRPr="00AF162A">
        <w:rPr>
          <w:b/>
          <w:sz w:val="22"/>
          <w:szCs w:val="22"/>
        </w:rPr>
        <w:t>DoubleTree</w:t>
      </w:r>
      <w:proofErr w:type="spellEnd"/>
      <w:r w:rsidR="00AF162A" w:rsidRPr="00AF162A">
        <w:rPr>
          <w:b/>
          <w:sz w:val="22"/>
          <w:szCs w:val="22"/>
        </w:rPr>
        <w:t xml:space="preserve"> Suites by Hilton</w:t>
      </w:r>
      <w:r>
        <w:rPr>
          <w:rStyle w:val="datesWrapper"/>
          <w:sz w:val="22"/>
          <w:szCs w:val="22"/>
        </w:rPr>
        <w:tab/>
        <w:t xml:space="preserve"> </w:t>
      </w:r>
      <w:r>
        <w:rPr>
          <w:rStyle w:val="span"/>
          <w:sz w:val="22"/>
          <w:szCs w:val="22"/>
        </w:rPr>
        <w:t>09/2014 to 07/2017</w:t>
      </w:r>
      <w:r>
        <w:rPr>
          <w:rStyle w:val="datesWrapper"/>
          <w:sz w:val="22"/>
          <w:szCs w:val="22"/>
        </w:rPr>
        <w:t xml:space="preserve"> </w:t>
      </w:r>
    </w:p>
    <w:p w:rsidR="002B00FE" w:rsidRDefault="008C5136">
      <w:pPr>
        <w:pStyle w:val="ulli"/>
        <w:numPr>
          <w:ilvl w:val="0"/>
          <w:numId w:val="5"/>
        </w:numPr>
        <w:spacing w:line="260" w:lineRule="atLeast"/>
        <w:ind w:left="640" w:hanging="261"/>
        <w:rPr>
          <w:rStyle w:val="spantxtLeft"/>
          <w:sz w:val="22"/>
          <w:szCs w:val="22"/>
        </w:rPr>
      </w:pPr>
      <w:r>
        <w:rPr>
          <w:rStyle w:val="spantxtLeft"/>
          <w:sz w:val="22"/>
          <w:szCs w:val="22"/>
        </w:rPr>
        <w:t>Forecasted budgets, regulated P&amp;Ls and achieved targets consistently to stay on track with growth plans for the 172 Suites hotel with focused meeting space, $ 6 million in annual revenues and 160 team members.</w:t>
      </w:r>
    </w:p>
    <w:p w:rsidR="002B00FE" w:rsidRDefault="008C5136">
      <w:pPr>
        <w:pStyle w:val="ulli"/>
        <w:numPr>
          <w:ilvl w:val="0"/>
          <w:numId w:val="5"/>
        </w:numPr>
        <w:spacing w:line="260" w:lineRule="atLeast"/>
        <w:ind w:left="640" w:hanging="261"/>
        <w:rPr>
          <w:rStyle w:val="spantxtLeft"/>
          <w:sz w:val="22"/>
          <w:szCs w:val="22"/>
        </w:rPr>
      </w:pPr>
      <w:r>
        <w:rPr>
          <w:rStyle w:val="spantxtLeft"/>
          <w:sz w:val="22"/>
          <w:szCs w:val="22"/>
        </w:rPr>
        <w:t>Challenged from day one to reduce ongoing operating losses, accelerated proﬁts by 70 % within one year.</w:t>
      </w:r>
    </w:p>
    <w:p w:rsidR="002B00FE" w:rsidRDefault="008C5136">
      <w:pPr>
        <w:pStyle w:val="ulli"/>
        <w:numPr>
          <w:ilvl w:val="0"/>
          <w:numId w:val="5"/>
        </w:numPr>
        <w:spacing w:line="260" w:lineRule="atLeast"/>
        <w:ind w:left="640" w:hanging="261"/>
        <w:rPr>
          <w:rStyle w:val="spantxtLeft"/>
          <w:sz w:val="22"/>
          <w:szCs w:val="22"/>
        </w:rPr>
      </w:pPr>
      <w:r>
        <w:rPr>
          <w:rStyle w:val="spantxtLeft"/>
          <w:sz w:val="22"/>
          <w:szCs w:val="22"/>
        </w:rPr>
        <w:t>Improved productivity while downsizing payroll and operational costs by 36 %.</w:t>
      </w:r>
    </w:p>
    <w:p w:rsidR="002B00FE" w:rsidRDefault="008C5136">
      <w:pPr>
        <w:pStyle w:val="ulli"/>
        <w:numPr>
          <w:ilvl w:val="0"/>
          <w:numId w:val="5"/>
        </w:numPr>
        <w:spacing w:line="260" w:lineRule="atLeast"/>
        <w:ind w:left="640" w:hanging="261"/>
        <w:rPr>
          <w:rStyle w:val="spantxtLeft"/>
          <w:sz w:val="22"/>
          <w:szCs w:val="22"/>
        </w:rPr>
      </w:pPr>
      <w:r>
        <w:rPr>
          <w:rStyle w:val="spantxtLeft"/>
          <w:sz w:val="22"/>
          <w:szCs w:val="22"/>
        </w:rPr>
        <w:t>Talent acquisition and management for 100 + internal/external placements.</w:t>
      </w:r>
    </w:p>
    <w:p w:rsidR="002B00FE" w:rsidRDefault="008C5136">
      <w:pPr>
        <w:pStyle w:val="ulli"/>
        <w:numPr>
          <w:ilvl w:val="0"/>
          <w:numId w:val="5"/>
        </w:numPr>
        <w:spacing w:line="260" w:lineRule="atLeast"/>
        <w:ind w:left="640" w:hanging="261"/>
        <w:rPr>
          <w:rStyle w:val="spantxtLeft"/>
          <w:sz w:val="22"/>
          <w:szCs w:val="22"/>
        </w:rPr>
      </w:pPr>
      <w:r>
        <w:rPr>
          <w:rStyle w:val="spantxtLeft"/>
          <w:sz w:val="22"/>
          <w:szCs w:val="22"/>
        </w:rPr>
        <w:t>Enhanced business strategy, stimulated systems and procedures improving operational quality and team eﬃciency, while facilitating key food &amp; beverage activities for the estate as the Food and Beverage champion for the India region.</w:t>
      </w:r>
    </w:p>
    <w:p w:rsidR="002B00FE" w:rsidRDefault="008C5136">
      <w:pPr>
        <w:pStyle w:val="spancompanyname"/>
        <w:spacing w:line="260" w:lineRule="atLeast"/>
        <w:rPr>
          <w:sz w:val="22"/>
          <w:szCs w:val="22"/>
        </w:rPr>
      </w:pPr>
      <w:r>
        <w:rPr>
          <w:sz w:val="22"/>
          <w:szCs w:val="22"/>
        </w:rPr>
        <w:t>Radisson Hotel Group</w:t>
      </w:r>
    </w:p>
    <w:p w:rsidR="002B00FE" w:rsidRDefault="008C5136">
      <w:pPr>
        <w:pStyle w:val="spantxtCenter"/>
        <w:spacing w:line="260" w:lineRule="atLeast"/>
        <w:rPr>
          <w:sz w:val="22"/>
          <w:szCs w:val="22"/>
        </w:rPr>
      </w:pPr>
      <w:r>
        <w:rPr>
          <w:rStyle w:val="span"/>
          <w:sz w:val="22"/>
          <w:szCs w:val="22"/>
        </w:rPr>
        <w:t>Gurgaon, India</w:t>
      </w:r>
      <w:r>
        <w:rPr>
          <w:sz w:val="22"/>
          <w:szCs w:val="22"/>
        </w:rPr>
        <w:t xml:space="preserve"> </w:t>
      </w:r>
    </w:p>
    <w:p w:rsidR="002B00FE" w:rsidRDefault="008C5136">
      <w:pPr>
        <w:pStyle w:val="spanpaddedline"/>
        <w:tabs>
          <w:tab w:val="right" w:pos="10286"/>
        </w:tabs>
        <w:spacing w:line="260" w:lineRule="atLeast"/>
        <w:rPr>
          <w:sz w:val="22"/>
          <w:szCs w:val="22"/>
        </w:rPr>
      </w:pPr>
      <w:r>
        <w:rPr>
          <w:rStyle w:val="spanjobtitle"/>
          <w:sz w:val="22"/>
          <w:szCs w:val="22"/>
        </w:rPr>
        <w:t>General Manager</w:t>
      </w:r>
      <w:r>
        <w:rPr>
          <w:sz w:val="22"/>
          <w:szCs w:val="22"/>
        </w:rPr>
        <w:t xml:space="preserve"> </w:t>
      </w:r>
      <w:r>
        <w:rPr>
          <w:rStyle w:val="datesWrapper"/>
          <w:sz w:val="22"/>
          <w:szCs w:val="22"/>
        </w:rPr>
        <w:tab/>
        <w:t xml:space="preserve"> </w:t>
      </w:r>
      <w:r>
        <w:rPr>
          <w:rStyle w:val="span"/>
          <w:sz w:val="22"/>
          <w:szCs w:val="22"/>
        </w:rPr>
        <w:t>12/2012 to 08/2014</w:t>
      </w:r>
      <w:r>
        <w:rPr>
          <w:rStyle w:val="datesWrapper"/>
          <w:sz w:val="22"/>
          <w:szCs w:val="22"/>
        </w:rPr>
        <w:t xml:space="preserve"> </w:t>
      </w:r>
    </w:p>
    <w:p w:rsidR="002B00FE" w:rsidRPr="000A0951" w:rsidRDefault="008C5136" w:rsidP="00A15B80">
      <w:pPr>
        <w:pStyle w:val="ulli"/>
        <w:numPr>
          <w:ilvl w:val="0"/>
          <w:numId w:val="6"/>
        </w:numPr>
        <w:spacing w:line="260" w:lineRule="atLeast"/>
        <w:ind w:left="640" w:hanging="261"/>
        <w:rPr>
          <w:rStyle w:val="spantxtLeft"/>
          <w:sz w:val="22"/>
          <w:szCs w:val="22"/>
        </w:rPr>
      </w:pPr>
      <w:r w:rsidRPr="000A0951">
        <w:rPr>
          <w:rStyle w:val="spantxtLeft"/>
          <w:sz w:val="22"/>
          <w:szCs w:val="22"/>
        </w:rPr>
        <w:t>Directed successful turnaround and achieved number one ranking in competitive set with positive variance of 5% in occupancy,</w:t>
      </w:r>
      <w:r w:rsidR="000A0951">
        <w:rPr>
          <w:rStyle w:val="spantxtLeft"/>
          <w:sz w:val="22"/>
          <w:szCs w:val="22"/>
        </w:rPr>
        <w:t xml:space="preserve"> </w:t>
      </w:r>
      <w:bookmarkStart w:id="0" w:name="_GoBack"/>
      <w:bookmarkEnd w:id="0"/>
      <w:r w:rsidRPr="000A0951">
        <w:rPr>
          <w:rStyle w:val="spantxtLeft"/>
          <w:sz w:val="22"/>
          <w:szCs w:val="22"/>
        </w:rPr>
        <w:t>21% in Average Room Rate and 27% in RevPAR.</w:t>
      </w:r>
    </w:p>
    <w:p w:rsidR="002B00FE" w:rsidRDefault="008C5136">
      <w:pPr>
        <w:pStyle w:val="ulli"/>
        <w:numPr>
          <w:ilvl w:val="0"/>
          <w:numId w:val="6"/>
        </w:numPr>
        <w:spacing w:line="260" w:lineRule="atLeast"/>
        <w:ind w:left="640" w:hanging="261"/>
        <w:rPr>
          <w:rStyle w:val="spantxtLeft"/>
          <w:sz w:val="22"/>
          <w:szCs w:val="22"/>
        </w:rPr>
      </w:pPr>
      <w:r>
        <w:rPr>
          <w:rStyle w:val="spantxtLeft"/>
          <w:sz w:val="22"/>
          <w:szCs w:val="22"/>
        </w:rPr>
        <w:t>Introduced innovative programs to increase employee loyalty and reduce turnover and maintained attrition rate of 21.4%.</w:t>
      </w:r>
    </w:p>
    <w:p w:rsidR="002B00FE" w:rsidRDefault="008C5136">
      <w:pPr>
        <w:pStyle w:val="ulli"/>
        <w:numPr>
          <w:ilvl w:val="0"/>
          <w:numId w:val="6"/>
        </w:numPr>
        <w:spacing w:line="260" w:lineRule="atLeast"/>
        <w:ind w:left="640" w:hanging="261"/>
        <w:rPr>
          <w:rStyle w:val="spantxtLeft"/>
          <w:sz w:val="22"/>
          <w:szCs w:val="22"/>
        </w:rPr>
      </w:pPr>
      <w:r>
        <w:rPr>
          <w:rStyle w:val="spantxtLeft"/>
          <w:sz w:val="22"/>
          <w:szCs w:val="22"/>
        </w:rPr>
        <w:t>Designed modern recognition program which boosted productivity and improved employee morale and an engagement score of 97%.</w:t>
      </w:r>
    </w:p>
    <w:p w:rsidR="002B00FE" w:rsidRDefault="008C5136">
      <w:pPr>
        <w:pStyle w:val="ulli"/>
        <w:numPr>
          <w:ilvl w:val="0"/>
          <w:numId w:val="6"/>
        </w:numPr>
        <w:spacing w:line="260" w:lineRule="atLeast"/>
        <w:ind w:left="640" w:hanging="261"/>
        <w:rPr>
          <w:rStyle w:val="spantxtLeft"/>
          <w:sz w:val="22"/>
          <w:szCs w:val="22"/>
        </w:rPr>
      </w:pPr>
      <w:r>
        <w:rPr>
          <w:rStyle w:val="spantxtLeft"/>
          <w:sz w:val="22"/>
          <w:szCs w:val="22"/>
        </w:rPr>
        <w:t>Overhauled company best practices, leading to signiﬁcantly boosted staﬀ retention rates and results on guest satisfaction index, employee engagement and quality performance review were among top 5 in Asia Paciﬁc.</w:t>
      </w:r>
    </w:p>
    <w:p w:rsidR="002B00FE" w:rsidRDefault="008C5136">
      <w:pPr>
        <w:pStyle w:val="ulli"/>
        <w:numPr>
          <w:ilvl w:val="0"/>
          <w:numId w:val="6"/>
        </w:numPr>
        <w:spacing w:line="260" w:lineRule="atLeast"/>
        <w:ind w:left="640" w:hanging="261"/>
        <w:rPr>
          <w:rStyle w:val="spantxtLeft"/>
          <w:sz w:val="22"/>
          <w:szCs w:val="22"/>
        </w:rPr>
      </w:pPr>
      <w:r>
        <w:rPr>
          <w:rStyle w:val="spantxtLeft"/>
          <w:sz w:val="22"/>
          <w:szCs w:val="22"/>
        </w:rPr>
        <w:t xml:space="preserve">Task force deputation to Radisson </w:t>
      </w:r>
      <w:proofErr w:type="spellStart"/>
      <w:r>
        <w:rPr>
          <w:rStyle w:val="spantxtLeft"/>
          <w:sz w:val="22"/>
          <w:szCs w:val="22"/>
        </w:rPr>
        <w:t>Blu</w:t>
      </w:r>
      <w:proofErr w:type="spellEnd"/>
      <w:r>
        <w:rPr>
          <w:rStyle w:val="spantxtLeft"/>
          <w:sz w:val="22"/>
          <w:szCs w:val="22"/>
        </w:rPr>
        <w:t xml:space="preserve"> Ahmedabad as General Manager handling operations of 116 rooms hotel with large banqueting facilities and Food and Beverage outlets in upscale market of Ahmedabad.</w:t>
      </w:r>
    </w:p>
    <w:p w:rsidR="002B00FE" w:rsidRDefault="008C5136">
      <w:pPr>
        <w:pStyle w:val="spancompanyname"/>
        <w:spacing w:line="260" w:lineRule="atLeast"/>
        <w:rPr>
          <w:sz w:val="22"/>
          <w:szCs w:val="22"/>
        </w:rPr>
      </w:pPr>
      <w:r>
        <w:rPr>
          <w:sz w:val="22"/>
          <w:szCs w:val="22"/>
        </w:rPr>
        <w:t>Accor Hotels</w:t>
      </w:r>
    </w:p>
    <w:p w:rsidR="002B00FE" w:rsidRDefault="008C5136">
      <w:pPr>
        <w:pStyle w:val="spantxtCenter"/>
        <w:spacing w:line="260" w:lineRule="atLeast"/>
        <w:rPr>
          <w:sz w:val="22"/>
          <w:szCs w:val="22"/>
        </w:rPr>
      </w:pPr>
      <w:r>
        <w:rPr>
          <w:rStyle w:val="span"/>
          <w:sz w:val="22"/>
          <w:szCs w:val="22"/>
        </w:rPr>
        <w:t>Bangalore, India</w:t>
      </w:r>
      <w:r>
        <w:rPr>
          <w:sz w:val="22"/>
          <w:szCs w:val="22"/>
        </w:rPr>
        <w:t xml:space="preserve"> </w:t>
      </w:r>
    </w:p>
    <w:p w:rsidR="002B00FE" w:rsidRDefault="008C5136">
      <w:pPr>
        <w:pStyle w:val="spanpaddedline"/>
        <w:tabs>
          <w:tab w:val="right" w:pos="10286"/>
        </w:tabs>
        <w:spacing w:line="260" w:lineRule="atLeast"/>
        <w:rPr>
          <w:sz w:val="22"/>
          <w:szCs w:val="22"/>
        </w:rPr>
      </w:pPr>
      <w:r>
        <w:rPr>
          <w:rStyle w:val="spanjobtitle"/>
          <w:sz w:val="22"/>
          <w:szCs w:val="22"/>
        </w:rPr>
        <w:t>Hotel Manager</w:t>
      </w:r>
      <w:r>
        <w:rPr>
          <w:sz w:val="22"/>
          <w:szCs w:val="22"/>
        </w:rPr>
        <w:t xml:space="preserve"> </w:t>
      </w:r>
      <w:r w:rsidR="00AF162A">
        <w:rPr>
          <w:sz w:val="22"/>
          <w:szCs w:val="22"/>
        </w:rPr>
        <w:t xml:space="preserve">– </w:t>
      </w:r>
      <w:r w:rsidR="00AF162A" w:rsidRPr="00AF162A">
        <w:rPr>
          <w:b/>
          <w:sz w:val="22"/>
          <w:szCs w:val="22"/>
        </w:rPr>
        <w:t>Novotel and Ibis Bengaluru ORR</w:t>
      </w:r>
      <w:r>
        <w:rPr>
          <w:rStyle w:val="datesWrapper"/>
          <w:sz w:val="22"/>
          <w:szCs w:val="22"/>
        </w:rPr>
        <w:tab/>
        <w:t xml:space="preserve"> </w:t>
      </w:r>
      <w:r>
        <w:rPr>
          <w:rStyle w:val="span"/>
          <w:sz w:val="22"/>
          <w:szCs w:val="22"/>
        </w:rPr>
        <w:t>03/2010 to 08/2012</w:t>
      </w:r>
      <w:r>
        <w:rPr>
          <w:rStyle w:val="datesWrapper"/>
          <w:sz w:val="22"/>
          <w:szCs w:val="22"/>
        </w:rPr>
        <w:t xml:space="preserve"> </w:t>
      </w:r>
    </w:p>
    <w:p w:rsidR="002B00FE" w:rsidRDefault="008C5136">
      <w:pPr>
        <w:pStyle w:val="ulli"/>
        <w:numPr>
          <w:ilvl w:val="0"/>
          <w:numId w:val="7"/>
        </w:numPr>
        <w:spacing w:line="260" w:lineRule="atLeast"/>
        <w:ind w:left="640" w:hanging="261"/>
        <w:rPr>
          <w:rStyle w:val="spantxtLeft"/>
          <w:sz w:val="22"/>
          <w:szCs w:val="22"/>
        </w:rPr>
      </w:pPr>
      <w:r>
        <w:rPr>
          <w:rStyle w:val="spantxtLeft"/>
          <w:sz w:val="22"/>
          <w:szCs w:val="22"/>
        </w:rPr>
        <w:t>Key member of pre-opening team of largest hotel (</w:t>
      </w:r>
      <w:r w:rsidR="00AF162A">
        <w:rPr>
          <w:rStyle w:val="spantxtLeft"/>
          <w:sz w:val="22"/>
          <w:szCs w:val="22"/>
        </w:rPr>
        <w:t>546</w:t>
      </w:r>
      <w:r>
        <w:rPr>
          <w:rStyle w:val="spantxtLeft"/>
          <w:sz w:val="22"/>
          <w:szCs w:val="22"/>
        </w:rPr>
        <w:t xml:space="preserve"> rooms) in South India at the time.</w:t>
      </w:r>
    </w:p>
    <w:p w:rsidR="002B00FE" w:rsidRDefault="008C5136">
      <w:pPr>
        <w:pStyle w:val="ulli"/>
        <w:numPr>
          <w:ilvl w:val="0"/>
          <w:numId w:val="7"/>
        </w:numPr>
        <w:spacing w:line="260" w:lineRule="atLeast"/>
        <w:ind w:left="640" w:hanging="261"/>
        <w:rPr>
          <w:rStyle w:val="spantxtLeft"/>
          <w:sz w:val="22"/>
          <w:szCs w:val="22"/>
        </w:rPr>
      </w:pPr>
      <w:r>
        <w:rPr>
          <w:rStyle w:val="spantxtLeft"/>
          <w:sz w:val="22"/>
          <w:szCs w:val="22"/>
        </w:rPr>
        <w:t>Hired and trained dynamic team of 740 team members and retaining and motivating them through pre-opening phase.</w:t>
      </w:r>
    </w:p>
    <w:p w:rsidR="002B00FE" w:rsidRDefault="008C5136">
      <w:pPr>
        <w:pStyle w:val="ulli"/>
        <w:numPr>
          <w:ilvl w:val="0"/>
          <w:numId w:val="7"/>
        </w:numPr>
        <w:spacing w:line="260" w:lineRule="atLeast"/>
        <w:ind w:left="640" w:hanging="261"/>
        <w:rPr>
          <w:rStyle w:val="spantxtLeft"/>
          <w:sz w:val="22"/>
          <w:szCs w:val="22"/>
        </w:rPr>
      </w:pPr>
      <w:r>
        <w:rPr>
          <w:rStyle w:val="spantxtLeft"/>
          <w:sz w:val="22"/>
          <w:szCs w:val="22"/>
        </w:rPr>
        <w:t>Complete responsibility as Country Manager for ISO certiﬁcation pan India Ibis hotels.</w:t>
      </w:r>
    </w:p>
    <w:p w:rsidR="002B00FE" w:rsidRDefault="008C5136">
      <w:pPr>
        <w:pStyle w:val="ulli"/>
        <w:numPr>
          <w:ilvl w:val="0"/>
          <w:numId w:val="7"/>
        </w:numPr>
        <w:spacing w:line="260" w:lineRule="atLeast"/>
        <w:ind w:left="640" w:hanging="261"/>
        <w:rPr>
          <w:rStyle w:val="spantxtLeft"/>
          <w:sz w:val="22"/>
          <w:szCs w:val="22"/>
        </w:rPr>
      </w:pPr>
      <w:r>
        <w:rPr>
          <w:rStyle w:val="spantxtLeft"/>
          <w:sz w:val="22"/>
          <w:szCs w:val="22"/>
        </w:rPr>
        <w:t xml:space="preserve">Selected through robust assessment </w:t>
      </w:r>
      <w:proofErr w:type="spellStart"/>
      <w:r>
        <w:rPr>
          <w:rStyle w:val="spantxtLeft"/>
          <w:sz w:val="22"/>
          <w:szCs w:val="22"/>
        </w:rPr>
        <w:t>centre</w:t>
      </w:r>
      <w:proofErr w:type="spellEnd"/>
      <w:r>
        <w:rPr>
          <w:rStyle w:val="spantxtLeft"/>
          <w:sz w:val="22"/>
          <w:szCs w:val="22"/>
        </w:rPr>
        <w:t xml:space="preserve"> for International Hotel Management Program for Accor.</w:t>
      </w:r>
    </w:p>
    <w:p w:rsidR="00AF162A" w:rsidRDefault="00AF162A">
      <w:pPr>
        <w:pStyle w:val="spancompanyname"/>
        <w:spacing w:line="260" w:lineRule="atLeast"/>
        <w:rPr>
          <w:sz w:val="22"/>
          <w:szCs w:val="22"/>
        </w:rPr>
      </w:pPr>
    </w:p>
    <w:p w:rsidR="00AF162A" w:rsidRDefault="00AF162A">
      <w:pPr>
        <w:pStyle w:val="spancompanyname"/>
        <w:spacing w:line="260" w:lineRule="atLeast"/>
        <w:rPr>
          <w:sz w:val="22"/>
          <w:szCs w:val="22"/>
        </w:rPr>
      </w:pPr>
    </w:p>
    <w:p w:rsidR="002B00FE" w:rsidRDefault="008C5136">
      <w:pPr>
        <w:pStyle w:val="spancompanyname"/>
        <w:spacing w:line="260" w:lineRule="atLeast"/>
        <w:rPr>
          <w:sz w:val="22"/>
          <w:szCs w:val="22"/>
        </w:rPr>
      </w:pPr>
      <w:r>
        <w:rPr>
          <w:sz w:val="22"/>
          <w:szCs w:val="22"/>
        </w:rPr>
        <w:t>Accor Hotels</w:t>
      </w:r>
    </w:p>
    <w:p w:rsidR="002B00FE" w:rsidRDefault="008C5136">
      <w:pPr>
        <w:pStyle w:val="spantxtCenter"/>
        <w:spacing w:line="260" w:lineRule="atLeast"/>
        <w:rPr>
          <w:sz w:val="22"/>
          <w:szCs w:val="22"/>
        </w:rPr>
      </w:pPr>
      <w:r>
        <w:rPr>
          <w:rStyle w:val="span"/>
          <w:sz w:val="22"/>
          <w:szCs w:val="22"/>
        </w:rPr>
        <w:lastRenderedPageBreak/>
        <w:t>London, United Kingdom</w:t>
      </w:r>
    </w:p>
    <w:p w:rsidR="002B00FE" w:rsidRDefault="008C5136">
      <w:pPr>
        <w:pStyle w:val="spanpaddedline"/>
        <w:tabs>
          <w:tab w:val="right" w:pos="10286"/>
        </w:tabs>
        <w:spacing w:line="260" w:lineRule="atLeast"/>
        <w:rPr>
          <w:sz w:val="22"/>
          <w:szCs w:val="22"/>
        </w:rPr>
      </w:pPr>
      <w:r>
        <w:rPr>
          <w:rStyle w:val="spanjobtitle"/>
          <w:sz w:val="22"/>
          <w:szCs w:val="22"/>
        </w:rPr>
        <w:t>Front Oﬃce Manager</w:t>
      </w:r>
      <w:r>
        <w:rPr>
          <w:rStyle w:val="datesWrapper"/>
          <w:sz w:val="22"/>
          <w:szCs w:val="22"/>
        </w:rPr>
        <w:tab/>
        <w:t xml:space="preserve"> </w:t>
      </w:r>
      <w:r>
        <w:rPr>
          <w:rStyle w:val="span"/>
          <w:sz w:val="22"/>
          <w:szCs w:val="22"/>
        </w:rPr>
        <w:t>09/2008 to 01/2010</w:t>
      </w:r>
      <w:r>
        <w:rPr>
          <w:rStyle w:val="datesWrapper"/>
          <w:sz w:val="22"/>
          <w:szCs w:val="22"/>
        </w:rPr>
        <w:t xml:space="preserve"> </w:t>
      </w:r>
    </w:p>
    <w:p w:rsidR="002B00FE" w:rsidRDefault="008C5136">
      <w:pPr>
        <w:pStyle w:val="spancompanyname"/>
        <w:spacing w:line="260" w:lineRule="atLeast"/>
        <w:rPr>
          <w:sz w:val="22"/>
          <w:szCs w:val="22"/>
        </w:rPr>
      </w:pPr>
      <w:r>
        <w:rPr>
          <w:sz w:val="22"/>
          <w:szCs w:val="22"/>
        </w:rPr>
        <w:t>Thistle &amp; Guoman Hotels</w:t>
      </w:r>
    </w:p>
    <w:p w:rsidR="002B00FE" w:rsidRDefault="008C5136">
      <w:pPr>
        <w:pStyle w:val="spantxtCenter"/>
        <w:spacing w:line="260" w:lineRule="atLeast"/>
        <w:rPr>
          <w:sz w:val="22"/>
          <w:szCs w:val="22"/>
        </w:rPr>
      </w:pPr>
      <w:r>
        <w:rPr>
          <w:rStyle w:val="span"/>
          <w:sz w:val="22"/>
          <w:szCs w:val="22"/>
        </w:rPr>
        <w:t>London, United Kingdom</w:t>
      </w:r>
      <w:r>
        <w:rPr>
          <w:sz w:val="22"/>
          <w:szCs w:val="22"/>
        </w:rPr>
        <w:t xml:space="preserve"> </w:t>
      </w:r>
    </w:p>
    <w:p w:rsidR="002B00FE" w:rsidRDefault="008C5136">
      <w:pPr>
        <w:pStyle w:val="spanpaddedline"/>
        <w:tabs>
          <w:tab w:val="right" w:pos="10286"/>
        </w:tabs>
        <w:spacing w:line="260" w:lineRule="atLeast"/>
        <w:rPr>
          <w:sz w:val="22"/>
          <w:szCs w:val="22"/>
        </w:rPr>
      </w:pPr>
      <w:r>
        <w:rPr>
          <w:rStyle w:val="spanjobtitle"/>
          <w:sz w:val="22"/>
          <w:szCs w:val="22"/>
        </w:rPr>
        <w:t>Guest Relations Manager</w:t>
      </w:r>
      <w:r>
        <w:rPr>
          <w:sz w:val="22"/>
          <w:szCs w:val="22"/>
        </w:rPr>
        <w:t xml:space="preserve"> </w:t>
      </w:r>
      <w:r>
        <w:rPr>
          <w:rStyle w:val="datesWrapper"/>
          <w:sz w:val="22"/>
          <w:szCs w:val="22"/>
        </w:rPr>
        <w:tab/>
        <w:t xml:space="preserve"> </w:t>
      </w:r>
      <w:r>
        <w:rPr>
          <w:rStyle w:val="span"/>
          <w:sz w:val="22"/>
          <w:szCs w:val="22"/>
        </w:rPr>
        <w:t>01/2007 to 09/2008</w:t>
      </w:r>
      <w:r>
        <w:rPr>
          <w:rStyle w:val="datesWrapper"/>
          <w:sz w:val="22"/>
          <w:szCs w:val="22"/>
        </w:rPr>
        <w:t xml:space="preserve"> </w:t>
      </w:r>
    </w:p>
    <w:p w:rsidR="002B00FE" w:rsidRDefault="008C5136">
      <w:pPr>
        <w:pStyle w:val="spancompanyname"/>
        <w:spacing w:line="260" w:lineRule="atLeast"/>
        <w:rPr>
          <w:sz w:val="22"/>
          <w:szCs w:val="22"/>
        </w:rPr>
      </w:pPr>
      <w:r>
        <w:rPr>
          <w:sz w:val="22"/>
          <w:szCs w:val="22"/>
        </w:rPr>
        <w:t>Marriott Hotels</w:t>
      </w:r>
    </w:p>
    <w:p w:rsidR="002B00FE" w:rsidRDefault="008C5136">
      <w:pPr>
        <w:pStyle w:val="spantxtCenter"/>
        <w:spacing w:line="260" w:lineRule="atLeast"/>
        <w:rPr>
          <w:sz w:val="22"/>
          <w:szCs w:val="22"/>
        </w:rPr>
      </w:pPr>
      <w:r>
        <w:rPr>
          <w:rStyle w:val="span"/>
          <w:sz w:val="22"/>
          <w:szCs w:val="22"/>
        </w:rPr>
        <w:t>Goa, India</w:t>
      </w:r>
      <w:r>
        <w:rPr>
          <w:sz w:val="22"/>
          <w:szCs w:val="22"/>
        </w:rPr>
        <w:t xml:space="preserve"> </w:t>
      </w:r>
    </w:p>
    <w:p w:rsidR="002B00FE" w:rsidRDefault="008C5136">
      <w:pPr>
        <w:pStyle w:val="spanpaddedline"/>
        <w:tabs>
          <w:tab w:val="right" w:pos="10286"/>
        </w:tabs>
        <w:spacing w:line="260" w:lineRule="atLeast"/>
        <w:rPr>
          <w:sz w:val="22"/>
          <w:szCs w:val="22"/>
        </w:rPr>
      </w:pPr>
      <w:r>
        <w:rPr>
          <w:rStyle w:val="spanjobtitle"/>
          <w:sz w:val="22"/>
          <w:szCs w:val="22"/>
        </w:rPr>
        <w:t>Duty Manager</w:t>
      </w:r>
      <w:r>
        <w:rPr>
          <w:sz w:val="22"/>
          <w:szCs w:val="22"/>
        </w:rPr>
        <w:t xml:space="preserve"> </w:t>
      </w:r>
      <w:r>
        <w:rPr>
          <w:rStyle w:val="datesWrapper"/>
          <w:sz w:val="22"/>
          <w:szCs w:val="22"/>
        </w:rPr>
        <w:tab/>
        <w:t xml:space="preserve"> </w:t>
      </w:r>
      <w:r w:rsidR="00711861">
        <w:rPr>
          <w:rStyle w:val="span"/>
          <w:sz w:val="22"/>
          <w:szCs w:val="22"/>
        </w:rPr>
        <w:t>10/2005 to 01/2007</w:t>
      </w:r>
      <w:r>
        <w:rPr>
          <w:rStyle w:val="datesWrapper"/>
          <w:sz w:val="22"/>
          <w:szCs w:val="22"/>
        </w:rPr>
        <w:t xml:space="preserve"> </w:t>
      </w:r>
    </w:p>
    <w:p w:rsidR="00AF162A" w:rsidRDefault="00AF162A">
      <w:pPr>
        <w:pStyle w:val="spancompanyname"/>
        <w:spacing w:line="260" w:lineRule="atLeast"/>
        <w:rPr>
          <w:sz w:val="22"/>
          <w:szCs w:val="22"/>
        </w:rPr>
      </w:pPr>
    </w:p>
    <w:p w:rsidR="002B00FE" w:rsidRDefault="008C5136">
      <w:pPr>
        <w:pStyle w:val="spancompanyname"/>
        <w:spacing w:line="260" w:lineRule="atLeast"/>
        <w:rPr>
          <w:sz w:val="22"/>
          <w:szCs w:val="22"/>
        </w:rPr>
      </w:pPr>
      <w:r>
        <w:rPr>
          <w:sz w:val="22"/>
          <w:szCs w:val="22"/>
        </w:rPr>
        <w:t>Taj Hotels, Resorts and Palaces</w:t>
      </w:r>
    </w:p>
    <w:p w:rsidR="002B00FE" w:rsidRDefault="008C5136">
      <w:pPr>
        <w:pStyle w:val="spantxtCenter"/>
        <w:spacing w:line="260" w:lineRule="atLeast"/>
        <w:rPr>
          <w:sz w:val="22"/>
          <w:szCs w:val="22"/>
        </w:rPr>
      </w:pPr>
      <w:r>
        <w:rPr>
          <w:rStyle w:val="span"/>
          <w:sz w:val="22"/>
          <w:szCs w:val="22"/>
        </w:rPr>
        <w:t>Mumbai, India</w:t>
      </w:r>
      <w:r>
        <w:rPr>
          <w:sz w:val="22"/>
          <w:szCs w:val="22"/>
        </w:rPr>
        <w:t xml:space="preserve"> </w:t>
      </w:r>
    </w:p>
    <w:p w:rsidR="002B00FE" w:rsidRDefault="008C5136">
      <w:pPr>
        <w:pStyle w:val="spanpaddedline"/>
        <w:tabs>
          <w:tab w:val="right" w:pos="10286"/>
        </w:tabs>
        <w:spacing w:line="260" w:lineRule="atLeast"/>
        <w:rPr>
          <w:sz w:val="22"/>
          <w:szCs w:val="22"/>
        </w:rPr>
      </w:pPr>
      <w:r>
        <w:rPr>
          <w:rStyle w:val="spanjobtitle"/>
          <w:sz w:val="22"/>
          <w:szCs w:val="22"/>
        </w:rPr>
        <w:t>Guest Services Executive</w:t>
      </w:r>
      <w:r>
        <w:rPr>
          <w:sz w:val="22"/>
          <w:szCs w:val="22"/>
        </w:rPr>
        <w:t xml:space="preserve"> </w:t>
      </w:r>
      <w:r>
        <w:rPr>
          <w:rStyle w:val="datesWrapper"/>
          <w:sz w:val="22"/>
          <w:szCs w:val="22"/>
        </w:rPr>
        <w:tab/>
        <w:t xml:space="preserve"> </w:t>
      </w:r>
      <w:r>
        <w:rPr>
          <w:rStyle w:val="span"/>
          <w:sz w:val="22"/>
          <w:szCs w:val="22"/>
        </w:rPr>
        <w:t>10/2002 to 10/2005</w:t>
      </w:r>
      <w:r>
        <w:rPr>
          <w:rStyle w:val="datesWrapper"/>
          <w:sz w:val="22"/>
          <w:szCs w:val="22"/>
        </w:rPr>
        <w:t xml:space="preserve"> </w:t>
      </w:r>
    </w:p>
    <w:p w:rsidR="002B00FE" w:rsidRDefault="008C5136">
      <w:pPr>
        <w:pStyle w:val="spancompanyname"/>
        <w:spacing w:line="260" w:lineRule="atLeast"/>
        <w:rPr>
          <w:sz w:val="22"/>
          <w:szCs w:val="22"/>
        </w:rPr>
      </w:pPr>
      <w:r>
        <w:rPr>
          <w:sz w:val="22"/>
          <w:szCs w:val="22"/>
        </w:rPr>
        <w:t>The Gordon house Hotel</w:t>
      </w:r>
    </w:p>
    <w:p w:rsidR="002B00FE" w:rsidRDefault="008C5136">
      <w:pPr>
        <w:pStyle w:val="spantxtCenter"/>
        <w:spacing w:line="260" w:lineRule="atLeast"/>
        <w:rPr>
          <w:sz w:val="22"/>
          <w:szCs w:val="22"/>
        </w:rPr>
      </w:pPr>
      <w:r>
        <w:rPr>
          <w:rStyle w:val="span"/>
          <w:sz w:val="22"/>
          <w:szCs w:val="22"/>
        </w:rPr>
        <w:t>Mumbai, India</w:t>
      </w:r>
      <w:r>
        <w:rPr>
          <w:sz w:val="22"/>
          <w:szCs w:val="22"/>
        </w:rPr>
        <w:t xml:space="preserve"> </w:t>
      </w:r>
    </w:p>
    <w:p w:rsidR="002B00FE" w:rsidRDefault="008C5136">
      <w:pPr>
        <w:pStyle w:val="spanpaddedline"/>
        <w:tabs>
          <w:tab w:val="right" w:pos="10286"/>
        </w:tabs>
        <w:spacing w:line="260" w:lineRule="atLeast"/>
        <w:rPr>
          <w:sz w:val="22"/>
          <w:szCs w:val="22"/>
        </w:rPr>
      </w:pPr>
      <w:r>
        <w:rPr>
          <w:rStyle w:val="spanjobtitle"/>
          <w:sz w:val="22"/>
          <w:szCs w:val="22"/>
        </w:rPr>
        <w:t>Duty Manager</w:t>
      </w:r>
      <w:r>
        <w:rPr>
          <w:sz w:val="22"/>
          <w:szCs w:val="22"/>
        </w:rPr>
        <w:t xml:space="preserve"> </w:t>
      </w:r>
      <w:r>
        <w:rPr>
          <w:rStyle w:val="datesWrapper"/>
          <w:sz w:val="22"/>
          <w:szCs w:val="22"/>
        </w:rPr>
        <w:tab/>
        <w:t xml:space="preserve"> </w:t>
      </w:r>
      <w:r>
        <w:rPr>
          <w:rStyle w:val="span"/>
          <w:sz w:val="22"/>
          <w:szCs w:val="22"/>
        </w:rPr>
        <w:t>09/2001 to 10/2002</w:t>
      </w:r>
      <w:r>
        <w:rPr>
          <w:rStyle w:val="datesWrapper"/>
          <w:sz w:val="22"/>
          <w:szCs w:val="22"/>
        </w:rPr>
        <w:t xml:space="preserve"> </w:t>
      </w:r>
    </w:p>
    <w:p w:rsidR="002B00FE" w:rsidRDefault="008C5136">
      <w:pPr>
        <w:pStyle w:val="spancompanyname"/>
        <w:spacing w:line="260" w:lineRule="atLeast"/>
        <w:rPr>
          <w:sz w:val="22"/>
          <w:szCs w:val="22"/>
        </w:rPr>
      </w:pPr>
      <w:r>
        <w:rPr>
          <w:sz w:val="22"/>
          <w:szCs w:val="22"/>
        </w:rPr>
        <w:t>IHG</w:t>
      </w:r>
    </w:p>
    <w:p w:rsidR="002B00FE" w:rsidRDefault="008C5136">
      <w:pPr>
        <w:pStyle w:val="spantxtCenter"/>
        <w:spacing w:line="260" w:lineRule="atLeast"/>
        <w:rPr>
          <w:sz w:val="22"/>
          <w:szCs w:val="22"/>
        </w:rPr>
      </w:pPr>
      <w:r>
        <w:rPr>
          <w:rStyle w:val="span"/>
          <w:sz w:val="22"/>
          <w:szCs w:val="22"/>
        </w:rPr>
        <w:t>Mumbai, India</w:t>
      </w:r>
      <w:r>
        <w:rPr>
          <w:sz w:val="22"/>
          <w:szCs w:val="22"/>
        </w:rPr>
        <w:t xml:space="preserve"> </w:t>
      </w:r>
    </w:p>
    <w:p w:rsidR="002B00FE" w:rsidRDefault="008C5136">
      <w:pPr>
        <w:pStyle w:val="spanpaddedline"/>
        <w:tabs>
          <w:tab w:val="right" w:pos="10286"/>
        </w:tabs>
        <w:spacing w:line="260" w:lineRule="atLeast"/>
        <w:rPr>
          <w:sz w:val="22"/>
          <w:szCs w:val="22"/>
        </w:rPr>
      </w:pPr>
      <w:r>
        <w:rPr>
          <w:rStyle w:val="spanjobtitle"/>
          <w:sz w:val="22"/>
          <w:szCs w:val="22"/>
        </w:rPr>
        <w:t>Front Oﬃce Assistant</w:t>
      </w:r>
      <w:r>
        <w:rPr>
          <w:sz w:val="22"/>
          <w:szCs w:val="22"/>
        </w:rPr>
        <w:t xml:space="preserve"> </w:t>
      </w:r>
      <w:r>
        <w:rPr>
          <w:rStyle w:val="datesWrapper"/>
          <w:sz w:val="22"/>
          <w:szCs w:val="22"/>
        </w:rPr>
        <w:tab/>
        <w:t xml:space="preserve"> </w:t>
      </w:r>
      <w:r>
        <w:rPr>
          <w:rStyle w:val="span"/>
          <w:sz w:val="22"/>
          <w:szCs w:val="22"/>
        </w:rPr>
        <w:t>09/2000 to 09/2001</w:t>
      </w:r>
      <w:r>
        <w:rPr>
          <w:rStyle w:val="datesWrapper"/>
          <w:sz w:val="22"/>
          <w:szCs w:val="22"/>
        </w:rPr>
        <w:t xml:space="preserve"> </w:t>
      </w:r>
    </w:p>
    <w:p w:rsidR="002B00FE" w:rsidRDefault="008C5136" w:rsidP="008C5136">
      <w:pPr>
        <w:pStyle w:val="divdocumentdivheading"/>
        <w:tabs>
          <w:tab w:val="left" w:pos="4183"/>
          <w:tab w:val="left" w:pos="10300"/>
        </w:tabs>
        <w:spacing w:before="160" w:line="260" w:lineRule="atLeast"/>
        <w:rPr>
          <w:b/>
          <w:bCs/>
          <w:caps/>
          <w:sz w:val="22"/>
          <w:szCs w:val="22"/>
        </w:rPr>
      </w:pPr>
      <w:r>
        <w:rPr>
          <w:b/>
          <w:bCs/>
          <w:caps/>
          <w:sz w:val="22"/>
          <w:szCs w:val="22"/>
        </w:rPr>
        <w:t xml:space="preserve"> </w:t>
      </w:r>
      <w:r>
        <w:rPr>
          <w:strike/>
          <w:color w:val="000000"/>
          <w:position w:val="-2"/>
          <w:sz w:val="40"/>
        </w:rPr>
        <w:tab/>
      </w:r>
      <w:r>
        <w:rPr>
          <w:rStyle w:val="divdocumentdivsectiontitle"/>
          <w:b/>
          <w:bCs/>
          <w:caps/>
          <w:shd w:val="clear" w:color="auto" w:fill="FFFFFF"/>
        </w:rPr>
        <w:t xml:space="preserve">   Education   </w:t>
      </w:r>
      <w:r>
        <w:rPr>
          <w:strike/>
          <w:color w:val="000000"/>
          <w:position w:val="-2"/>
          <w:sz w:val="40"/>
        </w:rPr>
        <w:tab/>
      </w:r>
    </w:p>
    <w:p w:rsidR="002B00FE" w:rsidRDefault="008C5136">
      <w:pPr>
        <w:pStyle w:val="divdocumentsinglecolumn"/>
        <w:tabs>
          <w:tab w:val="right" w:pos="10286"/>
        </w:tabs>
        <w:spacing w:line="260" w:lineRule="atLeast"/>
        <w:rPr>
          <w:sz w:val="22"/>
          <w:szCs w:val="22"/>
        </w:rPr>
      </w:pPr>
      <w:r>
        <w:rPr>
          <w:rStyle w:val="spandegree"/>
          <w:sz w:val="22"/>
          <w:szCs w:val="22"/>
        </w:rPr>
        <w:t>Bachelor of Hotel Management</w:t>
      </w:r>
      <w:r>
        <w:rPr>
          <w:rStyle w:val="span"/>
          <w:sz w:val="22"/>
          <w:szCs w:val="22"/>
        </w:rPr>
        <w:t>:</w:t>
      </w:r>
      <w:r>
        <w:rPr>
          <w:rStyle w:val="singlecolumnspanpaddedlinenth-child1"/>
          <w:sz w:val="22"/>
          <w:szCs w:val="22"/>
        </w:rPr>
        <w:t xml:space="preserve"> </w:t>
      </w:r>
      <w:r>
        <w:rPr>
          <w:rStyle w:val="spanprogramline"/>
          <w:sz w:val="22"/>
          <w:szCs w:val="22"/>
        </w:rPr>
        <w:t>Hotel Management and Applied Nutrition</w:t>
      </w:r>
      <w:r>
        <w:rPr>
          <w:rStyle w:val="singlecolumnspanpaddedlinenth-child1"/>
          <w:sz w:val="22"/>
          <w:szCs w:val="22"/>
        </w:rPr>
        <w:t xml:space="preserve"> </w:t>
      </w:r>
      <w:r>
        <w:rPr>
          <w:rStyle w:val="datesWrapper"/>
          <w:sz w:val="22"/>
          <w:szCs w:val="22"/>
        </w:rPr>
        <w:tab/>
        <w:t xml:space="preserve"> </w:t>
      </w:r>
      <w:r>
        <w:rPr>
          <w:rStyle w:val="span"/>
          <w:sz w:val="22"/>
          <w:szCs w:val="22"/>
        </w:rPr>
        <w:t>2000</w:t>
      </w:r>
      <w:r>
        <w:rPr>
          <w:rStyle w:val="datesWrapper"/>
          <w:sz w:val="22"/>
          <w:szCs w:val="22"/>
        </w:rPr>
        <w:t xml:space="preserve"> </w:t>
      </w:r>
    </w:p>
    <w:p w:rsidR="002B00FE" w:rsidRDefault="008C5136">
      <w:pPr>
        <w:pStyle w:val="spanpaddedline"/>
        <w:spacing w:line="260" w:lineRule="atLeast"/>
        <w:rPr>
          <w:sz w:val="22"/>
          <w:szCs w:val="22"/>
        </w:rPr>
      </w:pPr>
      <w:proofErr w:type="spellStart"/>
      <w:r>
        <w:rPr>
          <w:rStyle w:val="spancompanynameeduc"/>
          <w:sz w:val="22"/>
          <w:szCs w:val="22"/>
        </w:rPr>
        <w:t>Niraj</w:t>
      </w:r>
      <w:proofErr w:type="spellEnd"/>
      <w:r>
        <w:rPr>
          <w:rStyle w:val="spancompanynameeduc"/>
          <w:sz w:val="22"/>
          <w:szCs w:val="22"/>
        </w:rPr>
        <w:t xml:space="preserve"> College of Hotel Management &amp; Catering Technology, Osmania University</w:t>
      </w:r>
      <w:r>
        <w:rPr>
          <w:rStyle w:val="span"/>
          <w:sz w:val="22"/>
          <w:szCs w:val="22"/>
        </w:rPr>
        <w:t>, Hyderabad, India</w:t>
      </w:r>
      <w:r>
        <w:rPr>
          <w:sz w:val="22"/>
          <w:szCs w:val="22"/>
        </w:rPr>
        <w:t xml:space="preserve"> </w:t>
      </w:r>
    </w:p>
    <w:p w:rsidR="002B00FE" w:rsidRDefault="008C5136">
      <w:pPr>
        <w:pStyle w:val="divdocumentdivheading"/>
        <w:tabs>
          <w:tab w:val="left" w:pos="3939"/>
          <w:tab w:val="left" w:pos="10300"/>
        </w:tabs>
        <w:spacing w:before="160" w:line="260" w:lineRule="atLeast"/>
        <w:jc w:val="center"/>
        <w:rPr>
          <w:b/>
          <w:bCs/>
          <w:caps/>
          <w:sz w:val="22"/>
          <w:szCs w:val="22"/>
        </w:rPr>
      </w:pPr>
      <w:r>
        <w:rPr>
          <w:b/>
          <w:bCs/>
          <w:caps/>
          <w:sz w:val="22"/>
          <w:szCs w:val="22"/>
        </w:rPr>
        <w:t xml:space="preserve"> </w:t>
      </w:r>
      <w:r>
        <w:rPr>
          <w:strike/>
          <w:color w:val="000000"/>
          <w:position w:val="-2"/>
          <w:sz w:val="40"/>
        </w:rPr>
        <w:tab/>
      </w:r>
      <w:r>
        <w:rPr>
          <w:rStyle w:val="divdocumentdivsectiontitle"/>
          <w:b/>
          <w:bCs/>
          <w:caps/>
          <w:shd w:val="clear" w:color="auto" w:fill="FFFFFF"/>
        </w:rPr>
        <w:t xml:space="preserve">   Certifications   </w:t>
      </w:r>
      <w:r>
        <w:rPr>
          <w:strike/>
          <w:color w:val="000000"/>
          <w:position w:val="-2"/>
          <w:sz w:val="40"/>
        </w:rPr>
        <w:tab/>
      </w:r>
    </w:p>
    <w:p w:rsidR="002B00FE" w:rsidRDefault="008C5136">
      <w:pPr>
        <w:pStyle w:val="p"/>
        <w:spacing w:line="260" w:lineRule="atLeast"/>
        <w:rPr>
          <w:sz w:val="22"/>
          <w:szCs w:val="22"/>
        </w:rPr>
      </w:pPr>
      <w:r>
        <w:rPr>
          <w:sz w:val="22"/>
          <w:szCs w:val="22"/>
        </w:rPr>
        <w:t>Managing Strategic Growth and Leadership in Emerging Markets - Cornell University</w:t>
      </w:r>
    </w:p>
    <w:p w:rsidR="002B00FE" w:rsidRDefault="008C5136">
      <w:pPr>
        <w:pStyle w:val="divdocumentdivheading"/>
        <w:tabs>
          <w:tab w:val="left" w:pos="3393"/>
          <w:tab w:val="left" w:pos="10300"/>
        </w:tabs>
        <w:spacing w:before="160" w:line="260" w:lineRule="atLeast"/>
        <w:jc w:val="center"/>
        <w:rPr>
          <w:b/>
          <w:bCs/>
          <w:caps/>
          <w:sz w:val="22"/>
          <w:szCs w:val="22"/>
        </w:rPr>
      </w:pPr>
      <w:r>
        <w:rPr>
          <w:b/>
          <w:bCs/>
          <w:caps/>
          <w:sz w:val="22"/>
          <w:szCs w:val="22"/>
        </w:rPr>
        <w:t xml:space="preserve"> </w:t>
      </w:r>
      <w:r>
        <w:rPr>
          <w:strike/>
          <w:color w:val="000000"/>
          <w:position w:val="-2"/>
          <w:sz w:val="40"/>
        </w:rPr>
        <w:tab/>
      </w:r>
      <w:r>
        <w:rPr>
          <w:rStyle w:val="divdocumentdivsectiontitle"/>
          <w:b/>
          <w:bCs/>
          <w:caps/>
          <w:shd w:val="clear" w:color="auto" w:fill="FFFFFF"/>
        </w:rPr>
        <w:t xml:space="preserve">   Personal Information   </w:t>
      </w:r>
      <w:r>
        <w:rPr>
          <w:strike/>
          <w:color w:val="000000"/>
          <w:position w:val="-2"/>
          <w:sz w:val="40"/>
        </w:rPr>
        <w:tab/>
      </w:r>
    </w:p>
    <w:p w:rsidR="002B00FE" w:rsidRDefault="008C5136">
      <w:pPr>
        <w:pStyle w:val="p"/>
        <w:spacing w:line="260" w:lineRule="atLeast"/>
        <w:rPr>
          <w:sz w:val="22"/>
          <w:szCs w:val="22"/>
        </w:rPr>
      </w:pPr>
      <w:r>
        <w:rPr>
          <w:sz w:val="22"/>
          <w:szCs w:val="22"/>
        </w:rPr>
        <w:t>Date of birth: 12th July 1980</w:t>
      </w:r>
    </w:p>
    <w:p w:rsidR="002B00FE" w:rsidRDefault="008C5136">
      <w:pPr>
        <w:pStyle w:val="p"/>
        <w:spacing w:line="260" w:lineRule="atLeast"/>
        <w:rPr>
          <w:sz w:val="22"/>
          <w:szCs w:val="22"/>
        </w:rPr>
      </w:pPr>
      <w:r>
        <w:rPr>
          <w:sz w:val="22"/>
          <w:szCs w:val="22"/>
        </w:rPr>
        <w:t>Nationality: India</w:t>
      </w:r>
    </w:p>
    <w:p w:rsidR="002B00FE" w:rsidRDefault="008C5136">
      <w:pPr>
        <w:pStyle w:val="divdocumentdivheading"/>
        <w:tabs>
          <w:tab w:val="left" w:pos="4234"/>
          <w:tab w:val="left" w:pos="10300"/>
        </w:tabs>
        <w:spacing w:before="160" w:line="260" w:lineRule="atLeast"/>
        <w:jc w:val="center"/>
        <w:rPr>
          <w:b/>
          <w:bCs/>
          <w:caps/>
          <w:sz w:val="22"/>
          <w:szCs w:val="22"/>
        </w:rPr>
      </w:pPr>
      <w:r>
        <w:rPr>
          <w:b/>
          <w:bCs/>
          <w:caps/>
          <w:sz w:val="22"/>
          <w:szCs w:val="22"/>
        </w:rPr>
        <w:t xml:space="preserve"> </w:t>
      </w:r>
      <w:r>
        <w:rPr>
          <w:strike/>
          <w:color w:val="000000"/>
          <w:position w:val="-2"/>
          <w:sz w:val="40"/>
        </w:rPr>
        <w:tab/>
      </w:r>
      <w:r>
        <w:rPr>
          <w:rStyle w:val="divdocumentdivsectiontitle"/>
          <w:b/>
          <w:bCs/>
          <w:caps/>
          <w:shd w:val="clear" w:color="auto" w:fill="FFFFFF"/>
        </w:rPr>
        <w:t xml:space="preserve">   Languages   </w:t>
      </w:r>
      <w:r>
        <w:rPr>
          <w:strike/>
          <w:color w:val="000000"/>
          <w:position w:val="-2"/>
          <w:sz w:val="40"/>
        </w:rPr>
        <w:tab/>
      </w:r>
    </w:p>
    <w:p w:rsidR="002B00FE" w:rsidRDefault="008C5136">
      <w:pPr>
        <w:pStyle w:val="p"/>
        <w:spacing w:line="260" w:lineRule="atLeast"/>
        <w:rPr>
          <w:sz w:val="22"/>
          <w:szCs w:val="22"/>
        </w:rPr>
      </w:pPr>
      <w:r>
        <w:rPr>
          <w:sz w:val="22"/>
          <w:szCs w:val="22"/>
        </w:rPr>
        <w:t>English, Hindi, Malayalam</w:t>
      </w:r>
    </w:p>
    <w:sectPr w:rsidR="002B00FE" w:rsidSect="00AF162A">
      <w:pgSz w:w="11906" w:h="16838"/>
      <w:pgMar w:top="990" w:right="800" w:bottom="990" w:left="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00000001"/>
    <w:lvl w:ilvl="0" w:tplc="A746D3F4">
      <w:start w:val="1"/>
      <w:numFmt w:val="bullet"/>
      <w:lvlText w:val=""/>
      <w:lvlJc w:val="left"/>
      <w:pPr>
        <w:ind w:left="720" w:hanging="360"/>
      </w:pPr>
      <w:rPr>
        <w:rFonts w:ascii="Symbol" w:hAnsi="Symbol"/>
      </w:rPr>
    </w:lvl>
    <w:lvl w:ilvl="1" w:tplc="F5F8AB20">
      <w:start w:val="1"/>
      <w:numFmt w:val="bullet"/>
      <w:lvlText w:val="o"/>
      <w:lvlJc w:val="left"/>
      <w:pPr>
        <w:tabs>
          <w:tab w:val="num" w:pos="1440"/>
        </w:tabs>
        <w:ind w:left="1440" w:hanging="360"/>
      </w:pPr>
      <w:rPr>
        <w:rFonts w:ascii="Courier New" w:hAnsi="Courier New"/>
      </w:rPr>
    </w:lvl>
    <w:lvl w:ilvl="2" w:tplc="6EEE0746">
      <w:start w:val="1"/>
      <w:numFmt w:val="bullet"/>
      <w:lvlText w:val=""/>
      <w:lvlJc w:val="left"/>
      <w:pPr>
        <w:tabs>
          <w:tab w:val="num" w:pos="2160"/>
        </w:tabs>
        <w:ind w:left="2160" w:hanging="360"/>
      </w:pPr>
      <w:rPr>
        <w:rFonts w:ascii="Wingdings" w:hAnsi="Wingdings"/>
      </w:rPr>
    </w:lvl>
    <w:lvl w:ilvl="3" w:tplc="55D8CC74">
      <w:start w:val="1"/>
      <w:numFmt w:val="bullet"/>
      <w:lvlText w:val=""/>
      <w:lvlJc w:val="left"/>
      <w:pPr>
        <w:tabs>
          <w:tab w:val="num" w:pos="2880"/>
        </w:tabs>
        <w:ind w:left="2880" w:hanging="360"/>
      </w:pPr>
      <w:rPr>
        <w:rFonts w:ascii="Symbol" w:hAnsi="Symbol"/>
      </w:rPr>
    </w:lvl>
    <w:lvl w:ilvl="4" w:tplc="03E6E37E">
      <w:start w:val="1"/>
      <w:numFmt w:val="bullet"/>
      <w:lvlText w:val="o"/>
      <w:lvlJc w:val="left"/>
      <w:pPr>
        <w:tabs>
          <w:tab w:val="num" w:pos="3600"/>
        </w:tabs>
        <w:ind w:left="3600" w:hanging="360"/>
      </w:pPr>
      <w:rPr>
        <w:rFonts w:ascii="Courier New" w:hAnsi="Courier New"/>
      </w:rPr>
    </w:lvl>
    <w:lvl w:ilvl="5" w:tplc="E8B287E0">
      <w:start w:val="1"/>
      <w:numFmt w:val="bullet"/>
      <w:lvlText w:val=""/>
      <w:lvlJc w:val="left"/>
      <w:pPr>
        <w:tabs>
          <w:tab w:val="num" w:pos="4320"/>
        </w:tabs>
        <w:ind w:left="4320" w:hanging="360"/>
      </w:pPr>
      <w:rPr>
        <w:rFonts w:ascii="Wingdings" w:hAnsi="Wingdings"/>
      </w:rPr>
    </w:lvl>
    <w:lvl w:ilvl="6" w:tplc="2618DBB8">
      <w:start w:val="1"/>
      <w:numFmt w:val="bullet"/>
      <w:lvlText w:val=""/>
      <w:lvlJc w:val="left"/>
      <w:pPr>
        <w:tabs>
          <w:tab w:val="num" w:pos="5040"/>
        </w:tabs>
        <w:ind w:left="5040" w:hanging="360"/>
      </w:pPr>
      <w:rPr>
        <w:rFonts w:ascii="Symbol" w:hAnsi="Symbol"/>
      </w:rPr>
    </w:lvl>
    <w:lvl w:ilvl="7" w:tplc="9AB0C16E">
      <w:start w:val="1"/>
      <w:numFmt w:val="bullet"/>
      <w:lvlText w:val="o"/>
      <w:lvlJc w:val="left"/>
      <w:pPr>
        <w:tabs>
          <w:tab w:val="num" w:pos="5760"/>
        </w:tabs>
        <w:ind w:left="5760" w:hanging="360"/>
      </w:pPr>
      <w:rPr>
        <w:rFonts w:ascii="Courier New" w:hAnsi="Courier New"/>
      </w:rPr>
    </w:lvl>
    <w:lvl w:ilvl="8" w:tplc="13A85644">
      <w:start w:val="1"/>
      <w:numFmt w:val="bullet"/>
      <w:lvlText w:val=""/>
      <w:lvlJc w:val="left"/>
      <w:pPr>
        <w:tabs>
          <w:tab w:val="num" w:pos="6480"/>
        </w:tabs>
        <w:ind w:left="6480" w:hanging="360"/>
      </w:pPr>
      <w:rPr>
        <w:rFonts w:ascii="Wingdings" w:hAnsi="Wingdings"/>
      </w:rPr>
    </w:lvl>
  </w:abstractNum>
  <w:abstractNum w:abstractNumId="1" w15:restartNumberingAfterBreak="0">
    <w:nsid w:val="00000002"/>
    <w:multiLevelType w:val="hybridMultilevel"/>
    <w:tmpl w:val="00000002"/>
    <w:lvl w:ilvl="0" w:tplc="BC162544">
      <w:start w:val="1"/>
      <w:numFmt w:val="bullet"/>
      <w:lvlText w:val=""/>
      <w:lvlJc w:val="left"/>
      <w:pPr>
        <w:ind w:left="720" w:hanging="360"/>
      </w:pPr>
      <w:rPr>
        <w:rFonts w:ascii="Symbol" w:hAnsi="Symbol"/>
      </w:rPr>
    </w:lvl>
    <w:lvl w:ilvl="1" w:tplc="02667C32">
      <w:start w:val="1"/>
      <w:numFmt w:val="bullet"/>
      <w:lvlText w:val="o"/>
      <w:lvlJc w:val="left"/>
      <w:pPr>
        <w:tabs>
          <w:tab w:val="num" w:pos="1440"/>
        </w:tabs>
        <w:ind w:left="1440" w:hanging="360"/>
      </w:pPr>
      <w:rPr>
        <w:rFonts w:ascii="Courier New" w:hAnsi="Courier New"/>
      </w:rPr>
    </w:lvl>
    <w:lvl w:ilvl="2" w:tplc="0B506E4A">
      <w:start w:val="1"/>
      <w:numFmt w:val="bullet"/>
      <w:lvlText w:val=""/>
      <w:lvlJc w:val="left"/>
      <w:pPr>
        <w:tabs>
          <w:tab w:val="num" w:pos="2160"/>
        </w:tabs>
        <w:ind w:left="2160" w:hanging="360"/>
      </w:pPr>
      <w:rPr>
        <w:rFonts w:ascii="Wingdings" w:hAnsi="Wingdings"/>
      </w:rPr>
    </w:lvl>
    <w:lvl w:ilvl="3" w:tplc="9AC01E12">
      <w:start w:val="1"/>
      <w:numFmt w:val="bullet"/>
      <w:lvlText w:val=""/>
      <w:lvlJc w:val="left"/>
      <w:pPr>
        <w:tabs>
          <w:tab w:val="num" w:pos="2880"/>
        </w:tabs>
        <w:ind w:left="2880" w:hanging="360"/>
      </w:pPr>
      <w:rPr>
        <w:rFonts w:ascii="Symbol" w:hAnsi="Symbol"/>
      </w:rPr>
    </w:lvl>
    <w:lvl w:ilvl="4" w:tplc="FA7E72AC">
      <w:start w:val="1"/>
      <w:numFmt w:val="bullet"/>
      <w:lvlText w:val="o"/>
      <w:lvlJc w:val="left"/>
      <w:pPr>
        <w:tabs>
          <w:tab w:val="num" w:pos="3600"/>
        </w:tabs>
        <w:ind w:left="3600" w:hanging="360"/>
      </w:pPr>
      <w:rPr>
        <w:rFonts w:ascii="Courier New" w:hAnsi="Courier New"/>
      </w:rPr>
    </w:lvl>
    <w:lvl w:ilvl="5" w:tplc="BEB6DE7A">
      <w:start w:val="1"/>
      <w:numFmt w:val="bullet"/>
      <w:lvlText w:val=""/>
      <w:lvlJc w:val="left"/>
      <w:pPr>
        <w:tabs>
          <w:tab w:val="num" w:pos="4320"/>
        </w:tabs>
        <w:ind w:left="4320" w:hanging="360"/>
      </w:pPr>
      <w:rPr>
        <w:rFonts w:ascii="Wingdings" w:hAnsi="Wingdings"/>
      </w:rPr>
    </w:lvl>
    <w:lvl w:ilvl="6" w:tplc="9C1C88A0">
      <w:start w:val="1"/>
      <w:numFmt w:val="bullet"/>
      <w:lvlText w:val=""/>
      <w:lvlJc w:val="left"/>
      <w:pPr>
        <w:tabs>
          <w:tab w:val="num" w:pos="5040"/>
        </w:tabs>
        <w:ind w:left="5040" w:hanging="360"/>
      </w:pPr>
      <w:rPr>
        <w:rFonts w:ascii="Symbol" w:hAnsi="Symbol"/>
      </w:rPr>
    </w:lvl>
    <w:lvl w:ilvl="7" w:tplc="D1903038">
      <w:start w:val="1"/>
      <w:numFmt w:val="bullet"/>
      <w:lvlText w:val="o"/>
      <w:lvlJc w:val="left"/>
      <w:pPr>
        <w:tabs>
          <w:tab w:val="num" w:pos="5760"/>
        </w:tabs>
        <w:ind w:left="5760" w:hanging="360"/>
      </w:pPr>
      <w:rPr>
        <w:rFonts w:ascii="Courier New" w:hAnsi="Courier New"/>
      </w:rPr>
    </w:lvl>
    <w:lvl w:ilvl="8" w:tplc="529A6E1C">
      <w:start w:val="1"/>
      <w:numFmt w:val="bullet"/>
      <w:lvlText w:val=""/>
      <w:lvlJc w:val="left"/>
      <w:pPr>
        <w:tabs>
          <w:tab w:val="num" w:pos="6480"/>
        </w:tabs>
        <w:ind w:left="6480" w:hanging="360"/>
      </w:pPr>
      <w:rPr>
        <w:rFonts w:ascii="Wingdings" w:hAnsi="Wingdings"/>
      </w:rPr>
    </w:lvl>
  </w:abstractNum>
  <w:abstractNum w:abstractNumId="2" w15:restartNumberingAfterBreak="0">
    <w:nsid w:val="00000003"/>
    <w:multiLevelType w:val="hybridMultilevel"/>
    <w:tmpl w:val="00000003"/>
    <w:lvl w:ilvl="0" w:tplc="73B8FBA6">
      <w:start w:val="1"/>
      <w:numFmt w:val="bullet"/>
      <w:lvlText w:val=""/>
      <w:lvlJc w:val="left"/>
      <w:pPr>
        <w:ind w:left="720" w:hanging="360"/>
      </w:pPr>
      <w:rPr>
        <w:rFonts w:ascii="Symbol" w:hAnsi="Symbol"/>
      </w:rPr>
    </w:lvl>
    <w:lvl w:ilvl="1" w:tplc="9DD6C7E8">
      <w:start w:val="1"/>
      <w:numFmt w:val="bullet"/>
      <w:lvlText w:val="o"/>
      <w:lvlJc w:val="left"/>
      <w:pPr>
        <w:tabs>
          <w:tab w:val="num" w:pos="1440"/>
        </w:tabs>
        <w:ind w:left="1440" w:hanging="360"/>
      </w:pPr>
      <w:rPr>
        <w:rFonts w:ascii="Courier New" w:hAnsi="Courier New"/>
      </w:rPr>
    </w:lvl>
    <w:lvl w:ilvl="2" w:tplc="B9EABB3A">
      <w:start w:val="1"/>
      <w:numFmt w:val="bullet"/>
      <w:lvlText w:val=""/>
      <w:lvlJc w:val="left"/>
      <w:pPr>
        <w:tabs>
          <w:tab w:val="num" w:pos="2160"/>
        </w:tabs>
        <w:ind w:left="2160" w:hanging="360"/>
      </w:pPr>
      <w:rPr>
        <w:rFonts w:ascii="Wingdings" w:hAnsi="Wingdings"/>
      </w:rPr>
    </w:lvl>
    <w:lvl w:ilvl="3" w:tplc="190E8DC6">
      <w:start w:val="1"/>
      <w:numFmt w:val="bullet"/>
      <w:lvlText w:val=""/>
      <w:lvlJc w:val="left"/>
      <w:pPr>
        <w:tabs>
          <w:tab w:val="num" w:pos="2880"/>
        </w:tabs>
        <w:ind w:left="2880" w:hanging="360"/>
      </w:pPr>
      <w:rPr>
        <w:rFonts w:ascii="Symbol" w:hAnsi="Symbol"/>
      </w:rPr>
    </w:lvl>
    <w:lvl w:ilvl="4" w:tplc="58E4B8AE">
      <w:start w:val="1"/>
      <w:numFmt w:val="bullet"/>
      <w:lvlText w:val="o"/>
      <w:lvlJc w:val="left"/>
      <w:pPr>
        <w:tabs>
          <w:tab w:val="num" w:pos="3600"/>
        </w:tabs>
        <w:ind w:left="3600" w:hanging="360"/>
      </w:pPr>
      <w:rPr>
        <w:rFonts w:ascii="Courier New" w:hAnsi="Courier New"/>
      </w:rPr>
    </w:lvl>
    <w:lvl w:ilvl="5" w:tplc="79C29004">
      <w:start w:val="1"/>
      <w:numFmt w:val="bullet"/>
      <w:lvlText w:val=""/>
      <w:lvlJc w:val="left"/>
      <w:pPr>
        <w:tabs>
          <w:tab w:val="num" w:pos="4320"/>
        </w:tabs>
        <w:ind w:left="4320" w:hanging="360"/>
      </w:pPr>
      <w:rPr>
        <w:rFonts w:ascii="Wingdings" w:hAnsi="Wingdings"/>
      </w:rPr>
    </w:lvl>
    <w:lvl w:ilvl="6" w:tplc="50AE9714">
      <w:start w:val="1"/>
      <w:numFmt w:val="bullet"/>
      <w:lvlText w:val=""/>
      <w:lvlJc w:val="left"/>
      <w:pPr>
        <w:tabs>
          <w:tab w:val="num" w:pos="5040"/>
        </w:tabs>
        <w:ind w:left="5040" w:hanging="360"/>
      </w:pPr>
      <w:rPr>
        <w:rFonts w:ascii="Symbol" w:hAnsi="Symbol"/>
      </w:rPr>
    </w:lvl>
    <w:lvl w:ilvl="7" w:tplc="4CF4C500">
      <w:start w:val="1"/>
      <w:numFmt w:val="bullet"/>
      <w:lvlText w:val="o"/>
      <w:lvlJc w:val="left"/>
      <w:pPr>
        <w:tabs>
          <w:tab w:val="num" w:pos="5760"/>
        </w:tabs>
        <w:ind w:left="5760" w:hanging="360"/>
      </w:pPr>
      <w:rPr>
        <w:rFonts w:ascii="Courier New" w:hAnsi="Courier New"/>
      </w:rPr>
    </w:lvl>
    <w:lvl w:ilvl="8" w:tplc="4846F772">
      <w:start w:val="1"/>
      <w:numFmt w:val="bullet"/>
      <w:lvlText w:val=""/>
      <w:lvlJc w:val="left"/>
      <w:pPr>
        <w:tabs>
          <w:tab w:val="num" w:pos="6480"/>
        </w:tabs>
        <w:ind w:left="6480" w:hanging="360"/>
      </w:pPr>
      <w:rPr>
        <w:rFonts w:ascii="Wingdings" w:hAnsi="Wingdings"/>
      </w:rPr>
    </w:lvl>
  </w:abstractNum>
  <w:abstractNum w:abstractNumId="3" w15:restartNumberingAfterBreak="0">
    <w:nsid w:val="00000004"/>
    <w:multiLevelType w:val="hybridMultilevel"/>
    <w:tmpl w:val="00000004"/>
    <w:lvl w:ilvl="0" w:tplc="4E349774">
      <w:start w:val="1"/>
      <w:numFmt w:val="bullet"/>
      <w:lvlText w:val=""/>
      <w:lvlJc w:val="left"/>
      <w:pPr>
        <w:ind w:left="720" w:hanging="360"/>
      </w:pPr>
      <w:rPr>
        <w:rFonts w:ascii="Symbol" w:hAnsi="Symbol"/>
      </w:rPr>
    </w:lvl>
    <w:lvl w:ilvl="1" w:tplc="BEF0A442">
      <w:start w:val="1"/>
      <w:numFmt w:val="bullet"/>
      <w:lvlText w:val="o"/>
      <w:lvlJc w:val="left"/>
      <w:pPr>
        <w:tabs>
          <w:tab w:val="num" w:pos="1440"/>
        </w:tabs>
        <w:ind w:left="1440" w:hanging="360"/>
      </w:pPr>
      <w:rPr>
        <w:rFonts w:ascii="Courier New" w:hAnsi="Courier New"/>
      </w:rPr>
    </w:lvl>
    <w:lvl w:ilvl="2" w:tplc="101C8628">
      <w:start w:val="1"/>
      <w:numFmt w:val="bullet"/>
      <w:lvlText w:val=""/>
      <w:lvlJc w:val="left"/>
      <w:pPr>
        <w:tabs>
          <w:tab w:val="num" w:pos="2160"/>
        </w:tabs>
        <w:ind w:left="2160" w:hanging="360"/>
      </w:pPr>
      <w:rPr>
        <w:rFonts w:ascii="Wingdings" w:hAnsi="Wingdings"/>
      </w:rPr>
    </w:lvl>
    <w:lvl w:ilvl="3" w:tplc="3E6E52F4">
      <w:start w:val="1"/>
      <w:numFmt w:val="bullet"/>
      <w:lvlText w:val=""/>
      <w:lvlJc w:val="left"/>
      <w:pPr>
        <w:tabs>
          <w:tab w:val="num" w:pos="2880"/>
        </w:tabs>
        <w:ind w:left="2880" w:hanging="360"/>
      </w:pPr>
      <w:rPr>
        <w:rFonts w:ascii="Symbol" w:hAnsi="Symbol"/>
      </w:rPr>
    </w:lvl>
    <w:lvl w:ilvl="4" w:tplc="B2560E9E">
      <w:start w:val="1"/>
      <w:numFmt w:val="bullet"/>
      <w:lvlText w:val="o"/>
      <w:lvlJc w:val="left"/>
      <w:pPr>
        <w:tabs>
          <w:tab w:val="num" w:pos="3600"/>
        </w:tabs>
        <w:ind w:left="3600" w:hanging="360"/>
      </w:pPr>
      <w:rPr>
        <w:rFonts w:ascii="Courier New" w:hAnsi="Courier New"/>
      </w:rPr>
    </w:lvl>
    <w:lvl w:ilvl="5" w:tplc="34286B5C">
      <w:start w:val="1"/>
      <w:numFmt w:val="bullet"/>
      <w:lvlText w:val=""/>
      <w:lvlJc w:val="left"/>
      <w:pPr>
        <w:tabs>
          <w:tab w:val="num" w:pos="4320"/>
        </w:tabs>
        <w:ind w:left="4320" w:hanging="360"/>
      </w:pPr>
      <w:rPr>
        <w:rFonts w:ascii="Wingdings" w:hAnsi="Wingdings"/>
      </w:rPr>
    </w:lvl>
    <w:lvl w:ilvl="6" w:tplc="4664FD64">
      <w:start w:val="1"/>
      <w:numFmt w:val="bullet"/>
      <w:lvlText w:val=""/>
      <w:lvlJc w:val="left"/>
      <w:pPr>
        <w:tabs>
          <w:tab w:val="num" w:pos="5040"/>
        </w:tabs>
        <w:ind w:left="5040" w:hanging="360"/>
      </w:pPr>
      <w:rPr>
        <w:rFonts w:ascii="Symbol" w:hAnsi="Symbol"/>
      </w:rPr>
    </w:lvl>
    <w:lvl w:ilvl="7" w:tplc="917CA552">
      <w:start w:val="1"/>
      <w:numFmt w:val="bullet"/>
      <w:lvlText w:val="o"/>
      <w:lvlJc w:val="left"/>
      <w:pPr>
        <w:tabs>
          <w:tab w:val="num" w:pos="5760"/>
        </w:tabs>
        <w:ind w:left="5760" w:hanging="360"/>
      </w:pPr>
      <w:rPr>
        <w:rFonts w:ascii="Courier New" w:hAnsi="Courier New"/>
      </w:rPr>
    </w:lvl>
    <w:lvl w:ilvl="8" w:tplc="BA420C8C">
      <w:start w:val="1"/>
      <w:numFmt w:val="bullet"/>
      <w:lvlText w:val=""/>
      <w:lvlJc w:val="left"/>
      <w:pPr>
        <w:tabs>
          <w:tab w:val="num" w:pos="6480"/>
        </w:tabs>
        <w:ind w:left="6480" w:hanging="360"/>
      </w:pPr>
      <w:rPr>
        <w:rFonts w:ascii="Wingdings" w:hAnsi="Wingdings"/>
      </w:rPr>
    </w:lvl>
  </w:abstractNum>
  <w:abstractNum w:abstractNumId="4" w15:restartNumberingAfterBreak="0">
    <w:nsid w:val="00000005"/>
    <w:multiLevelType w:val="hybridMultilevel"/>
    <w:tmpl w:val="00000005"/>
    <w:lvl w:ilvl="0" w:tplc="D9CE3BAA">
      <w:start w:val="1"/>
      <w:numFmt w:val="bullet"/>
      <w:lvlText w:val=""/>
      <w:lvlJc w:val="left"/>
      <w:pPr>
        <w:ind w:left="720" w:hanging="360"/>
      </w:pPr>
      <w:rPr>
        <w:rFonts w:ascii="Symbol" w:hAnsi="Symbol"/>
      </w:rPr>
    </w:lvl>
    <w:lvl w:ilvl="1" w:tplc="346C822E">
      <w:start w:val="1"/>
      <w:numFmt w:val="bullet"/>
      <w:lvlText w:val="o"/>
      <w:lvlJc w:val="left"/>
      <w:pPr>
        <w:tabs>
          <w:tab w:val="num" w:pos="1440"/>
        </w:tabs>
        <w:ind w:left="1440" w:hanging="360"/>
      </w:pPr>
      <w:rPr>
        <w:rFonts w:ascii="Courier New" w:hAnsi="Courier New"/>
      </w:rPr>
    </w:lvl>
    <w:lvl w:ilvl="2" w:tplc="BB60EEAC">
      <w:start w:val="1"/>
      <w:numFmt w:val="bullet"/>
      <w:lvlText w:val=""/>
      <w:lvlJc w:val="left"/>
      <w:pPr>
        <w:tabs>
          <w:tab w:val="num" w:pos="2160"/>
        </w:tabs>
        <w:ind w:left="2160" w:hanging="360"/>
      </w:pPr>
      <w:rPr>
        <w:rFonts w:ascii="Wingdings" w:hAnsi="Wingdings"/>
      </w:rPr>
    </w:lvl>
    <w:lvl w:ilvl="3" w:tplc="BA665744">
      <w:start w:val="1"/>
      <w:numFmt w:val="bullet"/>
      <w:lvlText w:val=""/>
      <w:lvlJc w:val="left"/>
      <w:pPr>
        <w:tabs>
          <w:tab w:val="num" w:pos="2880"/>
        </w:tabs>
        <w:ind w:left="2880" w:hanging="360"/>
      </w:pPr>
      <w:rPr>
        <w:rFonts w:ascii="Symbol" w:hAnsi="Symbol"/>
      </w:rPr>
    </w:lvl>
    <w:lvl w:ilvl="4" w:tplc="49B04DF6">
      <w:start w:val="1"/>
      <w:numFmt w:val="bullet"/>
      <w:lvlText w:val="o"/>
      <w:lvlJc w:val="left"/>
      <w:pPr>
        <w:tabs>
          <w:tab w:val="num" w:pos="3600"/>
        </w:tabs>
        <w:ind w:left="3600" w:hanging="360"/>
      </w:pPr>
      <w:rPr>
        <w:rFonts w:ascii="Courier New" w:hAnsi="Courier New"/>
      </w:rPr>
    </w:lvl>
    <w:lvl w:ilvl="5" w:tplc="561246D6">
      <w:start w:val="1"/>
      <w:numFmt w:val="bullet"/>
      <w:lvlText w:val=""/>
      <w:lvlJc w:val="left"/>
      <w:pPr>
        <w:tabs>
          <w:tab w:val="num" w:pos="4320"/>
        </w:tabs>
        <w:ind w:left="4320" w:hanging="360"/>
      </w:pPr>
      <w:rPr>
        <w:rFonts w:ascii="Wingdings" w:hAnsi="Wingdings"/>
      </w:rPr>
    </w:lvl>
    <w:lvl w:ilvl="6" w:tplc="D56C2C0A">
      <w:start w:val="1"/>
      <w:numFmt w:val="bullet"/>
      <w:lvlText w:val=""/>
      <w:lvlJc w:val="left"/>
      <w:pPr>
        <w:tabs>
          <w:tab w:val="num" w:pos="5040"/>
        </w:tabs>
        <w:ind w:left="5040" w:hanging="360"/>
      </w:pPr>
      <w:rPr>
        <w:rFonts w:ascii="Symbol" w:hAnsi="Symbol"/>
      </w:rPr>
    </w:lvl>
    <w:lvl w:ilvl="7" w:tplc="E97E248E">
      <w:start w:val="1"/>
      <w:numFmt w:val="bullet"/>
      <w:lvlText w:val="o"/>
      <w:lvlJc w:val="left"/>
      <w:pPr>
        <w:tabs>
          <w:tab w:val="num" w:pos="5760"/>
        </w:tabs>
        <w:ind w:left="5760" w:hanging="360"/>
      </w:pPr>
      <w:rPr>
        <w:rFonts w:ascii="Courier New" w:hAnsi="Courier New"/>
      </w:rPr>
    </w:lvl>
    <w:lvl w:ilvl="8" w:tplc="B6461338">
      <w:start w:val="1"/>
      <w:numFmt w:val="bullet"/>
      <w:lvlText w:val=""/>
      <w:lvlJc w:val="left"/>
      <w:pPr>
        <w:tabs>
          <w:tab w:val="num" w:pos="6480"/>
        </w:tabs>
        <w:ind w:left="6480" w:hanging="360"/>
      </w:pPr>
      <w:rPr>
        <w:rFonts w:ascii="Wingdings" w:hAnsi="Wingdings"/>
      </w:rPr>
    </w:lvl>
  </w:abstractNum>
  <w:abstractNum w:abstractNumId="5" w15:restartNumberingAfterBreak="0">
    <w:nsid w:val="00000006"/>
    <w:multiLevelType w:val="hybridMultilevel"/>
    <w:tmpl w:val="00000006"/>
    <w:lvl w:ilvl="0" w:tplc="FF74A54C">
      <w:start w:val="1"/>
      <w:numFmt w:val="bullet"/>
      <w:lvlText w:val=""/>
      <w:lvlJc w:val="left"/>
      <w:pPr>
        <w:ind w:left="720" w:hanging="360"/>
      </w:pPr>
      <w:rPr>
        <w:rFonts w:ascii="Symbol" w:hAnsi="Symbol"/>
      </w:rPr>
    </w:lvl>
    <w:lvl w:ilvl="1" w:tplc="CD94310A">
      <w:start w:val="1"/>
      <w:numFmt w:val="bullet"/>
      <w:lvlText w:val="o"/>
      <w:lvlJc w:val="left"/>
      <w:pPr>
        <w:tabs>
          <w:tab w:val="num" w:pos="1440"/>
        </w:tabs>
        <w:ind w:left="1440" w:hanging="360"/>
      </w:pPr>
      <w:rPr>
        <w:rFonts w:ascii="Courier New" w:hAnsi="Courier New"/>
      </w:rPr>
    </w:lvl>
    <w:lvl w:ilvl="2" w:tplc="A35ED9F2">
      <w:start w:val="1"/>
      <w:numFmt w:val="bullet"/>
      <w:lvlText w:val=""/>
      <w:lvlJc w:val="left"/>
      <w:pPr>
        <w:tabs>
          <w:tab w:val="num" w:pos="2160"/>
        </w:tabs>
        <w:ind w:left="2160" w:hanging="360"/>
      </w:pPr>
      <w:rPr>
        <w:rFonts w:ascii="Wingdings" w:hAnsi="Wingdings"/>
      </w:rPr>
    </w:lvl>
    <w:lvl w:ilvl="3" w:tplc="BCB89384">
      <w:start w:val="1"/>
      <w:numFmt w:val="bullet"/>
      <w:lvlText w:val=""/>
      <w:lvlJc w:val="left"/>
      <w:pPr>
        <w:tabs>
          <w:tab w:val="num" w:pos="2880"/>
        </w:tabs>
        <w:ind w:left="2880" w:hanging="360"/>
      </w:pPr>
      <w:rPr>
        <w:rFonts w:ascii="Symbol" w:hAnsi="Symbol"/>
      </w:rPr>
    </w:lvl>
    <w:lvl w:ilvl="4" w:tplc="CBD2B656">
      <w:start w:val="1"/>
      <w:numFmt w:val="bullet"/>
      <w:lvlText w:val="o"/>
      <w:lvlJc w:val="left"/>
      <w:pPr>
        <w:tabs>
          <w:tab w:val="num" w:pos="3600"/>
        </w:tabs>
        <w:ind w:left="3600" w:hanging="360"/>
      </w:pPr>
      <w:rPr>
        <w:rFonts w:ascii="Courier New" w:hAnsi="Courier New"/>
      </w:rPr>
    </w:lvl>
    <w:lvl w:ilvl="5" w:tplc="9F40D5F0">
      <w:start w:val="1"/>
      <w:numFmt w:val="bullet"/>
      <w:lvlText w:val=""/>
      <w:lvlJc w:val="left"/>
      <w:pPr>
        <w:tabs>
          <w:tab w:val="num" w:pos="4320"/>
        </w:tabs>
        <w:ind w:left="4320" w:hanging="360"/>
      </w:pPr>
      <w:rPr>
        <w:rFonts w:ascii="Wingdings" w:hAnsi="Wingdings"/>
      </w:rPr>
    </w:lvl>
    <w:lvl w:ilvl="6" w:tplc="E92CC9A0">
      <w:start w:val="1"/>
      <w:numFmt w:val="bullet"/>
      <w:lvlText w:val=""/>
      <w:lvlJc w:val="left"/>
      <w:pPr>
        <w:tabs>
          <w:tab w:val="num" w:pos="5040"/>
        </w:tabs>
        <w:ind w:left="5040" w:hanging="360"/>
      </w:pPr>
      <w:rPr>
        <w:rFonts w:ascii="Symbol" w:hAnsi="Symbol"/>
      </w:rPr>
    </w:lvl>
    <w:lvl w:ilvl="7" w:tplc="71B0E84C">
      <w:start w:val="1"/>
      <w:numFmt w:val="bullet"/>
      <w:lvlText w:val="o"/>
      <w:lvlJc w:val="left"/>
      <w:pPr>
        <w:tabs>
          <w:tab w:val="num" w:pos="5760"/>
        </w:tabs>
        <w:ind w:left="5760" w:hanging="360"/>
      </w:pPr>
      <w:rPr>
        <w:rFonts w:ascii="Courier New" w:hAnsi="Courier New"/>
      </w:rPr>
    </w:lvl>
    <w:lvl w:ilvl="8" w:tplc="5AB2C050">
      <w:start w:val="1"/>
      <w:numFmt w:val="bullet"/>
      <w:lvlText w:val=""/>
      <w:lvlJc w:val="left"/>
      <w:pPr>
        <w:tabs>
          <w:tab w:val="num" w:pos="6480"/>
        </w:tabs>
        <w:ind w:left="6480" w:hanging="360"/>
      </w:pPr>
      <w:rPr>
        <w:rFonts w:ascii="Wingdings" w:hAnsi="Wingdings"/>
      </w:rPr>
    </w:lvl>
  </w:abstractNum>
  <w:abstractNum w:abstractNumId="6" w15:restartNumberingAfterBreak="0">
    <w:nsid w:val="00000007"/>
    <w:multiLevelType w:val="hybridMultilevel"/>
    <w:tmpl w:val="00000007"/>
    <w:lvl w:ilvl="0" w:tplc="10DE7C00">
      <w:start w:val="1"/>
      <w:numFmt w:val="bullet"/>
      <w:lvlText w:val=""/>
      <w:lvlJc w:val="left"/>
      <w:pPr>
        <w:ind w:left="720" w:hanging="360"/>
      </w:pPr>
      <w:rPr>
        <w:rFonts w:ascii="Symbol" w:hAnsi="Symbol"/>
      </w:rPr>
    </w:lvl>
    <w:lvl w:ilvl="1" w:tplc="8A9623BE">
      <w:start w:val="1"/>
      <w:numFmt w:val="bullet"/>
      <w:lvlText w:val="o"/>
      <w:lvlJc w:val="left"/>
      <w:pPr>
        <w:tabs>
          <w:tab w:val="num" w:pos="1440"/>
        </w:tabs>
        <w:ind w:left="1440" w:hanging="360"/>
      </w:pPr>
      <w:rPr>
        <w:rFonts w:ascii="Courier New" w:hAnsi="Courier New"/>
      </w:rPr>
    </w:lvl>
    <w:lvl w:ilvl="2" w:tplc="831C2946">
      <w:start w:val="1"/>
      <w:numFmt w:val="bullet"/>
      <w:lvlText w:val=""/>
      <w:lvlJc w:val="left"/>
      <w:pPr>
        <w:tabs>
          <w:tab w:val="num" w:pos="2160"/>
        </w:tabs>
        <w:ind w:left="2160" w:hanging="360"/>
      </w:pPr>
      <w:rPr>
        <w:rFonts w:ascii="Wingdings" w:hAnsi="Wingdings"/>
      </w:rPr>
    </w:lvl>
    <w:lvl w:ilvl="3" w:tplc="B368372E">
      <w:start w:val="1"/>
      <w:numFmt w:val="bullet"/>
      <w:lvlText w:val=""/>
      <w:lvlJc w:val="left"/>
      <w:pPr>
        <w:tabs>
          <w:tab w:val="num" w:pos="2880"/>
        </w:tabs>
        <w:ind w:left="2880" w:hanging="360"/>
      </w:pPr>
      <w:rPr>
        <w:rFonts w:ascii="Symbol" w:hAnsi="Symbol"/>
      </w:rPr>
    </w:lvl>
    <w:lvl w:ilvl="4" w:tplc="53C64D64">
      <w:start w:val="1"/>
      <w:numFmt w:val="bullet"/>
      <w:lvlText w:val="o"/>
      <w:lvlJc w:val="left"/>
      <w:pPr>
        <w:tabs>
          <w:tab w:val="num" w:pos="3600"/>
        </w:tabs>
        <w:ind w:left="3600" w:hanging="360"/>
      </w:pPr>
      <w:rPr>
        <w:rFonts w:ascii="Courier New" w:hAnsi="Courier New"/>
      </w:rPr>
    </w:lvl>
    <w:lvl w:ilvl="5" w:tplc="6B32B744">
      <w:start w:val="1"/>
      <w:numFmt w:val="bullet"/>
      <w:lvlText w:val=""/>
      <w:lvlJc w:val="left"/>
      <w:pPr>
        <w:tabs>
          <w:tab w:val="num" w:pos="4320"/>
        </w:tabs>
        <w:ind w:left="4320" w:hanging="360"/>
      </w:pPr>
      <w:rPr>
        <w:rFonts w:ascii="Wingdings" w:hAnsi="Wingdings"/>
      </w:rPr>
    </w:lvl>
    <w:lvl w:ilvl="6" w:tplc="5CDE3040">
      <w:start w:val="1"/>
      <w:numFmt w:val="bullet"/>
      <w:lvlText w:val=""/>
      <w:lvlJc w:val="left"/>
      <w:pPr>
        <w:tabs>
          <w:tab w:val="num" w:pos="5040"/>
        </w:tabs>
        <w:ind w:left="5040" w:hanging="360"/>
      </w:pPr>
      <w:rPr>
        <w:rFonts w:ascii="Symbol" w:hAnsi="Symbol"/>
      </w:rPr>
    </w:lvl>
    <w:lvl w:ilvl="7" w:tplc="4D2CE164">
      <w:start w:val="1"/>
      <w:numFmt w:val="bullet"/>
      <w:lvlText w:val="o"/>
      <w:lvlJc w:val="left"/>
      <w:pPr>
        <w:tabs>
          <w:tab w:val="num" w:pos="5760"/>
        </w:tabs>
        <w:ind w:left="5760" w:hanging="360"/>
      </w:pPr>
      <w:rPr>
        <w:rFonts w:ascii="Courier New" w:hAnsi="Courier New"/>
      </w:rPr>
    </w:lvl>
    <w:lvl w:ilvl="8" w:tplc="761A5250">
      <w:start w:val="1"/>
      <w:numFmt w:val="bullet"/>
      <w:lvlText w:val=""/>
      <w:lvlJc w:val="left"/>
      <w:pPr>
        <w:tabs>
          <w:tab w:val="num" w:pos="6480"/>
        </w:tabs>
        <w:ind w:left="6480" w:hanging="360"/>
      </w:pPr>
      <w:rPr>
        <w:rFonts w:ascii="Wingdings" w:hAnsi="Wingdings"/>
      </w:rPr>
    </w:lvl>
  </w:abstractNum>
  <w:abstractNum w:abstractNumId="7" w15:restartNumberingAfterBreak="0">
    <w:nsid w:val="00000008"/>
    <w:multiLevelType w:val="hybridMultilevel"/>
    <w:tmpl w:val="00000008"/>
    <w:lvl w:ilvl="0" w:tplc="81A04440">
      <w:start w:val="1"/>
      <w:numFmt w:val="bullet"/>
      <w:lvlText w:val=""/>
      <w:lvlJc w:val="left"/>
      <w:pPr>
        <w:ind w:left="720" w:hanging="360"/>
      </w:pPr>
      <w:rPr>
        <w:rFonts w:ascii="Symbol" w:hAnsi="Symbol"/>
      </w:rPr>
    </w:lvl>
    <w:lvl w:ilvl="1" w:tplc="9AD2E1F8">
      <w:start w:val="1"/>
      <w:numFmt w:val="bullet"/>
      <w:lvlText w:val="o"/>
      <w:lvlJc w:val="left"/>
      <w:pPr>
        <w:tabs>
          <w:tab w:val="num" w:pos="1440"/>
        </w:tabs>
        <w:ind w:left="1440" w:hanging="360"/>
      </w:pPr>
      <w:rPr>
        <w:rFonts w:ascii="Courier New" w:hAnsi="Courier New"/>
      </w:rPr>
    </w:lvl>
    <w:lvl w:ilvl="2" w:tplc="6B480D68">
      <w:start w:val="1"/>
      <w:numFmt w:val="bullet"/>
      <w:lvlText w:val=""/>
      <w:lvlJc w:val="left"/>
      <w:pPr>
        <w:tabs>
          <w:tab w:val="num" w:pos="2160"/>
        </w:tabs>
        <w:ind w:left="2160" w:hanging="360"/>
      </w:pPr>
      <w:rPr>
        <w:rFonts w:ascii="Wingdings" w:hAnsi="Wingdings"/>
      </w:rPr>
    </w:lvl>
    <w:lvl w:ilvl="3" w:tplc="B4F00A4E">
      <w:start w:val="1"/>
      <w:numFmt w:val="bullet"/>
      <w:lvlText w:val=""/>
      <w:lvlJc w:val="left"/>
      <w:pPr>
        <w:tabs>
          <w:tab w:val="num" w:pos="2880"/>
        </w:tabs>
        <w:ind w:left="2880" w:hanging="360"/>
      </w:pPr>
      <w:rPr>
        <w:rFonts w:ascii="Symbol" w:hAnsi="Symbol"/>
      </w:rPr>
    </w:lvl>
    <w:lvl w:ilvl="4" w:tplc="A886C3D2">
      <w:start w:val="1"/>
      <w:numFmt w:val="bullet"/>
      <w:lvlText w:val="o"/>
      <w:lvlJc w:val="left"/>
      <w:pPr>
        <w:tabs>
          <w:tab w:val="num" w:pos="3600"/>
        </w:tabs>
        <w:ind w:left="3600" w:hanging="360"/>
      </w:pPr>
      <w:rPr>
        <w:rFonts w:ascii="Courier New" w:hAnsi="Courier New"/>
      </w:rPr>
    </w:lvl>
    <w:lvl w:ilvl="5" w:tplc="E7C03192">
      <w:start w:val="1"/>
      <w:numFmt w:val="bullet"/>
      <w:lvlText w:val=""/>
      <w:lvlJc w:val="left"/>
      <w:pPr>
        <w:tabs>
          <w:tab w:val="num" w:pos="4320"/>
        </w:tabs>
        <w:ind w:left="4320" w:hanging="360"/>
      </w:pPr>
      <w:rPr>
        <w:rFonts w:ascii="Wingdings" w:hAnsi="Wingdings"/>
      </w:rPr>
    </w:lvl>
    <w:lvl w:ilvl="6" w:tplc="F94ECC08">
      <w:start w:val="1"/>
      <w:numFmt w:val="bullet"/>
      <w:lvlText w:val=""/>
      <w:lvlJc w:val="left"/>
      <w:pPr>
        <w:tabs>
          <w:tab w:val="num" w:pos="5040"/>
        </w:tabs>
        <w:ind w:left="5040" w:hanging="360"/>
      </w:pPr>
      <w:rPr>
        <w:rFonts w:ascii="Symbol" w:hAnsi="Symbol"/>
      </w:rPr>
    </w:lvl>
    <w:lvl w:ilvl="7" w:tplc="006A4BCC">
      <w:start w:val="1"/>
      <w:numFmt w:val="bullet"/>
      <w:lvlText w:val="o"/>
      <w:lvlJc w:val="left"/>
      <w:pPr>
        <w:tabs>
          <w:tab w:val="num" w:pos="5760"/>
        </w:tabs>
        <w:ind w:left="5760" w:hanging="360"/>
      </w:pPr>
      <w:rPr>
        <w:rFonts w:ascii="Courier New" w:hAnsi="Courier New"/>
      </w:rPr>
    </w:lvl>
    <w:lvl w:ilvl="8" w:tplc="384291C6">
      <w:start w:val="1"/>
      <w:numFmt w:val="bullet"/>
      <w:lvlText w:val=""/>
      <w:lvlJc w:val="left"/>
      <w:pPr>
        <w:tabs>
          <w:tab w:val="num" w:pos="6480"/>
        </w:tabs>
        <w:ind w:left="6480" w:hanging="360"/>
      </w:pPr>
      <w:rPr>
        <w:rFonts w:ascii="Wingdings" w:hAnsi="Wingdings"/>
      </w:rPr>
    </w:lvl>
  </w:abstractNum>
  <w:abstractNum w:abstractNumId="8" w15:restartNumberingAfterBreak="0">
    <w:nsid w:val="00000009"/>
    <w:multiLevelType w:val="hybridMultilevel"/>
    <w:tmpl w:val="00000009"/>
    <w:lvl w:ilvl="0" w:tplc="604A61B4">
      <w:start w:val="1"/>
      <w:numFmt w:val="bullet"/>
      <w:lvlText w:val=""/>
      <w:lvlJc w:val="left"/>
      <w:pPr>
        <w:ind w:left="720" w:hanging="360"/>
      </w:pPr>
      <w:rPr>
        <w:rFonts w:ascii="Symbol" w:hAnsi="Symbol"/>
      </w:rPr>
    </w:lvl>
    <w:lvl w:ilvl="1" w:tplc="A0C66566">
      <w:start w:val="1"/>
      <w:numFmt w:val="bullet"/>
      <w:lvlText w:val="o"/>
      <w:lvlJc w:val="left"/>
      <w:pPr>
        <w:tabs>
          <w:tab w:val="num" w:pos="1440"/>
        </w:tabs>
        <w:ind w:left="1440" w:hanging="360"/>
      </w:pPr>
      <w:rPr>
        <w:rFonts w:ascii="Courier New" w:hAnsi="Courier New"/>
      </w:rPr>
    </w:lvl>
    <w:lvl w:ilvl="2" w:tplc="7E2A7170">
      <w:start w:val="1"/>
      <w:numFmt w:val="bullet"/>
      <w:lvlText w:val=""/>
      <w:lvlJc w:val="left"/>
      <w:pPr>
        <w:tabs>
          <w:tab w:val="num" w:pos="2160"/>
        </w:tabs>
        <w:ind w:left="2160" w:hanging="360"/>
      </w:pPr>
      <w:rPr>
        <w:rFonts w:ascii="Wingdings" w:hAnsi="Wingdings"/>
      </w:rPr>
    </w:lvl>
    <w:lvl w:ilvl="3" w:tplc="73949982">
      <w:start w:val="1"/>
      <w:numFmt w:val="bullet"/>
      <w:lvlText w:val=""/>
      <w:lvlJc w:val="left"/>
      <w:pPr>
        <w:tabs>
          <w:tab w:val="num" w:pos="2880"/>
        </w:tabs>
        <w:ind w:left="2880" w:hanging="360"/>
      </w:pPr>
      <w:rPr>
        <w:rFonts w:ascii="Symbol" w:hAnsi="Symbol"/>
      </w:rPr>
    </w:lvl>
    <w:lvl w:ilvl="4" w:tplc="81DE992A">
      <w:start w:val="1"/>
      <w:numFmt w:val="bullet"/>
      <w:lvlText w:val="o"/>
      <w:lvlJc w:val="left"/>
      <w:pPr>
        <w:tabs>
          <w:tab w:val="num" w:pos="3600"/>
        </w:tabs>
        <w:ind w:left="3600" w:hanging="360"/>
      </w:pPr>
      <w:rPr>
        <w:rFonts w:ascii="Courier New" w:hAnsi="Courier New"/>
      </w:rPr>
    </w:lvl>
    <w:lvl w:ilvl="5" w:tplc="8FA40974">
      <w:start w:val="1"/>
      <w:numFmt w:val="bullet"/>
      <w:lvlText w:val=""/>
      <w:lvlJc w:val="left"/>
      <w:pPr>
        <w:tabs>
          <w:tab w:val="num" w:pos="4320"/>
        </w:tabs>
        <w:ind w:left="4320" w:hanging="360"/>
      </w:pPr>
      <w:rPr>
        <w:rFonts w:ascii="Wingdings" w:hAnsi="Wingdings"/>
      </w:rPr>
    </w:lvl>
    <w:lvl w:ilvl="6" w:tplc="063EF83A">
      <w:start w:val="1"/>
      <w:numFmt w:val="bullet"/>
      <w:lvlText w:val=""/>
      <w:lvlJc w:val="left"/>
      <w:pPr>
        <w:tabs>
          <w:tab w:val="num" w:pos="5040"/>
        </w:tabs>
        <w:ind w:left="5040" w:hanging="360"/>
      </w:pPr>
      <w:rPr>
        <w:rFonts w:ascii="Symbol" w:hAnsi="Symbol"/>
      </w:rPr>
    </w:lvl>
    <w:lvl w:ilvl="7" w:tplc="8054BE30">
      <w:start w:val="1"/>
      <w:numFmt w:val="bullet"/>
      <w:lvlText w:val="o"/>
      <w:lvlJc w:val="left"/>
      <w:pPr>
        <w:tabs>
          <w:tab w:val="num" w:pos="5760"/>
        </w:tabs>
        <w:ind w:left="5760" w:hanging="360"/>
      </w:pPr>
      <w:rPr>
        <w:rFonts w:ascii="Courier New" w:hAnsi="Courier New"/>
      </w:rPr>
    </w:lvl>
    <w:lvl w:ilvl="8" w:tplc="E0187AEA">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00FE"/>
    <w:rsid w:val="000A0951"/>
    <w:rsid w:val="002B00FE"/>
    <w:rsid w:val="00711861"/>
    <w:rsid w:val="007C4272"/>
    <w:rsid w:val="008C5136"/>
    <w:rsid w:val="00A771C5"/>
    <w:rsid w:val="00AF162A"/>
    <w:rsid w:val="00B964FC"/>
    <w:rsid w:val="00C442C4"/>
    <w:rsid w:val="00C54BFF"/>
    <w:rsid w:val="00DC07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583659"/>
  <w15:docId w15:val="{39C53AC0-CDED-4A89-ABD1-B1229879EC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5BCE"/>
    <w:pPr>
      <w:spacing w:line="240" w:lineRule="atLeast"/>
    </w:pPr>
    <w:rPr>
      <w:sz w:val="24"/>
      <w:szCs w:val="24"/>
    </w:rPr>
  </w:style>
  <w:style w:type="paragraph" w:styleId="Heading1">
    <w:name w:val="heading 1"/>
    <w:basedOn w:val="Normal"/>
    <w:next w:val="Normal"/>
    <w:link w:val="Heading1Char"/>
    <w:uiPriority w:val="9"/>
    <w:qFormat/>
    <w:rsid w:val="00506D7A"/>
    <w:pPr>
      <w:keepNext/>
      <w:keepLines/>
      <w:spacing w:before="240"/>
      <w:outlineLvl w:val="0"/>
    </w:pPr>
    <w:rPr>
      <w:b/>
      <w:bCs/>
      <w:color w:val="2F5496"/>
      <w:kern w:val="36"/>
    </w:rPr>
  </w:style>
  <w:style w:type="paragraph" w:styleId="Heading2">
    <w:name w:val="heading 2"/>
    <w:basedOn w:val="Normal"/>
    <w:next w:val="Normal"/>
    <w:link w:val="Heading2Char"/>
    <w:uiPriority w:val="9"/>
    <w:qFormat/>
    <w:rsid w:val="00506D7A"/>
    <w:pPr>
      <w:keepNext/>
      <w:keepLines/>
      <w:spacing w:before="40"/>
      <w:outlineLvl w:val="1"/>
    </w:pPr>
    <w:rPr>
      <w:b/>
      <w:bCs/>
      <w:color w:val="2F5496"/>
    </w:rPr>
  </w:style>
  <w:style w:type="paragraph" w:styleId="Heading3">
    <w:name w:val="heading 3"/>
    <w:basedOn w:val="Normal"/>
    <w:next w:val="Normal"/>
    <w:link w:val="Heading3Char"/>
    <w:uiPriority w:val="9"/>
    <w:qFormat/>
    <w:rsid w:val="00506D7A"/>
    <w:pPr>
      <w:keepNext/>
      <w:keepLines/>
      <w:spacing w:before="40"/>
      <w:outlineLvl w:val="2"/>
    </w:pPr>
    <w:rPr>
      <w:b/>
      <w:bCs/>
      <w:color w:val="1F3763"/>
    </w:rPr>
  </w:style>
  <w:style w:type="paragraph" w:styleId="Heading4">
    <w:name w:val="heading 4"/>
    <w:basedOn w:val="Normal"/>
    <w:next w:val="Normal"/>
    <w:link w:val="Heading4Char"/>
    <w:uiPriority w:val="9"/>
    <w:qFormat/>
    <w:rsid w:val="00506D7A"/>
    <w:pPr>
      <w:keepNext/>
      <w:keepLines/>
      <w:spacing w:before="40"/>
      <w:outlineLvl w:val="3"/>
    </w:pPr>
    <w:rPr>
      <w:b/>
      <w:bCs/>
      <w:iCs/>
      <w:color w:val="2F5496"/>
    </w:rPr>
  </w:style>
  <w:style w:type="paragraph" w:styleId="Heading5">
    <w:name w:val="heading 5"/>
    <w:basedOn w:val="Normal"/>
    <w:next w:val="Normal"/>
    <w:link w:val="Heading5Char"/>
    <w:uiPriority w:val="9"/>
    <w:qFormat/>
    <w:rsid w:val="00506D7A"/>
    <w:pPr>
      <w:keepNext/>
      <w:keepLines/>
      <w:spacing w:before="40"/>
      <w:outlineLvl w:val="4"/>
    </w:pPr>
    <w:rPr>
      <w:b/>
      <w:bCs/>
      <w:color w:val="2F5496"/>
    </w:rPr>
  </w:style>
  <w:style w:type="paragraph" w:styleId="Heading6">
    <w:name w:val="heading 6"/>
    <w:basedOn w:val="Normal"/>
    <w:next w:val="Normal"/>
    <w:link w:val="Heading6Char"/>
    <w:uiPriority w:val="9"/>
    <w:qFormat/>
    <w:rsid w:val="00506D7A"/>
    <w:pPr>
      <w:keepNext/>
      <w:keepLines/>
      <w:spacing w:before="40"/>
      <w:outlineLvl w:val="5"/>
    </w:pPr>
    <w:rPr>
      <w:b/>
      <w:bCs/>
      <w:color w:val="1F376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6D7A"/>
    <w:rPr>
      <w:rFonts w:ascii="Calibri Light" w:eastAsia="Times New Roman" w:hAnsi="Calibri Light" w:cs="Times New Roman"/>
      <w:color w:val="2F5496"/>
      <w:sz w:val="32"/>
      <w:szCs w:val="32"/>
    </w:rPr>
  </w:style>
  <w:style w:type="character" w:customStyle="1" w:styleId="Heading2Char">
    <w:name w:val="Heading 2 Char"/>
    <w:basedOn w:val="DefaultParagraphFont"/>
    <w:link w:val="Heading2"/>
    <w:uiPriority w:val="9"/>
    <w:rsid w:val="00506D7A"/>
    <w:rPr>
      <w:rFonts w:ascii="Calibri Light" w:eastAsia="Times New Roman" w:hAnsi="Calibri Light" w:cs="Times New Roman"/>
      <w:color w:val="2F5496"/>
      <w:sz w:val="26"/>
      <w:szCs w:val="26"/>
    </w:rPr>
  </w:style>
  <w:style w:type="character" w:customStyle="1" w:styleId="Heading3Char">
    <w:name w:val="Heading 3 Char"/>
    <w:basedOn w:val="DefaultParagraphFont"/>
    <w:link w:val="Heading3"/>
    <w:uiPriority w:val="9"/>
    <w:rsid w:val="00506D7A"/>
    <w:rPr>
      <w:rFonts w:ascii="Calibri Light" w:eastAsia="Times New Roman" w:hAnsi="Calibri Light" w:cs="Times New Roman"/>
      <w:color w:val="1F3763"/>
      <w:sz w:val="24"/>
      <w:szCs w:val="24"/>
    </w:rPr>
  </w:style>
  <w:style w:type="character" w:customStyle="1" w:styleId="Heading4Char">
    <w:name w:val="Heading 4 Char"/>
    <w:basedOn w:val="DefaultParagraphFont"/>
    <w:link w:val="Heading4"/>
    <w:uiPriority w:val="9"/>
    <w:rsid w:val="00506D7A"/>
    <w:rPr>
      <w:rFonts w:ascii="Calibri Light" w:eastAsia="Times New Roman" w:hAnsi="Calibri Light" w:cs="Times New Roman"/>
      <w:i/>
      <w:iCs/>
      <w:color w:val="2F5496"/>
    </w:rPr>
  </w:style>
  <w:style w:type="character" w:customStyle="1" w:styleId="Heading5Char">
    <w:name w:val="Heading 5 Char"/>
    <w:basedOn w:val="DefaultParagraphFont"/>
    <w:link w:val="Heading5"/>
    <w:uiPriority w:val="9"/>
    <w:rsid w:val="00506D7A"/>
    <w:rPr>
      <w:rFonts w:ascii="Calibri Light" w:eastAsia="Times New Roman" w:hAnsi="Calibri Light" w:cs="Times New Roman"/>
      <w:color w:val="2F5496"/>
    </w:rPr>
  </w:style>
  <w:style w:type="character" w:customStyle="1" w:styleId="Heading6Char">
    <w:name w:val="Heading 6 Char"/>
    <w:basedOn w:val="DefaultParagraphFont"/>
    <w:link w:val="Heading6"/>
    <w:uiPriority w:val="9"/>
    <w:rsid w:val="00506D7A"/>
    <w:rPr>
      <w:rFonts w:ascii="Calibri Light" w:eastAsia="Times New Roman" w:hAnsi="Calibri Light" w:cs="Times New Roman"/>
      <w:color w:val="1F3763"/>
    </w:rPr>
  </w:style>
  <w:style w:type="paragraph" w:customStyle="1" w:styleId="divdocument">
    <w:name w:val="div_document"/>
    <w:basedOn w:val="Normal"/>
    <w:pPr>
      <w:spacing w:line="260" w:lineRule="atLeast"/>
    </w:pPr>
  </w:style>
  <w:style w:type="paragraph" w:customStyle="1" w:styleId="divdocumentdivfirstsection">
    <w:name w:val="div_document_div_firstsection"/>
    <w:basedOn w:val="Normal"/>
  </w:style>
  <w:style w:type="paragraph" w:customStyle="1" w:styleId="divdocumentsection">
    <w:name w:val="div_document_section"/>
    <w:basedOn w:val="Normal"/>
  </w:style>
  <w:style w:type="paragraph" w:customStyle="1" w:styleId="divdocumentdivparagraph">
    <w:name w:val="div_document_div_paragraph"/>
    <w:basedOn w:val="Normal"/>
  </w:style>
  <w:style w:type="paragraph" w:customStyle="1" w:styleId="divdocumentthinbottomborder">
    <w:name w:val="div_document_thinbottomborder"/>
    <w:basedOn w:val="Normal"/>
    <w:pPr>
      <w:pBdr>
        <w:bottom w:val="single" w:sz="8" w:space="0" w:color="000000"/>
      </w:pBdr>
    </w:pPr>
  </w:style>
  <w:style w:type="character" w:customStyle="1" w:styleId="span">
    <w:name w:val="span"/>
    <w:basedOn w:val="DefaultParagraphFont"/>
    <w:rPr>
      <w:sz w:val="24"/>
      <w:szCs w:val="24"/>
      <w:bdr w:val="none" w:sz="0" w:space="0" w:color="auto"/>
      <w:vertAlign w:val="baseline"/>
    </w:rPr>
  </w:style>
  <w:style w:type="paragraph" w:customStyle="1" w:styleId="divbotBorder">
    <w:name w:val="div_botBorder"/>
    <w:basedOn w:val="div"/>
    <w:pPr>
      <w:pBdr>
        <w:bottom w:val="single" w:sz="24" w:space="0" w:color="000000"/>
      </w:pBdr>
    </w:pPr>
  </w:style>
  <w:style w:type="paragraph" w:customStyle="1" w:styleId="div">
    <w:name w:val="div"/>
    <w:basedOn w:val="Normal"/>
  </w:style>
  <w:style w:type="character" w:customStyle="1" w:styleId="divbotBorderCharacter">
    <w:name w:val="div_botBorder Character"/>
    <w:basedOn w:val="divCharacter"/>
    <w:rPr>
      <w:sz w:val="24"/>
      <w:szCs w:val="24"/>
      <w:bdr w:val="none" w:sz="0" w:space="0" w:color="auto"/>
      <w:vertAlign w:val="baseline"/>
    </w:rPr>
  </w:style>
  <w:style w:type="character" w:customStyle="1" w:styleId="divCharacter">
    <w:name w:val="div Character"/>
    <w:basedOn w:val="DefaultParagraphFont"/>
    <w:rPr>
      <w:sz w:val="24"/>
      <w:szCs w:val="24"/>
      <w:bdr w:val="none" w:sz="0" w:space="0" w:color="auto"/>
      <w:vertAlign w:val="baseline"/>
    </w:rPr>
  </w:style>
  <w:style w:type="paragraph" w:customStyle="1" w:styleId="divdocumentdivSECTIONCNTC">
    <w:name w:val="div_document_div_SECTION_CNTC"/>
    <w:basedOn w:val="Normal"/>
  </w:style>
  <w:style w:type="paragraph" w:customStyle="1" w:styleId="divaddress">
    <w:name w:val="div_address"/>
    <w:basedOn w:val="div"/>
    <w:pPr>
      <w:jc w:val="center"/>
    </w:pPr>
    <w:rPr>
      <w:sz w:val="20"/>
      <w:szCs w:val="20"/>
    </w:rPr>
  </w:style>
  <w:style w:type="paragraph" w:customStyle="1" w:styleId="divdocumentdivheading">
    <w:name w:val="div_document_div_heading"/>
    <w:basedOn w:val="Normal"/>
    <w:pPr>
      <w:pBdr>
        <w:bottom w:val="none" w:sz="0" w:space="1" w:color="auto"/>
      </w:pBdr>
    </w:pPr>
  </w:style>
  <w:style w:type="character" w:customStyle="1" w:styleId="divdocumentdivheadingCharacter">
    <w:name w:val="div_document_div_heading Character"/>
    <w:basedOn w:val="DefaultParagraphFont"/>
  </w:style>
  <w:style w:type="character" w:customStyle="1" w:styleId="divdocumentdivsectiontitle">
    <w:name w:val="div_document_div_sectiontitle"/>
    <w:basedOn w:val="DefaultParagraphFont"/>
    <w:rPr>
      <w:color w:val="000000"/>
      <w:sz w:val="24"/>
      <w:szCs w:val="24"/>
    </w:rPr>
  </w:style>
  <w:style w:type="paragraph" w:customStyle="1" w:styleId="divdocumentsinglecolumn">
    <w:name w:val="div_document_singlecolumn"/>
    <w:basedOn w:val="Normal"/>
  </w:style>
  <w:style w:type="paragraph" w:customStyle="1" w:styleId="p">
    <w:name w:val="p"/>
    <w:basedOn w:val="Normal"/>
  </w:style>
  <w:style w:type="paragraph" w:customStyle="1" w:styleId="ulli">
    <w:name w:val="ul_li"/>
    <w:basedOn w:val="Normal"/>
    <w:pPr>
      <w:pBdr>
        <w:left w:val="none" w:sz="0" w:space="3" w:color="auto"/>
      </w:pBdr>
    </w:pPr>
  </w:style>
  <w:style w:type="paragraph" w:customStyle="1" w:styleId="spantxtCenter">
    <w:name w:val="span_txtCenter"/>
    <w:basedOn w:val="spanParagraph"/>
    <w:pPr>
      <w:jc w:val="center"/>
    </w:pPr>
  </w:style>
  <w:style w:type="paragraph" w:customStyle="1" w:styleId="spanParagraph">
    <w:name w:val="span Paragraph"/>
    <w:basedOn w:val="Normal"/>
  </w:style>
  <w:style w:type="paragraph" w:customStyle="1" w:styleId="spancompanyname">
    <w:name w:val="span_companyname"/>
    <w:basedOn w:val="spanParagraph"/>
    <w:pPr>
      <w:jc w:val="center"/>
    </w:pPr>
    <w:rPr>
      <w:b/>
      <w:bCs/>
      <w:caps/>
    </w:rPr>
  </w:style>
  <w:style w:type="paragraph" w:customStyle="1" w:styleId="spanpaddedline">
    <w:name w:val="span_paddedline"/>
    <w:basedOn w:val="spanParagraph"/>
  </w:style>
  <w:style w:type="character" w:customStyle="1" w:styleId="spanjobtitle">
    <w:name w:val="span_jobtitle"/>
    <w:basedOn w:val="span"/>
    <w:rPr>
      <w:b/>
      <w:bCs/>
      <w:sz w:val="24"/>
      <w:szCs w:val="24"/>
      <w:bdr w:val="none" w:sz="0" w:space="0" w:color="auto"/>
      <w:vertAlign w:val="baseline"/>
    </w:rPr>
  </w:style>
  <w:style w:type="character" w:customStyle="1" w:styleId="datesWrapper">
    <w:name w:val="datesWrapper"/>
    <w:basedOn w:val="DefaultParagraphFont"/>
  </w:style>
  <w:style w:type="character" w:customStyle="1" w:styleId="spantxtLeft">
    <w:name w:val="span_txtLeft"/>
    <w:basedOn w:val="span"/>
    <w:rPr>
      <w:sz w:val="24"/>
      <w:szCs w:val="24"/>
      <w:bdr w:val="none" w:sz="0" w:space="0" w:color="auto"/>
      <w:vertAlign w:val="baseline"/>
    </w:rPr>
  </w:style>
  <w:style w:type="table" w:customStyle="1" w:styleId="divdocumenttable">
    <w:name w:val="div_document_table"/>
    <w:basedOn w:val="TableNormal"/>
    <w:tblPr/>
  </w:style>
  <w:style w:type="character" w:customStyle="1" w:styleId="singlecolumnspanpaddedlinenth-child1">
    <w:name w:val="singlecolumn_span_paddedline_nth-child(1)"/>
    <w:basedOn w:val="DefaultParagraphFont"/>
  </w:style>
  <w:style w:type="character" w:customStyle="1" w:styleId="spandegree">
    <w:name w:val="span_degree"/>
    <w:basedOn w:val="span"/>
    <w:rPr>
      <w:b/>
      <w:bCs/>
      <w:caps/>
      <w:sz w:val="24"/>
      <w:szCs w:val="24"/>
      <w:bdr w:val="none" w:sz="0" w:space="0" w:color="auto"/>
      <w:vertAlign w:val="baseline"/>
    </w:rPr>
  </w:style>
  <w:style w:type="character" w:customStyle="1" w:styleId="spanprogramline">
    <w:name w:val="span_programline"/>
    <w:basedOn w:val="span"/>
    <w:rPr>
      <w:b w:val="0"/>
      <w:bCs w:val="0"/>
      <w:caps/>
      <w:sz w:val="24"/>
      <w:szCs w:val="24"/>
      <w:bdr w:val="none" w:sz="0" w:space="0" w:color="auto"/>
      <w:vertAlign w:val="baseline"/>
    </w:rPr>
  </w:style>
  <w:style w:type="character" w:customStyle="1" w:styleId="spancompanynameeduc">
    <w:name w:val="span_companyname_educ"/>
    <w:basedOn w:val="span"/>
    <w:rPr>
      <w:b/>
      <w:bCs/>
      <w:caps w:val="0"/>
      <w:sz w:val="24"/>
      <w:szCs w:val="24"/>
      <w:bdr w:val="none" w:sz="0" w:space="0" w:color="auto"/>
      <w:vertAlign w:val="baseline"/>
    </w:rPr>
  </w:style>
  <w:style w:type="character" w:styleId="Hyperlink">
    <w:name w:val="Hyperlink"/>
    <w:basedOn w:val="DefaultParagraphFont"/>
    <w:uiPriority w:val="99"/>
    <w:unhideWhenUsed/>
    <w:rsid w:val="00C442C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vinay1207@hot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TotalTime>
  <Pages>3</Pages>
  <Words>1143</Words>
  <Characters>6516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VINAY NAIR</vt:lpstr>
    </vt:vector>
  </TitlesOfParts>
  <Company/>
  <LinksUpToDate>false</LinksUpToDate>
  <CharactersWithSpaces>7644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VINAY NAIR</dc:title>
  <dc:creator>GMPUNE</dc:creator>
  <cp:lastModifiedBy>Vinay Nair</cp:lastModifiedBy>
  <cp:revision>3</cp:revision>
  <cp:lastPrinted>2021-06-21T07:17:00Z</cp:lastPrinted>
  <dcterms:created xsi:type="dcterms:W3CDTF">2021-07-06T06:20:00Z</dcterms:created>
  <dcterms:modified xsi:type="dcterms:W3CDTF">2021-09-10T10:31:00Z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RJ_IDENTIFIER">
    <vt:lpwstr>03a46293-6ee3-4b8b-8e71-bb49620d3b07</vt:lpwstr>
  </property>
  <property fmtid="{D5CDD505-2E9C-101B-9397-08002B2CF9AE}" pid="3" name="x1ye=0">
    <vt:lpwstr>DIkAAB+LCAAAAAAABAAUmUWSrFAURBfEALch7lC4zHB3Z/W//7Aj6KhXvHszz4niRR4VaAzHUAQiBJ4WKEbgEZKAOExARAHGnFMpvfux0gxsCabh8w8L+BmI70UiHmsTSyArqVrxKo95WdmAsU32xjMLUCVJYmq6foNV0iJmOPDvt+Yjv11Rlk1tBAIIwInpTlPeyXNo2a12wtZqtTRftETkxysYpVxWA//Wzsh4tbrxxD8VTEJjISh8IZepxDq</vt:lpwstr>
  </property>
  <property fmtid="{D5CDD505-2E9C-101B-9397-08002B2CF9AE}" pid="4" name="x1ye=1">
    <vt:lpwstr>EtlDZRuVs4jUVfzpGY+j33wfhqG/vdsFvmKHQE1wkzaeOxm6xGlwea+w4LLjTN7FZq0lu3Wzop8PYJ4baUcjeMK9FGLDiJXdQAoKnseEZ/luQxPS9LiTxaey55Rzld+3MziMb1aVHgIQ3J+EUyL0BGiAjtxWkRPHkVF6aBwpnrDpjpW1N3HwMzI9uyk6odMzmKuv6uYQg5ZPHVa3ncMhRpqmoFpvOspzMnl/txJSUUTbjQtk19VCeONwoEh3mBl</vt:lpwstr>
  </property>
  <property fmtid="{D5CDD505-2E9C-101B-9397-08002B2CF9AE}" pid="5" name="x1ye=10">
    <vt:lpwstr>X4wu8ohGbxU8UQvDDhZyspHQwy3botoCH9V8UyBtbEzuyldbLK0Ua41OhJNr+xUNa5r0J9yRbw/OVq+zvc9iNjP/JWtenjhM7B34sp8U5aLg29lDLNVLOaPcpOya3DOdpiMz0xhXBlqjjJ2vDDxXtapduFBHyPta23Na9kikGGc2m7PRuIVM79zJzszBsSgvgkwVDWjOEBVQ5XqS4hnMUn8fYYWFnHP1W9yuHl7qanlxBLIfl8aRFaaabH4bZ3N</vt:lpwstr>
  </property>
  <property fmtid="{D5CDD505-2E9C-101B-9397-08002B2CF9AE}" pid="6" name="x1ye=100">
    <vt:lpwstr>qGy7q55KRZSFkI/n462pC6g13VCpvk2gQADN5k1y6Tk7r+b3vpYRb/okzfBJXQ3sfLwVs2C4OFO7DJSy32FDDDOok2lOcWsmcL+NQ/rn6BtMo42f4ZPLKyua1G0cNzJROqFkpslE32Q4oWLFsC+vq67WJO7ttDwFGrn2lS1SbWopdKDgbGKm9c0piupsEz4i6iURccTUiR/FpT854p+rUBlkCtJYSJ0c7ydTc330t2+z4xH8+aeTrz1u4syMjV8</vt:lpwstr>
  </property>
  <property fmtid="{D5CDD505-2E9C-101B-9397-08002B2CF9AE}" pid="7" name="x1ye=101">
    <vt:lpwstr>cbx/WHQwas2AexoxT8ffDvGzDbVWKnVjN7LL4QAPAMyidz8lN4DRuMp4osYz4LltIklYnG0go5/ku8J2KuvTJTP72yfVLX74KjZdL+45qbJjTJDPcr6xesDrddPlBqC5H61kQAG0MNN8T64OaTbvgtHWQuNAqoLueqDCD/A8Vaswb6nZHrIc/3InQjHPLQ0SR1FIvubtqO0lZ9R69tnZlcsMA1i0HiSQJ1LtHEOQTUiJAo2rJr0pAFAlfNDT666</vt:lpwstr>
  </property>
  <property fmtid="{D5CDD505-2E9C-101B-9397-08002B2CF9AE}" pid="8" name="x1ye=102">
    <vt:lpwstr>rIxRUHNFVYzjfI9HVhJnkI1/yFSJXJAWLToAIadfc+E9mp94a0XG5v7Z04gSE749vdmZ0EYFZOpOQOAykEw/DC9JWWoou8Zoxm+ilLMzBB+uMl5f5qniEHr3gy90L1hhoOPEG0LZVzp5/B4h5HueGRfUf2+VNS5frQlcle7d0qQsiqCjfdOEB6ms2eLNriPstgBHbcbCE9plWj/8exENzzcY/POHhFxQX7RGB8//lKoju21vdKES/HWjQYpESKw</vt:lpwstr>
  </property>
  <property fmtid="{D5CDD505-2E9C-101B-9397-08002B2CF9AE}" pid="9" name="x1ye=103">
    <vt:lpwstr>hzvd0Lg+Ek+cjqznUGYe6Semjqw1An2T1UZhhduKnw95p9FT1ZCwfqmOxWVgIb+paDPwpanL6leZhFI5bdbjUWpHKw/AB9OVfoc7EajTu2Wo+eRjmbb7NchTCt14xXW3oS3ruKsPIBPH7Ai8SjgxoP0eTp7c6pJm3DyGAsua8ESuNn4qb6WI1D5uMoKMvQOFSQZqOlVYgEBU6qjSUH8/+keos1oojwX+4ovHvXQMqVd54p31MCGyD4DKjutsVXp</vt:lpwstr>
  </property>
  <property fmtid="{D5CDD505-2E9C-101B-9397-08002B2CF9AE}" pid="10" name="x1ye=104">
    <vt:lpwstr>ryYhayHUdA7v0h1K9QcspSG8SOyaqbU+DWa0Pl0Pz7IPJYB4ZS6EAXVTuM63blr8iNzIdQcXhSv0bMnBG+FPen4DrCJpVYUeUy5b/ccoPTc4Xz/e3fERxDXxF2/8puKMbEj1nNeNo5P+/eYsFskwDtnLIlgfqqq9p+28n1o6MIntfi+5nImbnFV3mvG5ekEb++yq/Je+qdfQPJXvssfAjeBe2m3or/Mjgs1EL5909BKV6O1JfL6M3r/zd6XpC0K</vt:lpwstr>
  </property>
  <property fmtid="{D5CDD505-2E9C-101B-9397-08002B2CF9AE}" pid="11" name="x1ye=105">
    <vt:lpwstr>DXYphqH+BcQ7rtMj1+PH8CaafShWXnsOi5nszkY9Opbpi+Jmvaxd2a2GS0YTu5Fqwc7yl97DbRSbjPkTQjmGs19W5OBZFDadOYK8apUNUiatzNBs5vQ3Z68+JMqxLXlFch76Kbt+6oGvsZLq5f5KQdQ8rhN6wl2nq9WJSx+xPfGMWsaAUYw1HULrdf6hS7xrwmuWNQ5OM/ELS4oyfCSUPq57hgtGSI32mGxz18FN+91bcWpQBttrQWBaCE6vJd+</vt:lpwstr>
  </property>
  <property fmtid="{D5CDD505-2E9C-101B-9397-08002B2CF9AE}" pid="12" name="x1ye=106">
    <vt:lpwstr>9h8IbGVrtY4MuES0CBDRTlvsBG4qrmpJpPp3OIHnf4Nl2x5EPYGDqiY+NgsL1TPTSmga6BRAW19lRb4M39ktRE46iKxlWQ0PHBtL82VEjwOXiNyK2XKi0R46Vrfmg/814W1q4PcvahdG4wd69vgqZaOSJcV3jZjw5r2FXkHucK5pR2TTIVmqpZTusoNt4+PZeie+Smt8vcRxV0iCjZ80fQUAFD14aiqhg6CgMuL3f2LA4ZIfbL3xEu9m40+t2PG</vt:lpwstr>
  </property>
  <property fmtid="{D5CDD505-2E9C-101B-9397-08002B2CF9AE}" pid="13" name="x1ye=107">
    <vt:lpwstr>vhnzCSYgaPj3Xzsd0Wb1Ngi01sNNNBS+FzOHdOtw3CoTDZT94bplraba+hWUba0hyJjEo6TabNd8UUHjFodsYgApIJADPX1X9n4Xmag3fKrkp9IlcvgaNYTZTkhHqgq8i7kBBbcd4i2m8Kih/7rLQhZl8ItY2FPpxQVCOz0+wCOKYVqlMEOq4bV/GwMYY/QwqqjOn6Nn2UXT8pFtHs6kTYavzmVN/04AvAL01W8cwJl0TrEXGT8shpWmXA2Jrcp</vt:lpwstr>
  </property>
  <property fmtid="{D5CDD505-2E9C-101B-9397-08002B2CF9AE}" pid="14" name="x1ye=108">
    <vt:lpwstr>5Aqqr7BM7Fb7uTQU1xglkinjI7fkqfnENQ7mTbhFYl2X2xDYfc/AUn1vnm4p70LLPaB14UMgkXSNAn4CVC/E8PRdFJdnmDgkeHtRZBWLB+9r3eovvN9l/pVf4MBLLgj77pMAqfbx9Hyx9SCjPncZGuf8FOPCK+n0Zl0ZQGBTkIf2GotgZBcCAVZEmZ+E4Gs7QtuUkRxi/CnEW9fdguvhuXnRVcHhWbkfRFLDSSk+Zu6HP8yslbpI90fUyi8cLW3</vt:lpwstr>
  </property>
  <property fmtid="{D5CDD505-2E9C-101B-9397-08002B2CF9AE}" pid="15" name="x1ye=109">
    <vt:lpwstr>7w0PvfXmESOF3vZarR0Xa7QaL/sUwG+jCO7Xc63MmYKDwGfHtWv1yALD3KHIEjKFNvRsPs+q186UMusCzbss5tTQm6oyYAnqJtpEnT0E9sr5eX6N57PSk8lRfI4RaOAly0Wik6jtvF3nBDOjKfsvxS21S4HtK+WlPn8eK7rqIaNu1qua3Wpa79dl7es9+wmAiB3rt9vOclq27oCs8F1ZkevatgsCEz9LmWp4MHnQFg/os2lMD9/mp6xGTZoBQJn</vt:lpwstr>
  </property>
  <property fmtid="{D5CDD505-2E9C-101B-9397-08002B2CF9AE}" pid="16" name="x1ye=11">
    <vt:lpwstr>Gi2546kWjrVpdCH+2FbKsVU+MQn/I8AyFnhEWdzfvYX+V0znSpOtiozgPRmVJqTKBykdaOVJPRlgeIMF4PGABwmqtzM6CwXdUP0062tmti/QdAqurpR3LedEb15jMOv37oqRATlIsEqp63hevMBbjKbRke0z+sns2aheK1gWH07JCvBBdwf7WmF2IeMirfia/1u86BfVaqSnwmgIz23XuG2rGoVrxHvOSh1v7QerPoPGZ9IdOF35rHyh3RolcP2</vt:lpwstr>
  </property>
  <property fmtid="{D5CDD505-2E9C-101B-9397-08002B2CF9AE}" pid="17" name="x1ye=110">
    <vt:lpwstr>ArPpWev5s/u/XVH4YwbGqwGnVp3qqmbGo4OkUWSmmpfUGllOQ8+pJe2pDrF1eezHJm7+nW+rVb1eCFeFT1h1SvbisU+u7BslHmzR6nEVPG9PPpEHOV1Y+U5xocsh1fHfYw22ubyby3PDdVPHh48XlsvNYZC8JPDPgLJwfK2Uhy8sQdUhCfptILwMPKHkP94xBei7XyIXWgsXgL6r3PvyTkUlbblZYx/Xgzqp6qnB3RK4AGmJpUM9NSkhu76juQ+</vt:lpwstr>
  </property>
  <property fmtid="{D5CDD505-2E9C-101B-9397-08002B2CF9AE}" pid="18" name="x1ye=111">
    <vt:lpwstr>/WZxRTYGfmC9s9Jjj/pQVVwBn7OkgrjTANHtkneRhEOsRj+rk71981OcFECZgfVjL+u+LhSlw7ikaZNlkGuf5Rh9iI82mWyiXe+j5YdGHwqPe6LQnZVVG/eO4tgFPZROFeO334cuxox8w/4wZ+3LYwPdjGaxwLej/ioD0VgdOVFAbyjN0+NqXSyb7oqRPllho7gaOsyks2mMxPrKn233uRHfcJgtIZnxZwET6SaYjdZwEs4TrkFdxaH26spNBRN</vt:lpwstr>
  </property>
  <property fmtid="{D5CDD505-2E9C-101B-9397-08002B2CF9AE}" pid="19" name="x1ye=112">
    <vt:lpwstr>FG3FBxCxHWUgpwVMwejjS7pfLMbh7xalKMAg5Y1edgFbj+b09TmUTN802jQxG6UzQ4X4lfquAmOBQWDritYfhd3ANcYE+rASfCUdbIMeO25SzCuvG6sSlohPQgvEXA2c4NVVya1g6gR3aT8bphXNFgtLzWEdq21FIkOITcv83nKA0udXBku1xqFvx5ouqcif15AoKWQMxPIPLoAHcHMRaf2wyKQeZaVb2O9JE+wzPf6XCSaA/ZVqG89LHIe2bYR</vt:lpwstr>
  </property>
  <property fmtid="{D5CDD505-2E9C-101B-9397-08002B2CF9AE}" pid="20" name="x1ye=113">
    <vt:lpwstr>NVksDpY1Nm7K/sMqKSNEvc31qEdSOJsF/WRJ7PQES6A6eorkXbmhWdgHt2A/m9JbV19CtSg3SxYT8P2VZM7qNTb+9jz08kjyEE+lm1nwrhPOp7dt75ghJj5Rd6VUsR7i5Gkd/KrwGOL3El6lLeWsv7l3ivslrmPd5S6UehESLBL3+btX3EhZ3eoGVuuFLX10m8JFKNULujccq8OMhZRSof1y4YVYZIuO98GzAiNHDsMOvPHTavHON37oxvzcfO1</vt:lpwstr>
  </property>
  <property fmtid="{D5CDD505-2E9C-101B-9397-08002B2CF9AE}" pid="21" name="x1ye=114">
    <vt:lpwstr>fvkUVxUo7nJDoGfyphyvbjrdIC7seCZhrMFvsEdSXSXnUR6vtt9PWwn0qMC2LkhB+4f11CcHzmUtTQVfrxy2wHY9C5EtjkdkLZ50aa4InSg3jgNWg8rUUJhZ/aCPvIFAa+98ojlsoTll6qfMT5xMn8fM8G9mRMod17WUix0f3O99ePXmu4w8bdJfSYbQCRQtdg5MLJ7s8h8sTRVC1ycVwPfykpWDsluz9s/Fa6e3Sxd98bg/OshH3VYAawSUX9A</vt:lpwstr>
  </property>
  <property fmtid="{D5CDD505-2E9C-101B-9397-08002B2CF9AE}" pid="22" name="x1ye=115">
    <vt:lpwstr>uycqtJ+iNVwGTf2N7oo9Ee3gPiFF4ngUeNoGEb1vVnYZ+vo1Yi1oTO6emnN3HqWQlCaIYqB7FmG9QvlZdfBXhPzXMqsWc9Lg1Hi2uDyU9UOkFJ8jbMq/AlUMbSPgG9AmXECogw2arzmnX63Nucm40VemtI5jyAIDRjIUL6WoDRr5UZoUyXyg13z9xYEI1erjwYwTRu61JJL6bsAc4jyiOI8HXjuduU02Vt+HSHKB0+kA/TMBttFU4+dzgOFhWxe</vt:lpwstr>
  </property>
  <property fmtid="{D5CDD505-2E9C-101B-9397-08002B2CF9AE}" pid="23" name="x1ye=116">
    <vt:lpwstr>AUBc43AFHfk/6bOuuFsHGMjZFHXRf+eqgzKDCsIH+CXGBgWYEx2zZTLb/RA1EfVP9XlVAmBJAu6qF9DRGw4yk6Cu1/bpmQJLnMZAe7wMXnXU/VJgwa6JGF5DuuDIvQKHg/3aizobyREfPi+G0wkZzSppr2OFv/TCGczNFT/6wFQ2lrKPCin4cSmolJnmKasj03pqRi9W4v6PuJLswxP+3yaF6fDNkUkI8l8Q8Pjt3TgFrE9bTaZ63cpF4Jqq6ah</vt:lpwstr>
  </property>
  <property fmtid="{D5CDD505-2E9C-101B-9397-08002B2CF9AE}" pid="24" name="x1ye=117">
    <vt:lpwstr>fwfA/KevAbPTgjmgcDAav6DvWrbe6+hgHwBpCUXZft924SrGeEtYap0SJTU861gWIQvhuvlSZL9o5IpVSYNoMX18fM4U0QU3JuFd5WS9sGLSUOcntFR90AI3q5AM79HqWA5tBmbLISllfWG8GMT99iHRN7ZlBK568nop9p33mY0YKNo9WqMnF1ujnEyf5ZOAXrOP9PnuR68KRQMjhSUVJVj3Bj3ysFIinf1dQgsmZ/YQYisIK0hWdRXzqJV99+/</vt:lpwstr>
  </property>
  <property fmtid="{D5CDD505-2E9C-101B-9397-08002B2CF9AE}" pid="25" name="x1ye=118">
    <vt:lpwstr>6ClDXi6c24I5CdFec1WkjeG1nPz6K5e7abHenmAlhH1dpAaXDKzKUC9zknp0FDloRLhZU8VRmPS0YSs7Qrl8bnvzER+suv/I4uhq00hnsyrndjcg/nnKiNpBEUkakmagwZvdY5I6rpf4PQhVKVkJDy+0mjyBheeSqzASTcXmYNSIQZGJ2LnSJHtH5CM7aTO0ziSM5P0Cc5mhaU+f8socQI0tWMMOTwnyKKZnCsqXkFfxvgTeVAXnYU7XWKnz1WJ</vt:lpwstr>
  </property>
  <property fmtid="{D5CDD505-2E9C-101B-9397-08002B2CF9AE}" pid="26" name="x1ye=119">
    <vt:lpwstr>+Xox5+ehlk5mpbwp6dP3APrcxjSzOXZpZ8wi2taxWE6QBs8WFiT+ZZ/mY9z6QPsy69D2LenKKrMz7lF3jn21qfLc/kGX/78fYJa4EiGqnCQDVDFNFcknFNE65hmf6tHGN/qr/nXlJSdObY3EOpig+S3TEPV80qBSxSD7UpW+lEChEcJxRFTP3D2kyEN7tWBM6PF/6E9oPgbti8Djx8Dixg/ABx5oIwQ5jB7hUAQMOVi7gTupQHoBwL+IIwlSIFe</vt:lpwstr>
  </property>
  <property fmtid="{D5CDD505-2E9C-101B-9397-08002B2CF9AE}" pid="27" name="x1ye=12">
    <vt:lpwstr>XxPvIWyY6gZVGPWon+Bn+l8YiD9bizOqGFWZ6EWjxG/B9PEWYhnGG+ueo3EM/gO4Z7QXFAvdRgt/rudoBpaEH77FdSe+xvqSMVW9522jZzfOolB7UYuKI7YoSP9OK4uGeWB/sbgm3Tk3dAfHAGAeUVG9l4Kywc2ktCbkhymdU1eeh/5gw2/EPVl7+6uEwZOJ10/U/Q+IzI0tAJD+61XH6vU10iUCYFH0+VuoSFj9DE8Pif1r90eKtL9KNU2gf9n</vt:lpwstr>
  </property>
  <property fmtid="{D5CDD505-2E9C-101B-9397-08002B2CF9AE}" pid="28" name="x1ye=120">
    <vt:lpwstr>8hmLH12u++AJBGcgGxjjN6ZDEwy+bHvGyHr76MCvprH+rmmnOXxwlqX8aZXN+iw39FDhnPAytoXlIgg/xmSGy9FxfNnGzlM+MAFjWiBCZcwT1667RnvMU3Au0jzUVyOlTRBTapyd9oqAUu3SeCdS9PwGVKn9oM5NcGJEAEFulJJAS5nCIG3+UGxXPeEL1Lul59vSVlObKM3vbWFhMMFUtZYBCpp44XbjkGEo+CVdBX2kCT07kyoVs2E2jG42Qo7</vt:lpwstr>
  </property>
  <property fmtid="{D5CDD505-2E9C-101B-9397-08002B2CF9AE}" pid="29" name="x1ye=121">
    <vt:lpwstr>gO0oZZBl/S93V8723byxeujcdrL7rxr26OeV/XwivWmeTKcpfjJR5AuQFcSLhY9+7jHZJECZqk3ILc1Di1QjBPKi4SbOP35/7ghKl+GUcrRm5fCf8liRMoy1h6bA5ME14YoI4iT1vF12vvahBZhBnVI0fZGl/gvIt9OYLdL/R0b7Fb+0oAAVPT5XpXaWVRIaDI2IjNfFfVfcqtdRY8dNKCPktQ/IbM6BP7F16CSIBUmnuSq6mtdzzNqqt/787y8</vt:lpwstr>
  </property>
  <property fmtid="{D5CDD505-2E9C-101B-9397-08002B2CF9AE}" pid="30" name="x1ye=122">
    <vt:lpwstr>F+Y4NDwvnGN2OL6pjt2dI95QDWRrDXBlBtYL3ca00WBHlmLc86IQjj2PyY0ZjRBgj0m+a4bo97LIHx4GqLT2FpeWVP0Zb7n5CpzOCAkxJ1CBufcq/ncphewM2ztOlL7ns9QvyezVpURhRqCTPMEGcclGB8xPgpoGlern0dJ3QqoPtLsv6Yc54Nc4gnZVU33riuvPKOV0mVJVoI2N/7bg0H52eza0/5U54EDRQ+j8LQotMuBvM48GmsaFILkANj2</vt:lpwstr>
  </property>
  <property fmtid="{D5CDD505-2E9C-101B-9397-08002B2CF9AE}" pid="31" name="x1ye=123">
    <vt:lpwstr>C39j617nZhB3axDRA6sNh9/FHKqisMiU8+kl/Zp4cyQ2FlKLjLTjkqZpulEIwZ7CiynrxMZ3sEJ0QtkPgd5gCE12sANdBMpducqxLTWzNMtc9qv0QqXQbdkWBUG98TV6Z2EDqbj2fXSdC+1hR8vmBfHM9bzHO1SXr//vxSC5qmtCLg9+DUzfSYHyrrayL4m1A9Q/+w0RJm96de0XIIear6r6KfFPAK7ajRP7g54XiJxfFJ98s4D+zHWahfdejM9</vt:lpwstr>
  </property>
  <property fmtid="{D5CDD505-2E9C-101B-9397-08002B2CF9AE}" pid="32" name="x1ye=124">
    <vt:lpwstr>QMyGzFnLQU2woZIpKOX4kaAsJXo3GYTdVyEUAibe8Rc/NsLlxcdOA72qpBdINxePF2gDgx/3AhfYS6NeEgrA4p7vwgO5wqC0t3LwK1MPxCb7AhH5HHI4xyVqa/1+FH3l6NAbWfPqbfab8dJhS/m3REiPFbEn/mXHcurit8W3b2e+IEdGvKvPFudhNERfV5YTTY6N06LHtBh0n+IJSG6a5dHVUQM/jfQ6Iy1YVt8C2IX+DS9nHbeeTb9qsxcA1iq</vt:lpwstr>
  </property>
  <property fmtid="{D5CDD505-2E9C-101B-9397-08002B2CF9AE}" pid="33" name="x1ye=125">
    <vt:lpwstr>MjPDrTmYimQalPY7B1Jka11fzbgM924r3ot/Ye0pDxA0DctebuVkEtMuhCtbrfHzaWzY8NIFrMK85gIJvhufu9f+BDzwsIQ9EZLWSG8dT233KfiOIyWC8PZhsNT2GZ1k7mwcav2bYidJkrPr1cgk2TG8XjUkDab28C1Rfii3/+YBcrzyd95Zt577DvdhkPYa9rlksxPPZamPWsWBNn+GtPf/Wu058yer5scgoMfJV5DAJ8uu/BpKFtp+aKYDh57</vt:lpwstr>
  </property>
  <property fmtid="{D5CDD505-2E9C-101B-9397-08002B2CF9AE}" pid="34" name="x1ye=126">
    <vt:lpwstr>degDEDWxMPYtNQaV0asON+jcp63I3Lj7Wwv/nFVGJSnP63Tb/7d3yxyn+fhoaF7/X1Jo6fBYFp58jl0Un31VkvmEZPV8PRzFTsTU8ghHK02j6ws53URqZe6P4qX4Prj4E95NKvuZ6iO9AdK3l8n7B+QIEOgqpuJKioWR7+q0Kp8WXb/qCCNjJH/Hpkz2CAK7+g5ni22RbCdHq5cHwu2RYNH4Fl7SgWUdMlbfhxM9lph8JdT+y9u1x6CxFtX4qs6</vt:lpwstr>
  </property>
  <property fmtid="{D5CDD505-2E9C-101B-9397-08002B2CF9AE}" pid="35" name="x1ye=127">
    <vt:lpwstr>FEQhe/55cMf9q2NTGW7o5zEhZqokVLyZdVl4ZzPeERAT3Q/fXhCEAFxCjJgUzD4Troqhpjt/BQxzaAnQcyeKNQun1ZwEKzQtO6eL10xS5HsLCQQLdTE1YSp+aiLADXTCs0166vpoeGU8IObSj9OyRvl1Z0wsJmWcz11n2bICbb+GTTuwqLAnGaCZnVioCAIJmYwr0zEiWkjwWM44dIm2j1MCzUZ1mVDPK0pomHS3/+fqqAo03GqOP1ZzyMsSpsf</vt:lpwstr>
  </property>
  <property fmtid="{D5CDD505-2E9C-101B-9397-08002B2CF9AE}" pid="36" name="x1ye=128">
    <vt:lpwstr>goSwZS6UqHZTKaRccRhj4aih5NYoHQgXX1oDIurbnFLqiieUnM6lM+282nhsfWaEI/sRahLrW3DtjbI6NHQmXwKtMrjEJO69Iklwl24KP36HzJeBybuN8gH2QmKik1oCLsqt9lbZUB+QB0M/d7EOF5YMLZdodPtVInfJwhwyb9vvwSC3kw/284oJSdhpF/s7wY05rhlQ5wggUNruRlJRuYpLv9Rigw+q2H9RDYVZtjqEJESzM5hgo9io3An+tEY</vt:lpwstr>
  </property>
  <property fmtid="{D5CDD505-2E9C-101B-9397-08002B2CF9AE}" pid="37" name="x1ye=129">
    <vt:lpwstr>SJytiKltvp7yodozs2f6gbaepQIqmOeaYfD4/4q98B1mVh9R2Y0EqIbm51mRraD9gudev6pj2cewnHOpFTJ9ueALjynVnh5axhyxgFw7aEQGbmNRfro/SciK2RapjPgjEMJ7XC3YfLizqYRn5/h5vkC5hHJgfVmLEQM0UQF0oYPVlk5fin82JqvwDKzz1aM/RfSSzKzUcJve+LQpq7INQQSgg4r2nNAVM1V82XaQ31+7qVdEp1nPah8W53hxPU/</vt:lpwstr>
  </property>
  <property fmtid="{D5CDD505-2E9C-101B-9397-08002B2CF9AE}" pid="38" name="x1ye=13">
    <vt:lpwstr>zEn6t/EdwyL6fP31KIjDSCfUYKVAgu/eSPYCX8JkUjlG6ct2WV4N4u+3Ko6PZpuqNXQx/T3Wion3jqJIzhkuiASWhW9rlppsXkJiEM6jvWOyFUQk8+G9mR1btLU8l9E+DmIPHWeisJWV+NPCPLipC56Hb+rsCU3bdCWgkbeIAkmhT5VHwFHHHKoJfpmXMSfYHnSNmJ10yKjySsbvm2x1CR5YM7PcX5Ioes6zqzrf1AdAD4tEgkjpNIzmf51zeCM</vt:lpwstr>
  </property>
  <property fmtid="{D5CDD505-2E9C-101B-9397-08002B2CF9AE}" pid="39" name="x1ye=130">
    <vt:lpwstr>XTtmFGvw8Mw+orWbL0c8Xce7uFWB8K6XDJ76g5qk7YxfQdKGifnUuTrECtAyWG8RPcXO+wieBe6G6WmDQEw/NNxfVtKZGMCJUe2vYJYHlT3SLaqv/TSvlO25re9Ev7W6H2U0YB+FF0yTD7t8IyRuOWXLGQZa+Ww1K/5Tt5DwDxrad8iuWavus46+V6pY++v87Xu6kCoJlvaScdbk7nk3aZuMNOSM3jDYu9Wep7M6sztapLM/ZqQ7/z4R/sBRG3t</vt:lpwstr>
  </property>
  <property fmtid="{D5CDD505-2E9C-101B-9397-08002B2CF9AE}" pid="40" name="x1ye=131">
    <vt:lpwstr>2QTm4MGoRj6T0COXzi8rvnAKf6zShlZSmoj6a6+WYW2Qom8VHuwtCqO7sKmGlggEEA2d/M+gwRZVoqcPBZlmFi/PVjjo15poEF5htK8XAUAhp4QmY5xASXJCL5O39kAxKtE1LLj2s2aZf0IP15A5CisrcgbcCN4QQsIiweR5pLtsxtS1MY6TR8pXvS2hnl+P+5mq5PIo6bo7ARDPmNOwZFZqwgDrmsYYBgCJu+slZcEh6Wr0c5cQHsDalBoHBp0</vt:lpwstr>
  </property>
  <property fmtid="{D5CDD505-2E9C-101B-9397-08002B2CF9AE}" pid="41" name="x1ye=132">
    <vt:lpwstr>Ll8+irJu3UknUNN7JuHTiPgct5V3fPYf2OUPtQ/AoBazm/bw6mWTDoWC9BDhm9d8tHgc/CAiSRI2uE80ITHT/wEe1RTGIZcn40qw42cv5W1otxdgYj7gt/Iw/SdJcy7Z11yrs+fKu4vZ6HEYMOenHYfskFD8JgsZJyp/4y00EPA7fbwuApSWFz8U0GzPHEIXLP4/U3aKjx15L9oa71jiCf0r7qVVsbn/warni8aPpKb7qNbNd1D5JV5oxthyGLg</vt:lpwstr>
  </property>
  <property fmtid="{D5CDD505-2E9C-101B-9397-08002B2CF9AE}" pid="42" name="x1ye=133">
    <vt:lpwstr>0SoOFSbQiZegiMmn5MEjLP2IlGpF01tceDwRy+/b5sV10cvyfK34fmcnObjHG9kE97UcqHLaVM9+MKUdSdq+DXmJMcI3KzjGVNtuGxtkilDqs210/SUgMKP2W7g/4f7wYE3/PYDDW0hG+mfFNzg0iCbFx4fwTx7sM+RZhw5Zwx4BQqla1d3iPeLux5RZIluiHRbYVi2bOOFlWwemgXeuIgIc5oMSrnVqDVvqTyCvBg7pMaFDNlFZGIvviAJ2mQP</vt:lpwstr>
  </property>
  <property fmtid="{D5CDD505-2E9C-101B-9397-08002B2CF9AE}" pid="43" name="x1ye=134">
    <vt:lpwstr>8qMGuEV6EoDC6IAg1SvAJ3dzog5AYI7qz+523glN/MHGIa4PVJmLicP2/nax7zHIWWR5vU0LqGQOOXIomI+Wp6JDJiJi+hwmKsHGWw1EkvkK9JkYvVZh/5lNMl+o6CxcLzKDsiPH1Mod80Mug7MXyIQMC6Md2w6ie4mIVkHBIfjI337Nsh5t1Kx7LYpqYN22s0YyeQF9guBvddOj+sgZK9eBSXxiJhIxvs6zJ0Xh0Y0+0KxsAl+LgC+NFvMd3EE</vt:lpwstr>
  </property>
  <property fmtid="{D5CDD505-2E9C-101B-9397-08002B2CF9AE}" pid="44" name="x1ye=135">
    <vt:lpwstr>+WlXnmfgkrfKn5S9SFe/tUHDXjXGFosFmZkkFyNHN2JjappfuWo8siniEIe2wBFvI6iZ8mVzRlXP5CdNKCGy6heSpZWwQBSjkjdz3trJn8JfJmJCJ3/tVgOWYlPf1u9xpvQXGD5uTZ3PD9+8dqw6M5khGTRhknEoSwuSL1wfe4jk933HtT1sQ5O2E2Ug+29RDBMz1RXVrLEypDksyZ8kWmOQT1o1bSJq8rHGd8uu3SvGiLT7Un+Q688A9MSiG6m</vt:lpwstr>
  </property>
  <property fmtid="{D5CDD505-2E9C-101B-9397-08002B2CF9AE}" pid="45" name="x1ye=136">
    <vt:lpwstr>UmLYtCppFYS6uh0CLaZgc/uDVXr1557n2IN9yUeyoygvKDSicTaYc5siys93ly04mugeo6RWF6soq//EDNvRFAe3L5H7zTmoisKYuc+FS624MAs/oG8+2s/tgwJORYQGiYowNcsN7bFn+m3/hQ/gw0D0hXpim8kw1V857MZpM6Y0Xc5QXR5jYsk8BDVWdSVKy9tACP0QYmxoBCeef5pDb9kFrdk64BxaiAbKOeFlbD54lvttu8YLNKhY4hY4yaZ</vt:lpwstr>
  </property>
  <property fmtid="{D5CDD505-2E9C-101B-9397-08002B2CF9AE}" pid="46" name="x1ye=137">
    <vt:lpwstr>8u0gykKvI/9h+cPUZ2joLCJVsLiRVzofv9sV8t9nIHLb2BpVSF+C7kE18JyGkaY7NozbdqruTnxb3ZwnzCz3GCGaJRS5WgtSMqQiSRq/VPpzxTCHRuv1VyKYMaFem8wnZT9OQ5sprnaSUkBTOhTyvVG7FEDm8h+CcBFaz1Xn2dHd0vrfyk/FQ/v+sdPouPNjZOSyHtgS8ErUe92jLYL0YEvW1sm8PlaZnIdOdfrzghK8++lGjipo5AnhhbuKSv3</vt:lpwstr>
  </property>
  <property fmtid="{D5CDD505-2E9C-101B-9397-08002B2CF9AE}" pid="47" name="x1ye=138">
    <vt:lpwstr>MssvIwiUrp3p5K6hBOE6IbFQmObXgFwj0xOHcMHWRqEGxGtetH2DaRwiK4G3BPUoBuR+rU94bm1KJADY4RYt+126oA99j8qbOba5nFa9RTAClVv7wq5ENG/uSpRILGuyQ9LQazOHQ0vckriomSs26prKSxTjWL6Bm/ys2l7c8ofLASrRj3A1VcW7L/RRz1vdMHbzZa7CbNqJN9n9B+XBOvFzw5OgcoksjrYATGrpln0YdJX+PZ0HnShNHTPSfWA</vt:lpwstr>
  </property>
  <property fmtid="{D5CDD505-2E9C-101B-9397-08002B2CF9AE}" pid="48" name="x1ye=139">
    <vt:lpwstr>t6vhQqH4Rw1+l5FtQX0q6gE8d8fwA4POAyJAAA=</vt:lpwstr>
  </property>
  <property fmtid="{D5CDD505-2E9C-101B-9397-08002B2CF9AE}" pid="49" name="x1ye=14">
    <vt:lpwstr>B6sy6bdQjRNiPjtZIMRSUo0KR+CZB9Mqcn+CSiKRQdTy8HH4uc9Cy3ufi9u020s8i8LcYjaCi5iA5BNjFal7/IIMbE36cYlpGfhFIod7pX2XgwyCjz+orQ30oTftU4D3YlhDGZ2TYcgTvdA/z4SOvaPT6Jj7NqJBEW4t8srbSxZNNaVz9IK4bIlme437Dp2wkzaJarZD0KRoiY3IcgVOF7HdJBwEOTgpYh46ySqDhymwSRBfDMLY+F69EMv1yAZ</vt:lpwstr>
  </property>
  <property fmtid="{D5CDD505-2E9C-101B-9397-08002B2CF9AE}" pid="50" name="x1ye=15">
    <vt:lpwstr>p9xnjp2f8AsQ+B9yppsPQhIDnBqalbjDN54X0dNZhasgej4evP2r4IjwZ+GECUGfm4izrLr3/22dF+9I8Hz7G3snNhBImOkrfshBuWj6oC1NVhGP4d1yzDr3DhorAngJMKOZVo+cpCEpKmedP5Q7jJh4BvwnxqksH0GDuYUrhA5kTilwWSlrLfHfxqnrmG/wiv3/lr/j1nS6GZcJOLXbbsceY3J37E2Q2bQL/5jaffUmTSQO04++xdwD34sGyb7</vt:lpwstr>
  </property>
  <property fmtid="{D5CDD505-2E9C-101B-9397-08002B2CF9AE}" pid="51" name="x1ye=16">
    <vt:lpwstr>gXBWXNd+FXD9V85hlYYh8Fh7FWRw8F5iV9nsTY+zEe6bQv5y7IwTLhINbMTF4FniUvGo7pfxH/mpQ25RkR0FRW2oy/Iaabj/YEuCk8XuRStKPlUGTxuF8/A9O9ZBRbf7ASP6CLDzZw/4Tu7GhXPjRArU6cNLTYjHRFHdJ0rBE/4p4sVzbFVd6407iqT8HKXptmk+Z53SF4B30ZQAV1vxXxHPZ2hJlfEYV/JyDRo0fdkoctgszFnILe7vuQ/aCHr</vt:lpwstr>
  </property>
  <property fmtid="{D5CDD505-2E9C-101B-9397-08002B2CF9AE}" pid="52" name="x1ye=17">
    <vt:lpwstr>lqzMtVHEApzETcaulx6tgk/aFBHByWuhprJenCfy3rIdH05e6XoET3y7FjRJy1ykjkWrqUdKClC9qcY1x0gxJ84B7FflqsH9+TcSnc+vouRn9MSv4/LtC4URdQX2v+OgNdqVF3Pk7jqkMFwQBfyS7+FMfUc/5AEBLYghdqW2fZJIo5i4JpamfgpN/d40bXxwHJGeF/PXAi/rbuaSbTfz5CHk3HBBzjr/lPNbTNjtcyu9nqwuNO1kw76UAh0GQZS</vt:lpwstr>
  </property>
  <property fmtid="{D5CDD505-2E9C-101B-9397-08002B2CF9AE}" pid="53" name="x1ye=18">
    <vt:lpwstr>0ybZaoMkCsTRTA26HFR3kCn2QjEyFb4nWDzlaG1eyNoX0itutE7XbEEEDfyxaTu9oVuCCxz5VGiDWYrsGpU4uvce2rp1RiLHVIRFWsoClH8bTAGZPmSDvLPCKisIVZ2z8UGB28gNqxxrKhIxI3iAuTR0K1H0GUwsLtL2FFEEktwiQAdxTLy08G5Lv1rrqo0k2nA/6UP5mpuQ1b+wEanx+rggZzWhjx57xFEy6b7uCjMk+tWQefd/ok/0emq71BA</vt:lpwstr>
  </property>
  <property fmtid="{D5CDD505-2E9C-101B-9397-08002B2CF9AE}" pid="54" name="x1ye=19">
    <vt:lpwstr>qbsYgIm/cT9cWteTvkchj+jWYXteWaw/2vGh2RCTXP0e3MPbt/TRhurZcfisVKbMSHCiaVnjMo4tjjfoIlYuMuChW9cE0b/YI5xqLy1cK7THGRphyFNhG5yCvdVSVXAi6+sBHrYoric92+F0Il0honoS+hdQ9gk2WNoOTtKBZzkXqCTqAuRY6Qrm/iYjOKvWbrhm5XftrfvH8hUkmFjvurC2vJ7o4Z4Xu1lq1PE2c3AN/EdgsMKcd6wA4TXX/XK</vt:lpwstr>
  </property>
  <property fmtid="{D5CDD505-2E9C-101B-9397-08002B2CF9AE}" pid="55" name="x1ye=2">
    <vt:lpwstr>Hc+4fzK+lh84EOZi0PUYxjwWB48GxGj85GuxvFp1hup2lBwYqXNsa6cSHwzD2+9OygyoRHQwMf3FnXItic8SlHbNN9JkoTFyby4PxyAiuaXtXD7GQvF42U1rlhluiWREy2ifo8sn0lgkjOGXcCZXXb+JTZTP8u+wCIQStvqXzPNB02bkt/KRWjYZJRiRqWLJgYgsUnE3XXJQEnLAjVfAsYX0gRygHxywchHgfv7V21jBI4fFQT7qgljeSn7P3bX</vt:lpwstr>
  </property>
  <property fmtid="{D5CDD505-2E9C-101B-9397-08002B2CF9AE}" pid="56" name="x1ye=20">
    <vt:lpwstr>zI3U/X0llot9N/AHqd7j3BLFzntya6WwK2lk+gUTvKBLWkaIWD/ub0t+zObeu1X8UCeUjSSk9nXGXNtitZEotERmm+75RX8lMv4J+fkp1N09QRMqGQCR4EEHiPGY/NCqsCz83CWduj/IYsnJ5bRWqJ8NrbKgdo04gm0AbkLpabTMfQc+4Iu8XxFHAumorrjdV8hrzgH6R6/Ww8amb6v0INYKNzUtcrUFpThIhrgJUEOzn0mHU4zuR730kN1wyQD</vt:lpwstr>
  </property>
  <property fmtid="{D5CDD505-2E9C-101B-9397-08002B2CF9AE}" pid="57" name="x1ye=21">
    <vt:lpwstr>Foad3vUc+dL0uITQM+7Kv2lG/B2kXupLzZPDW/ejvWAnNyjYjIdl4CUZjCFqcPVf9ZYK+AxBgIrN/xBWfaFE26dD7v9Wh4ElIqGk+Rl0bSOGvcIZMGDfMkQYcO01T6rV3bw+UKPxCAnARAoTN96P5aRV6smc2OWhT/0HFg9skDa4rGuoIdUzoZzBUElxyW3Hszq41ULXzyyJGrMe4B1078d6olCZk3XUdqsf6lHfMIQkXz3/UzzZdM81WU/Pwes</vt:lpwstr>
  </property>
  <property fmtid="{D5CDD505-2E9C-101B-9397-08002B2CF9AE}" pid="58" name="x1ye=22">
    <vt:lpwstr>oskvn0iKg0YUTgLD2L9/6T4BgwgOWLXbhYmGpvxq/rUyFU/z4O7dvksQq0xyojuKMyxXh1YncZr+kLERsNUNch2+YJfLpJOlrHqbcNofPgJ6U56GOqMIPGzbuiYqGum9FWdxI4GvOU15GASil+lqRU5q+f/la+sMmU8Ksa96KuoPyjVjVNCkKmgONtwV8Jalbhb/016nM22fZXDfAKSvzkftZPJK+INiWqNNdC3yEKpTwAriWx+ttERlhygQ1st</vt:lpwstr>
  </property>
  <property fmtid="{D5CDD505-2E9C-101B-9397-08002B2CF9AE}" pid="59" name="x1ye=23">
    <vt:lpwstr>p5kj0EzNQU9nhwqtHX5XeYJWqZ2b4NGzp+M5XkOeFREjnDGXckIKZxq23UimCe0EvDUFhoyVQjLiK2dh/9tADTNflg2NzKRpUmY9efNbos6RswBPhgj9SW2NG72FtY2w5++Ph3Zc9csz+P0PQJAC2MhHtGl3n9h/+gUCG/Dj2HxCGdoobeKTZJ1/0jTe0wuevu52/wtfa6AeBGB+TJfD4dWYfxaxYPF24xyrtw6gbLU2p/2w0bb/h2Nyna7lJCi</vt:lpwstr>
  </property>
  <property fmtid="{D5CDD505-2E9C-101B-9397-08002B2CF9AE}" pid="60" name="x1ye=24">
    <vt:lpwstr>dMbHT4cvgmAhXrnCKT9vRXWIEiXTqvmB7b4vbx4BZ0BGfirigymGfs5dPrXiEZrO23r+dPnIZEtBaFZFEvetT1KN9VKU2EowxmbF+kDQX1zC3QsozxCQH8Y3dzkhlWNWHqjwvZ806y+gygYPVz0guC7I7vzPte8biwhmihXo75M4Bf2CUfpbKZF0GC4D2Jr6SFltv4vsnVCh3lMHxZ57VAhfpHFwKRxO9h3k/15kL2d+ZblyXGdkLHhR5MEZkeV</vt:lpwstr>
  </property>
  <property fmtid="{D5CDD505-2E9C-101B-9397-08002B2CF9AE}" pid="61" name="x1ye=25">
    <vt:lpwstr>sf8C8AL/U3xHGvy/lgx58NUJixewBppWC40H0zrhX+l4YON6IfqKHDFGX72CI/gUQk3kkq+wN2b4C1xFw5gMFL+2Mgd9+c1wLV3qoaG/kKwnLm8wIit6Q3iWTeoVoNZdB5l+NavJHQsEBb5x28TbxrNgu4EkW1MJabPAT8j2IdpczkMSuihgMCmJjov/V+8N0FpLykqJhbuJVUORSewn+xCbvawkOtcep9LDf6+V1Maiu3sAef07SpTvLBySU15</vt:lpwstr>
  </property>
  <property fmtid="{D5CDD505-2E9C-101B-9397-08002B2CF9AE}" pid="62" name="x1ye=26">
    <vt:lpwstr>LNl+7cg6W9B+lw9khbhZ4z5a5vKVQubuNyx3f5ylnApToC2hPsJcWF1opaGPXNflhvJSxZ/Q0fehej8Hedvs9mxx8oxBmdIcB8ZujnrFmNEQtOBhraFaey/dWwXPxG/RWx4fxENDf93wszRxUA4mqyZ7UzmLA0nhL+ET94LGiokIadWaoQm7+G0jjXo1KepB5h8kWK5dNjGoMfXyktCDozTXXkIHt43l2CsoMCpEViJ/55nWToMx6zApgo6J3av</vt:lpwstr>
  </property>
  <property fmtid="{D5CDD505-2E9C-101B-9397-08002B2CF9AE}" pid="63" name="x1ye=27">
    <vt:lpwstr>uznuGetcy4EMHjdZ8ZmcMcF7w8tSTGQ8DhwnesrU8e8TsV7Lc8IgQvEtC36se0I6T2G7ENJ/P6eZNF9loF6dBSlxCGQeLJ061Vw+A110pc3uhfSeJEJEY/TPQMInAYDqgVGAxEx0KJ/f43iBURouYWhIvd5MUmoA7J/jdkY+KyEC0IjGvmgjg4y8GPS4FLeFcFSiLXZ49QBkNKOWXKQlq1GgKYXnA9NmYpPUvvCXZ36PL3WV0VX7bJkmGYQ8Hp9</vt:lpwstr>
  </property>
  <property fmtid="{D5CDD505-2E9C-101B-9397-08002B2CF9AE}" pid="64" name="x1ye=28">
    <vt:lpwstr>f31oVAeZwxzqr1cnnWGwyn+99+ByWhqCDC96qXeH/bpHOLiiBZ0kFo4X64FEAOKsytV3L4hcyw5M/ESn3xKH5zmiE0MObWTNLfnn9RDE4NAHr2t98lVOUP2Ci/gzHDqKL7iD02q5Pu6yKHaa0nfzhUv0Nv1EvxcJkOvM6W7uu5GPpoU2NrRtmI+YipkHFxUdHXjnIZPHl91oKXHGz7Wyg0dRcheO6SuDq4HeVaVlmoRsWWm7IUdFLQ1pdMRrbKf</vt:lpwstr>
  </property>
  <property fmtid="{D5CDD505-2E9C-101B-9397-08002B2CF9AE}" pid="65" name="x1ye=29">
    <vt:lpwstr>bPvabe6WEib9ouNQhiaVLxQFNSGjKbhqKxpyBQxEnpr+KycybnLrGzA/EHJ+sNX2hC+tyythAerfR9SxUo3FROJiNhP5CXC2a74A4jF0KbN7eazLyokfpvc0MDKR9tSmC/uB9KJcMOaiAr1Tq7DDbSrt1Vhc1mtl92AsPStdO8bZDX1C4wEu2JEhwahGnD9zP7dztK28ZY4ZHATK5ox1IB1PL4zMP8xavCu7ay7TTxGnJCeLKWKnlR5wXNiBj0d</vt:lpwstr>
  </property>
  <property fmtid="{D5CDD505-2E9C-101B-9397-08002B2CF9AE}" pid="66" name="x1ye=3">
    <vt:lpwstr>GnnNcRnSMUtxy50R39x4uqEc9FWGtVh+Y+6oyajbglH715ztms8ZrbvUe7DDC8YAZefNZ1i1UQpQ7sKRL/oy27KefnaUqRwydg1CLQ74ycxxPetgZfe1DYaiWcNmdFx65yMnLdvB2adTY5ICqtJ9dPI/fd6HoOPIsi+veUFZaFqhf5MS2MKcrLsf5dpBDCTPso4MUhBvz8fWSdt2JvRk3+87TJwFM/Mwa0fF6+2SDK0xdHJfaz5VdsXMmBqoBhk</vt:lpwstr>
  </property>
  <property fmtid="{D5CDD505-2E9C-101B-9397-08002B2CF9AE}" pid="67" name="x1ye=30">
    <vt:lpwstr>4HPO1XFv0P5mcZd/R59AIkhun6l++YcdVCpWhNv/wuTtasRMYcm9MorlOtJ6doW9GZaojFK5UQHhdvjAsGZ/nrv5kYWU5HXnpGo1SEmUXUJZSO9HaM9OJvlBhrM7xqxUv8LGBgN9/g0uJAtcaRanHamQ8hdRmaVsqqU4ipyYPwGLrCwh+27hPehCuU74Ct1/KVgSevlZMgbSiFySy+/Yb7xbXp5n+adQs8A1ByTEnHAP+41YhouJ0vrOdqf/Uwg</vt:lpwstr>
  </property>
  <property fmtid="{D5CDD505-2E9C-101B-9397-08002B2CF9AE}" pid="68" name="x1ye=31">
    <vt:lpwstr>LTBbQE6CCpwuRGFeSsN72FfiaooAuW6TskyChi+QzhpBULC259ZC1mLS+xVavAKDW6pj4/2/rYybkSn9uTVPyqjuPvaByu8lb2iTNSRawD6cwWlqiS/I/29tx1ghkxd6PFzOdgYtBo/WfoY0fFF+awgicCUkUlTWtqjIv86v7IjnelfzxlTRcSZt6yJ/VWIKJDXnqeaH4J/Lttxcd0C5QWlSIfrvngb1cK3UeH8DYbNPyJ7OXbCVqjHrIXz3m7w</vt:lpwstr>
  </property>
  <property fmtid="{D5CDD505-2E9C-101B-9397-08002B2CF9AE}" pid="69" name="x1ye=32">
    <vt:lpwstr>MMl1w9ZcIaPQV3++9oCO5XxyXsiP4Nv75LMeWc+vHWKRtorjYVXWhO66ItevH8ipJF6Q+8oov66J5qZ1OicFvbMc/tVLFCPARlClg0RxHkHhIigt/iOdpaHHVl/YB1vOaTDcY6v6BwUfLQK9cPY5upPB6UHO6eDoyRF1Js/TxXqNwL4iFdhXIyZ2yvVjrsmqzdqfAHu+wDp4SE8E/c9gxQwQP6hmlKiImfKz3Jj6C+JJXh16KTUKsvxD7S8VdFo</vt:lpwstr>
  </property>
  <property fmtid="{D5CDD505-2E9C-101B-9397-08002B2CF9AE}" pid="70" name="x1ye=33">
    <vt:lpwstr>pQKl5lgaDontTEZkv0E0ZIBw9vGA3HRvZ4Cs4gshbPcTJ6cy1C3DYtv7Eylj78iT69v6UtJKq1EVZlSYMyJpXqK8wSpInL3XgoSEpH2fJyP31KwyFxGBch2wDSzf28g4BnIeMmt1T03AshJIkfwvLLofO3b0eXDR94aAKMww1AyJy/XKm0U7TOjMOFWCS584eWsPcWN/daYu3NQsNz4Ci9N7IS8Q3f37enGC9hqdX8cB2W6NWsJRuw+CAjO3wd3</vt:lpwstr>
  </property>
  <property fmtid="{D5CDD505-2E9C-101B-9397-08002B2CF9AE}" pid="71" name="x1ye=34">
    <vt:lpwstr>4gE1J2fu2vxv7VXcUdW4orZPDrHSXF7aAUprHo0EOVutiNMoB8TUSe0aEJhT7W+nzzmL+wsG//gWvcLjCB1T6TjFjosh28pVSTPoolFWYuKyUywnvXmSkwYBBtuQp0dmo6tJ74UKl+UFhnWmFN/gNnnKcZ+shR5zIYW8fbXgjd07Am/6j+GFgyYQzSi9m6psMhiIzpF2/1SgOjnhfC6sT77qrhBSV6D5zLA0vadheWrq6fsUC7osRMJIvQBPrja</vt:lpwstr>
  </property>
  <property fmtid="{D5CDD505-2E9C-101B-9397-08002B2CF9AE}" pid="72" name="x1ye=35">
    <vt:lpwstr>GgvtcckwT97qkCuSTSTra36h70DR5czd7wYW25kljJ2zOTpUDaHAiB/7OnRWE15Q7MmXu6IUk2NrTtcvEOcVzN9UTvxymVjZEA08auTUx8elk1tp3tAoKGIJneaPWr0QU6OMOCBf5dJeeJx3NDhRO6Rqv1DsJZDctHjEQq6uOHNFaC5Ph2x9XcnTsguyNXqjxEpAYyg06qA+YNpMw+WM/FH/aGVQRpxis+h9rsdFJo0N8NbUr6hX+gqf2o6vdh7</vt:lpwstr>
  </property>
  <property fmtid="{D5CDD505-2E9C-101B-9397-08002B2CF9AE}" pid="73" name="x1ye=36">
    <vt:lpwstr>ITjYFHLT/RHPYhqa+QmfEopXGChFvRc2+xXd6zdxkS12AfVoUHN+znJLj69/KLBiBeut3ctm9RhrblDEenTxblRkYFF3oz0U5m9e9TMtrhi2tCS36A1P+jiwsK+GfsLzm3owBSq0mgIOqwHkSDUcb8x+Y5/aoNorM6dBI7jpGrFVYIJoIuP4ILh8cFkx10DtUjzF0Pjo7GA9eEjiCPml6PsJMqOQ/ly1pxyL1rja4AY/FhGsG1lejb1HpXl6jHp</vt:lpwstr>
  </property>
  <property fmtid="{D5CDD505-2E9C-101B-9397-08002B2CF9AE}" pid="74" name="x1ye=37">
    <vt:lpwstr>XQLPuT3Ab5baWtwMaILUUhon+JNyo5EpGJkTGRdBDLmpDnnQ7JFr4O6rMHBS+OqSflrozD0zDz+2bglxMpRbGrpNjQLF0vOHcbKegoQW74rMvLScQ9q/ZGekOct5yqTrPkk9NkDmJLbPBE9zCnaAJ5oQ8GANf1jHjpxlD1NFfoFzMw50nfmVVDz29SaCLEN07I3F8IQZdi+E7CtjdxeF4Ja0nw/yQ56qEdSDxbwCQZrMIYQQm12WVigFgcX4KBv</vt:lpwstr>
  </property>
  <property fmtid="{D5CDD505-2E9C-101B-9397-08002B2CF9AE}" pid="75" name="x1ye=38">
    <vt:lpwstr>gpP+OUNozzt+KDNHn40YsJN7+/LAbNBZmAtSj/jJ8ARaBzZHwOJGMaijWtSXQAW6r3rev1txEAhVg0HdqH1zdmWIEEPLk3LDRAhl8oJ7jJV/i3E1s1/QkMF1rhn5y3bOImFk354zd9GLMDJ94bvo1mrPCHO9gvIMbrpPgEPHbEvwJa/AFSTsXs6Rr7Dmj9bmB8fCEM8D1nwwQ/jjjb6DlxGMLEaC5Q+NzYCsveCc+oaRSeChVLZYoRdV2hINBMH</vt:lpwstr>
  </property>
  <property fmtid="{D5CDD505-2E9C-101B-9397-08002B2CF9AE}" pid="76" name="x1ye=39">
    <vt:lpwstr>sY2zHAEqw03DP8QINsDrEaJBHv6CrxWpfD22oqyL5kfliJawyitZa6qHubus7v9ljLWH5IKhy/a76CU8h/XQreCZW1zjCzCJafFylHe7z7uIHERtyquAQvMEgcmHEtvoiOMOrs5gyQ/yImG81W3PBxWdS00KdFRK7Aiu0MlayVd3+oasUy0rkQ/CGEklDdNSvFIu3UXiTuoMFLlamE7FBHOmGhicKzBIosPLmnE3cqND55jXzRATRLNwDck2VVN</vt:lpwstr>
  </property>
  <property fmtid="{D5CDD505-2E9C-101B-9397-08002B2CF9AE}" pid="77" name="x1ye=4">
    <vt:lpwstr>6Yp5sCcvzPsRfU/4sfBj5g93WyOWiLwnsmedbeyn7AgNW6WapgOCmmaxaFOFuTLJmxc30ZDuD/k7F65O26AjJGVqq4IYBAIdRxzMow/LCeC0FHM2IcSiCxQulYlfognRWY/0vjXCvYa4tqj6WnP5w7qA283hgnOtz5Dj2fd8cuL1QUI6cNDbNUpkj6dKutzpS8avgk3keCirWe4126yFN3y4fUZi6/cAj4v8WP9AiN6g2kTgtXP5sVeG/sKYVce</vt:lpwstr>
  </property>
  <property fmtid="{D5CDD505-2E9C-101B-9397-08002B2CF9AE}" pid="78" name="x1ye=40">
    <vt:lpwstr>DAnceSdULlwSmuNiPAaONdnCHfrloyiWT3dvpIcB2qtoAK043hf465I6W/f+hNWl7fMXBSAaJbsc1pK+So2MsO4bWgnX4/REDqLTu9f3/UsZnPyGouiWOBvntJx9tbYGdCyx7SwE1YVnWlFz2r60vMCxuN2lDoA5fSLU0Wk/eE9DfKIfPiMUspZjXUejSH3+qFR7JV2ryCbSQYL6g80cMSJdRjEw9aoxOkVm6ytS47NrcCMKfLLaUqob4WfMm8u</vt:lpwstr>
  </property>
  <property fmtid="{D5CDD505-2E9C-101B-9397-08002B2CF9AE}" pid="79" name="x1ye=41">
    <vt:lpwstr>/4FEx9xPOycKL2u4OdpfU6oYXIWki5g/s659bKm/8Ckdif1fDv9oikh0QcokmyEvfvHvl5sVowSDj6xONTv0sMikordPFlDBsNMQ21qVIo55FCn3/9CL4p0qMmLl53EXTY6PtjvbZH35HgC3NlyeZ5Szsau+Uia7/XVRQBfZp0o1HdOxaUIvzPZz0k452bXVt/1vfwpwiiqPWKyHnlBpFVRNRYDoRaZdMe4NWi4KJ4PitiIG6iK9G3QfBDflI41</vt:lpwstr>
  </property>
  <property fmtid="{D5CDD505-2E9C-101B-9397-08002B2CF9AE}" pid="80" name="x1ye=42">
    <vt:lpwstr>EX9H1kUdrnvVno2Q6Z2l/hQyu7tci8XvSBlK8Wa5xR60J979SapiSgoi3MbOMfKeY2zh1rop9QfqdqCXNGjlhtpaoUTairmlW5MmczQlTKEW351WB21HboWiuotdhUTS5zuXPYN7JfSc+97sT5pn2KURywi3P7xNJgNrgzKkp6p84HN5lCP/Bs1ugaJIWFuegeCL/8Xp/h7fk3+uzTwCVDVwEPhbAeFZxwjCpJbui/KCc4XR2yr0x4QRLPTIH3n</vt:lpwstr>
  </property>
  <property fmtid="{D5CDD505-2E9C-101B-9397-08002B2CF9AE}" pid="81" name="x1ye=43">
    <vt:lpwstr>2PIrN2bYaiV2MrWgvSAiTkwLgepf9i4xRB4YEZuih5sbOZdWWAXY+qIBQRG93SLmgKPHIVXtn/NA96hf7I9M9rmVPNTBBqAS+GsUMx7E3DAmGNIznSIzTg7MfN/pEKAUUV/UoJ9UuGcWpzUCihRnDyYHeNBYc48rEBQij3hIfm3LaCtBL7QWs88HIxCJNkP+TlgtCl5TE+vH+0ipZR/GXAgJ0h9jDum0/pLk+sP9/EzQeuPv3Eg0xDWHF9tBn04</vt:lpwstr>
  </property>
  <property fmtid="{D5CDD505-2E9C-101B-9397-08002B2CF9AE}" pid="82" name="x1ye=44">
    <vt:lpwstr>GpB4EunfABdOKxZ1/RdK86/XQsO2BcQyAdqU7FcGV/MxUNJ/munOrgfWoyYrTlAsZM5t/7Tn6Up+f4wqCiCHi+9f5K3bfWI/I4e2/Mbp+UibC2BFugBwWraMZKnDwgbzO1onC/t1NqPXQasg1vA3s4wrIkan3rhyra7/pLH/SprRgKV7Kno61W8zGPfBR49BkwT+cn6r94JVhY15JaA6TSmoGJDKCcdOEGe6fiVsu4BWLYugvd2X1oqoJ/cqZ4h</vt:lpwstr>
  </property>
  <property fmtid="{D5CDD505-2E9C-101B-9397-08002B2CF9AE}" pid="83" name="x1ye=45">
    <vt:lpwstr>L/2pEMO9dQXMg7op7jdYaFxTwRwcdB2eTdCuZ5IyLYJO3KRCNi1OsZLo7Ftl/xfpOgihI+dkWWfi3gk4AwET0O+P1DAhxpHIBd7GTNkDJiMXeJ8w+vCX3fOiHijiHQI/TkYzihC5YvDuvVZ6CnjuAw8G0mzYJVX8ltC9ZJqY7JhT+D4adV9RLjI5nr5Hmc9Uva4mdbWsIWGrsfqO0IzoANUSE1L4l1fhRUxT4t0WndyszOv96kyz9MM0D8HjG5R</vt:lpwstr>
  </property>
  <property fmtid="{D5CDD505-2E9C-101B-9397-08002B2CF9AE}" pid="84" name="x1ye=46">
    <vt:lpwstr>sX6BoNKXTDJYXMw6n3tauAEoujxnUgrLDMj86snF+6fHMUnrzDufdPrd+1pga6FxKt/y7RnwnqU/IjvNatD+kxd4cO2zJzIEBWjh/MsDcLRZIg8Fi1mSaOwvu5V1WsvwIzfWGoUz74b91rDBWh1s7ka68OrJUh6Vn7C5UxqTR0XxBANMsTf/Txuo0JnQYmFq14G+g0Y/lbqj/mbmHjXf+kerE7AB9JJ9tlxomoGqHqK1xJguJAu22t7vcAsKIDO</vt:lpwstr>
  </property>
  <property fmtid="{D5CDD505-2E9C-101B-9397-08002B2CF9AE}" pid="85" name="x1ye=47">
    <vt:lpwstr>FfkaFdfQv6zMwEKfs5WMiapI0v1INuxMJDTDdAqiU+rgPJULAEhOTV/xqCrTfzydKH8Q+20e7JLcBBaSwc2+hOOIz4Y5oMIrGCWSsGLyFKe4RxKtM/Dd0I1HJV/WYAdf/BxrysDv5xSCisqMqBnP9dvm0nZ2ZN73EhC8QC71UnNLIwzfbmwtMqDMK2OS6S/zF2p04Pmolyk1K1yujsJNh4Hwfanumx4y/A2v8m3CunK870/3nPbK9kvkHupxfwo</vt:lpwstr>
  </property>
  <property fmtid="{D5CDD505-2E9C-101B-9397-08002B2CF9AE}" pid="86" name="x1ye=48">
    <vt:lpwstr>oQiAMxRY6C6G3BVUeLXv9cHP4Ano9PrzdhsW3PIDasEv6gm0+sXBgM5sJRDyf9uzwLtnllWJC+YeKiRQtOTkakqyNsuF45NKhpe99cqI8aFyfo/mpW5csS2fXlszXkOkN38rFPtuHDusLL35qi6az0V200iMVhtY5BMGfyS/h6qq2+3GdYvwhadMkW8nx+6kPReugkLbtv+pbbxLvjcGt9biIuK0LsAvhGASPI2LjC31nw0ar6eNNEJ7RCT/FSx</vt:lpwstr>
  </property>
  <property fmtid="{D5CDD505-2E9C-101B-9397-08002B2CF9AE}" pid="87" name="x1ye=49">
    <vt:lpwstr>9n2CD839S3v40uY5OSfZE5Y6SE1H8ydmyyZJxW4tzI6pBwV+P0GVhQaTm3wVs8fiONvXpvyqZ951Y8XoI6IFrI0NPWC3G3dBk5FJusZgn62X92xaxGWaX0WEHRaSb/0P6zbtLOQha4NAEjlzIggJdeya9dIgqoN5yByvx300EBipRx0kyJhYBT0zaqk5b4yWLufm7opEmkMy6m03ltmhMJUQRYI0qRXf8ZLNmsNbhsSORQNmIoQG8VP9NZ6eTVG</vt:lpwstr>
  </property>
  <property fmtid="{D5CDD505-2E9C-101B-9397-08002B2CF9AE}" pid="88" name="x1ye=5">
    <vt:lpwstr>j4oUMLXZOMNkrfT7JSQSN6DV+xxLrRuncWUiis01yxsTf5CdWb6aJJUClFdAuuDW5q3Zhadp0RqpbnBu6pLFh9wDED6/kOM9r+Co1tDyf33nYwQmdVfJt1wGMu7rN+Sz6wIJLuSYWI42UQlGPkmSOH/phZFlX9ycg0upezqawO5eNsHbP1lgSAsx2Gg/efZEIRZA1UdURv5UrCFvmnDeVWhMR7M5PR3Lixarp/q4C2+PYahjmOGxTn+lsVdhuoC</vt:lpwstr>
  </property>
  <property fmtid="{D5CDD505-2E9C-101B-9397-08002B2CF9AE}" pid="89" name="x1ye=50">
    <vt:lpwstr>ExfnLIPoStUyUGOn2q/TjpvWziF86hSRy53f8hbummhRuB20zDcseaxfQ8k/m6ljUNWDsOSg0iixz+9gD8MdAPBBitnGcE6nrvsUBIbwIrwAx1rsn2NsuGahk1zZ3MGkXI4elExUOw6tKjtUdtdhIhIve8V6jVbgJTNvHPTtRzYfObGgSoJDrZ0jocQyV8cxkLQ3VH56zQ2Hk2UCIxBq5QXzFIigBvKVW5bQPAMgQqMo5uBR3+0P+GBEfkHYGRo</vt:lpwstr>
  </property>
  <property fmtid="{D5CDD505-2E9C-101B-9397-08002B2CF9AE}" pid="90" name="x1ye=51">
    <vt:lpwstr>G7vbzQ/2xkZsyBYjdKHvcdykmG9WMrLD8Q81WSIhuVvvuSEzhbbG1xIOrysLNVrPlvB3aY6io1+8I/KDulaIzi2t3hGEhvPsIYlh+Hjime+050ll5Oz+j/UgAYPMEBZ7+IiQPhG1uTEfuFcUrEtyjcKN8kSyT+E4dSvwqF0FxuQHRqTCBKFOydo7LJy96FQ/xv9AD1mT07je+ePISyXsc+LqtEBZGFmkxkMHahvPbF/NOgqNKi/WQ/5NnZmmRON</vt:lpwstr>
  </property>
  <property fmtid="{D5CDD505-2E9C-101B-9397-08002B2CF9AE}" pid="91" name="x1ye=52">
    <vt:lpwstr>l+WUIWEK8e7G5se8R8Ba5t0q5NKM8zTIRRFQcmi90W/lG7Zl9ZcGIQ2LnQT+mfYJb7GZ4B1ridAXNkifC0Ylppd3SLJiXls76QrzqzDUZp3MU5IbnreXJzkqed+KhSuJmURsg8VVeFvtryONfg2kOWQMQFEtBf8VJ79EtnaGvw+aYk43lXvZjIf0RtcgmyDj6c2Q/S9qzKp2SSO6Uono7m7gXcoH2WUiQnl2dtvA/WaWlDJs6SFNC99MWI6Tl9A</vt:lpwstr>
  </property>
  <property fmtid="{D5CDD505-2E9C-101B-9397-08002B2CF9AE}" pid="92" name="x1ye=53">
    <vt:lpwstr>vMs09yykMraFiqmv729ejDsHMWRZRUGgum9lGmTSFQi8KMYhwZ1WWJ+Nxj4hMxJ7gawTciJIIm0qIX37jmoXz93ku85ZpvH6D+vdgQrh/8PR3cumaVORh3ApyqNR+nvgqkurzqAIQWaT0RQshCqp4Ko29OegVFGyRStmKAq0NsxqAiJFYfOFzfCdDF39Y7Ss4OqpzaEq78YhzoyI3U+53wHnXjPda/+lj/bPu+UlWaPoEjHpgWOt5C/sLmVD65r</vt:lpwstr>
  </property>
  <property fmtid="{D5CDD505-2E9C-101B-9397-08002B2CF9AE}" pid="93" name="x1ye=54">
    <vt:lpwstr>Q7WkSmC2y9Y1DzUHse/J9M+hNxM8FJhT7Iw9DvWg1010UHomllQ+8ZGxy+v6/KlKd0TfoMFF7LXIDfo/5tf8kVZZKY4cOsI85+S0+/EJLQM/Xx169aygxNl8B2uwFOGYb/KMIxFWgxqATJnxMFtmzBQMNYwKEVlAlq9Pcr6v+VmrRGFAqKhTEgWrsihRVw66jZ87owiqmI/FKzA8dleuSNmfLBmOS5auLx8+aOdBY1+Evcrg1ZBg7WmFhvHq9+L</vt:lpwstr>
  </property>
  <property fmtid="{D5CDD505-2E9C-101B-9397-08002B2CF9AE}" pid="94" name="x1ye=55">
    <vt:lpwstr>/9t1MY7yOZ4lvQHUTFCFf53mJb2C2VGiTxNSm281Y0/Y+5FE1gLLP6lQWuyY4OGELqtPZyoCbNsbB5lhVreNQ/FPErHrfuEh+6yumvITGFdlTRHfG22rigEBDsCv33IaNFbEJOgsSniLVgueitBUnyhbdrEIA/3zbWWWEzr6Nv6dU2bfCQ8uHws7rQclpK1MwlgqfnsOeLlKDpMygnZEFSqdiI/ikbEYWW5QdhO9rr3ZaL+rclUifvA6XbNy81k</vt:lpwstr>
  </property>
  <property fmtid="{D5CDD505-2E9C-101B-9397-08002B2CF9AE}" pid="95" name="x1ye=56">
    <vt:lpwstr>gjirGPtV1/iAgRjfpoysZX/e62oZP1ag+tLvUcPb3vxpyuRd6MKiYDQJ0066KWj46tSvV7SIUsbSxx8fX7rw/V1PJV3IhlI4AsANpDgYhPqCJqFrEjcpG99EXjNelmQHwfHbxB6tSrFDzafuidvGHvz6n9VGT4/MtoReh/ng7C/+tkC5ukdKmb9Kol4idWabknlt2jvxD47HRRUvrHLWHzwbT+Gl6ofJPxr7e7fnsfDYp3SjIsQh9WGOvJA/tDp</vt:lpwstr>
  </property>
  <property fmtid="{D5CDD505-2E9C-101B-9397-08002B2CF9AE}" pid="96" name="x1ye=57">
    <vt:lpwstr>d1tEA+wFIw4B/vKPW0urq22P8VQBWEtkVPQ0vAzD5Z+wb54EqofA0cj/QdZVBkMWaG/6BTdtyThEB7pvBXfqyHmn8LcgWubWeAU6438A0JeIyP7NWgbiGqI9XyYD05bdp4AqjOSc/G2wRU7ogES7xGpurkGeS0SD46KJ4Ao+7jUKypvb1WyVQi0Wso5XOWOCOoe6/FDomlit2a1HQjLWpjIY+0GsIOT6mmefnaPVUKHOVcPcJWDzN7h3fd8IiSi</vt:lpwstr>
  </property>
  <property fmtid="{D5CDD505-2E9C-101B-9397-08002B2CF9AE}" pid="97" name="x1ye=58">
    <vt:lpwstr>GQ4DzpqAK/KXAtIQMTWUtc8dmle1PRdHfmTJx9Ddzj750GS30CK6/wWuPU8g3NBcxZxNx9/XEtGgiVjSKrcDlVyVHfTkiQfXXgq3pWHXD/QrmOjV+eb6MkBfy0L9ofKBJA6Nl+nFLi+w4IHsJVmuRo/jWYdX33rfCJgczpsuAoI5S570FKjt3LaDf4jv1Etz/8C+bg4v+PVWWU2SSD8umenT4t/Mgsjhd8fuyAQ+4pGjt58f2gyNpWCfYOCZUg6</vt:lpwstr>
  </property>
  <property fmtid="{D5CDD505-2E9C-101B-9397-08002B2CF9AE}" pid="98" name="x1ye=59">
    <vt:lpwstr>Y0/qNgF42AcPm2/JBW8McVMGFSqcifFYFVqKhaV6BcldPcd1RFBPxfi6wHe7iS4uVlPf0MiIbQlb6dQWA+o8I7g1QvlzeUHq1mS3Jy1Jc/QjbF7zbBX/tFJ82EWtjSFZXAfEcS/Qy3R6WElTK5IzG7tfUV6Q0uGbZIhWfzLx9jmZD5s/jhz2e++w+sbNGYekktEQISjjD6EWiWtW1B8h1kSMtYlT2DWsBiOJEAdwf+46c8iPQ8klIGGGndICwj8</vt:lpwstr>
  </property>
  <property fmtid="{D5CDD505-2E9C-101B-9397-08002B2CF9AE}" pid="99" name="x1ye=6">
    <vt:lpwstr>H4jjAcggnFH8Ylrj9xCENbxmjqueS5d6T4Q74YQsTlUcsgJA6/qBQLbM46N/X4sCFCg2P/9YmuQ0YiTOVTgrNEE3eFJvq47Rn+K+y7bL2gNYgwGFqS3XjhtJ/3Fd3Bh9cF4HQ+2oauKBwtjz1f5tSDV1Ect5FnIccdnS/IGii9txu3bajBhWXOF1K8aqNIDr63n60JPLItjdMVuzXKm83s50cIVTDXCk9X3/NZ2M+ok79JbpH+yFYgUakaj4tmy</vt:lpwstr>
  </property>
  <property fmtid="{D5CDD505-2E9C-101B-9397-08002B2CF9AE}" pid="100" name="x1ye=60">
    <vt:lpwstr>g3JYhhviRuPlr8pFdKaIu4wbTyHtFEle0IR5YgqJd9Gi8Lg+jiGJkwaHREcnHjxMNPeFxHBs2Ya00/7Deflc0cb64jUP4GEDnchhXrb/YSEnJZcrQNZSOAEPwAcuLHQoGmUXxPj5QIHfElHzQaH0HK9G9EpSR0kpNoXvyyu4DRLofQNQBiEAKtaCtIA/67hCOoRH021pMFIeSNUOYsHrPfiffy3yJVHV85trI/tjfrEqJBUZytnLHfn+jGz5rEG</vt:lpwstr>
  </property>
  <property fmtid="{D5CDD505-2E9C-101B-9397-08002B2CF9AE}" pid="101" name="x1ye=61">
    <vt:lpwstr>tBo154Rgpf6p6QDPOaO0mqtfPkfGMrQjoqUQ+H9AW+l6sL3mLN+gib20vSIO9erWnMvdmlaGCR5LywG/RQ1F/gyfjoYiiXZOOQyeJdECSzQ3fXVVF+Rs4E3/xcfKYRrGIpWvhdxD13V9/z0Tg3mXHf3QhRbv4RzJA2B+aOMfeeYy/TnKvFhskS7sRsF37xOfFbz1wZ8nL6t7vP9wuedxDqLN4Pen+yzlOkjh5hbkyaF2q3tmlxLjOBl/hQ/G/+b</vt:lpwstr>
  </property>
  <property fmtid="{D5CDD505-2E9C-101B-9397-08002B2CF9AE}" pid="102" name="x1ye=62">
    <vt:lpwstr>pGmOslfor6bzn0uscBlNOdEeqIxIwOsoIYZWnFgOAHiIJAoAyBq3R6JgWduZlowCVaW8qI6UgyYR12pHjSfvuJCsdStRL1Jcol8+ub9EBp4dMG2rpERy7/yi2J1kb3mh9llFEAMiH9G/4aaxmICpWHnuFq48fR/N9V/cnjz883MtLITAwq+Lv+imiheI8pV2kJsAinYmHVXLpbGwWp1qde26/Ewo6KL1zYVtRLmjsCifMDabU1k+tU9pDP2/R/l</vt:lpwstr>
  </property>
  <property fmtid="{D5CDD505-2E9C-101B-9397-08002B2CF9AE}" pid="103" name="x1ye=63">
    <vt:lpwstr>ntipUvmE/gA2qvu9nkxHzN8SXNHDpyg6/UChEHwcz5SEx/CuTkcVtxZfBDvj/46y+lyWfJ0DmerZdU7Vznev62az3qexAVfFgupbg0mHrYRxdmeCL1EY/C5R3ayPSKgyjmy+lFN3DDKU9KR2LoDf1XZbTBBrfzUDJP7GzB9zTrAhTOiDGrJFtI8dKdcrXJJQkWk87WJoYiEoR18aPe3Vx1q1O8anP/mMaiEw2SnDkaAv3G2pHmqQxP+wx0ypG/M</vt:lpwstr>
  </property>
  <property fmtid="{D5CDD505-2E9C-101B-9397-08002B2CF9AE}" pid="104" name="x1ye=64">
    <vt:lpwstr>XLex8z2gTluw5NTugvL+ne2KbLd0mZydMYkoQ9q4Z4ajTzKFYMJVYGA8d0x909PnKHnwO1z1r41IpoDg1iCagxaY7BhrjoVM7FgFPCIPVl0tSEi24pPVTbPodq8fbDJqk/NU2wiwBN5egGusahNUaqZTyrNnozHIb26DR+qCXnwGgcIrIYRu4a5qWGuXz7k56UB5S4vXeIs0p+BVUxxXqkv538FA4mYN2wWFXM99fxTpoO4ZN02n69QffzVdZ9W</vt:lpwstr>
  </property>
  <property fmtid="{D5CDD505-2E9C-101B-9397-08002B2CF9AE}" pid="105" name="x1ye=65">
    <vt:lpwstr>OV1IeR2Z515bCu9SplKTzaqoFaQgv0LsdlfZAvSdRdK/3AunfGHT3kkRtiXOq9gPImhruhDrRxdYUYKHJcXwOA+wz5k64P+2W9Gmk6rcoy3xzHLT5bLum+KGeqRxHCoFdg0Y2zRXZrVc5PbOfHDCHIKjYmSbKFRt4AttuNERYOyJcKVepHW1zD2neaW5BxLfoVu1Fvw1uBU7rtXNsP2AEmigMU3D7ez+cDtuSE9o68ZudIicQ3aYCXqlHqLXYuu</vt:lpwstr>
  </property>
  <property fmtid="{D5CDD505-2E9C-101B-9397-08002B2CF9AE}" pid="106" name="x1ye=66">
    <vt:lpwstr>fMllFgnQSBeUlR34/3MIyhX6zPSK/arEXQbHuSLiaAbup7M0ncY6Y7ZOOUexFFJ2cqAy4aGEodgdt22D3KFjbplX/4LxrBO4DI61aVKYOz+JvkHI8lGsANDG388XOdtICRkIzxmfMvJnNY1o4RHXS9+kfReSS3CkVRcEEMRA5DosgZEWbknDOrN55913cVMtx7TrfLeqINo8kb3qlPsL4qTR8NuFvdwhPhCjorVeYgHQ3ZU+4Hro/OlM+2SMT8k</vt:lpwstr>
  </property>
  <property fmtid="{D5CDD505-2E9C-101B-9397-08002B2CF9AE}" pid="107" name="x1ye=67">
    <vt:lpwstr>qHskiGz0snYdPpKEcndYOCS3hDmBRNLlR6pr3JqmKjYVO1Jv6s1TeX30axoZX50xK09AntlXOln9YQxezJ9JFirVV5pZHEjXMDTkD3WpVZgBbsClCCIi3+e4IKTGmKeuuW7hvdsvIMf5H4qRKQgcmldWINtBnvvhUAkKyhF3yHiQHdE8JYbHUxCCu6OqmVR/PNZAeU+g2xjhzB0OeYh5t6ZS85o4mQ0De5jwHAIzIVuEnOt3pPbXQvEXYTDsrVd</vt:lpwstr>
  </property>
  <property fmtid="{D5CDD505-2E9C-101B-9397-08002B2CF9AE}" pid="108" name="x1ye=68">
    <vt:lpwstr>i2R4363ydg+Q0NADqeI3G8Y35GfZnz7hN0Ud8ecV7Ff1NhX4HZk+HJzrH7eKqbgbu0NAKo5oLMDZtHkgFwUvKMbLg8juhIRWAgl5Si3/PfCUlpsqq7NKMu+dNT6u8N5+cehmnacbNvhmDtFAcsHbHwO35v5gb8/VUGx5tImM9q/x+Zl51yEMCORC9nxA1OB7zQUz8mIezg6KkSYer6DWzHQWKpaLz3ulDrfMeDBhJHGKjxGaUkJzDOad4nsJQjH</vt:lpwstr>
  </property>
  <property fmtid="{D5CDD505-2E9C-101B-9397-08002B2CF9AE}" pid="109" name="x1ye=69">
    <vt:lpwstr>6UfrOZppNwc6vqJg0NYHAIDl2hVZar/KjCujKHM69EBY+JHQPuX/21g933UDzXPEp+Sr3JfpTzoi5o2Q5+Wf0/05nKza1C4qZrBC73XSASclpn95Q0NmPW1e47Tu/A9Z7LSsytnew5y7vXhNHcO1XopScn+EuQKaw0wNIdN3C8S+S9kDUvUGmosfHkxijTi0gDLG32EIUaJWniPCodA9zY4JWjjbq/WrkIp7F+ju+kff55R8kIYTeVn5HvEuH0r</vt:lpwstr>
  </property>
  <property fmtid="{D5CDD505-2E9C-101B-9397-08002B2CF9AE}" pid="110" name="x1ye=7">
    <vt:lpwstr>PPi37c6z4Tp4oovOgwQTSTsjR6uKRJJ6U12XMGytOMrsVK7xzI5Tteb/2b5rPHB1lAOESmN3XFuC8uzS7A5XgnmM4kPX3YVI/kI5FMpC/PYPLbMPO4fa/KWdGye+Zr0pZ+0UJoQfM67JC0l1GNs60PbCQhHqKYpj4xR5NsYl9RLLOeuJFTMIOxwQFmlA7ylrZWxnT/tS6fbHnkoy/0F3imfZGSBZHS2asJrD7XNT9PsYnmOhWDz8gvFX7x4YzLM</vt:lpwstr>
  </property>
  <property fmtid="{D5CDD505-2E9C-101B-9397-08002B2CF9AE}" pid="111" name="x1ye=70">
    <vt:lpwstr>81AGvOw2k2K47YzXncHSTxBebIq5LC0gEXIHc+qKUsQVk/XrtQHH26ePBZPTdEwOCYSWDhgOYRxA+/JU21Dc6a3by3Hjin8gNnbqtfn4e1rjgcGi7PYuZUBtZUpnBxFKciU/WRHpMQE/xaO6arhvU1jAbMm4nA6xKiSqMmW+WsTNdN6t5iNMv8NZRTHt6udDEGCRe3meyxOpdDvW3ofuLUU5EbbLdL1ToJAnbVeT2X6GiZQTA0Pw7WGl3hA/p2A</vt:lpwstr>
  </property>
  <property fmtid="{D5CDD505-2E9C-101B-9397-08002B2CF9AE}" pid="112" name="x1ye=71">
    <vt:lpwstr>De8WBsQ5lL6yqtWanBULcWZC7tc9q5c5a6FgyX8CXDE4iS4hPhy9qOK2ja+KQGETPDhiWISEl42WfuLm+QRyoVjcm/ZMfNsNqToT6R82NDcfD+DktmfnPi44YlViEsf0W2jmSeJ8xMz3yzzw/MxEykxtGXwUhbZb/oDKpEdsgkniDLIDu+qdUTSoIQJL5+p22s1hK2H/N2R+DUeZ6pRFjJDVFKdE6qM8id+mkF6XiIGRIBpPB9bGEEWiC6jEtNc</vt:lpwstr>
  </property>
  <property fmtid="{D5CDD505-2E9C-101B-9397-08002B2CF9AE}" pid="113" name="x1ye=72">
    <vt:lpwstr>FQdgkqGCehyUwF+tgTF0i/pTjlvRXl8jzFQEUxFea3IyMHLT6v0PGN9GLkTfcqLGgs9hgju5wV3arpVeyvoWP/pweeloNRCCFUI3+HNqOvrzCly5d92X2Yj6pGqey+LF66fZ22M9TAvAHxtkvQuNfrEAFHG8toctm0efplu/uZ51Q6dkKstVAeezRJNpJUbfrVScPnpudmAShtLTVaTrIlU//4DFUPz03xHBZ+u/fkYGUvl1LQOeqe/2Ugs7JU1</vt:lpwstr>
  </property>
  <property fmtid="{D5CDD505-2E9C-101B-9397-08002B2CF9AE}" pid="114" name="x1ye=73">
    <vt:lpwstr>BNcCXrTBfu1PW13JgOiI3g3Nni1RCRWL78fmvYOMG4oLkJ9LQtORD1vzqCOrAa2DlwgSyE5Ery5xBuj6xTeviKGO79ekhdtPVwd2R9/l59vE7/JrhbJldtPHzd3vo4Rz36DSxL6uFDNHEu8aGotFIC3QmXNQf7teBOMp9yyiKaEtRAEBNpuziwa/1TFEKGF40qbdYxD0Vi5bei1ajV/OXWE6MAJ6SayMkGCWM3SI99k291aH+oyYAEcfN4LbIjG</vt:lpwstr>
  </property>
  <property fmtid="{D5CDD505-2E9C-101B-9397-08002B2CF9AE}" pid="115" name="x1ye=74">
    <vt:lpwstr>5L1g/f30ThtGK6S8DCtHdyY86jVk/Kle2/sRzVg8ig2p4Y4TkUUmepQI2lZA7vjjJS4B2U6y75zA+trgawN6FjqR9sr3IwiyIrpxl+nBmfTd6cgpCgVQD1bqI/jlZigf6lO2iIAeHZfMmpgOPqi3xgDujIWn+wuvu991qUpdiM+Tnz+/TDOfT7kCooNmfB1iZjW5wgtmA5XOzyba26joJdurZhIfvDGmqw3xruYCrJlZJnOIPNisNQwtckeSPK/</vt:lpwstr>
  </property>
  <property fmtid="{D5CDD505-2E9C-101B-9397-08002B2CF9AE}" pid="116" name="x1ye=75">
    <vt:lpwstr>5z2kdI/4lKPRbXREUKkN7QFx+gxEUWDCjvuTcvZvJo/rnoX9em67Nd0J6QqFvXDnZRZGshthYwC1y+ZxNJaroTUDZVnSycHsP0M2m7UCNkPL7kljyXpul+mQEFkL6dIjrmwDEZrb39RzwFb2X23+md9l2a87Bmale0K0PJXDfkPI74AcIQwJG3IHHF1JBUWyhOT2WMaXO9+IWO7C/M59VMeByh1hzs0nEUTLDbbo/mqfaRmRVeVEtUarotYfSt4</vt:lpwstr>
  </property>
  <property fmtid="{D5CDD505-2E9C-101B-9397-08002B2CF9AE}" pid="117" name="x1ye=76">
    <vt:lpwstr>Xy9+zWvyGToSPAWgJK2ccQ7mNf4nJ6prYNU87b7zOlLjbtDOFonywB84nJt+l8UBRH3UIr0UW9ipit1QX0QSARkRAyvl9NJTtHmXhI/MeF+wgApusR1S52zj8i6AELi1Kusdza+DaKVVc75WRq46YwcCIn3TlQdFNPossAdQvePYxgxlOlNuoEn8H76TlD0F6yFWMhiB2CSw+oai28thtoMSE/drNY+7KEoORCHqke1R7oCnCQrce7anzEglkyd</vt:lpwstr>
  </property>
  <property fmtid="{D5CDD505-2E9C-101B-9397-08002B2CF9AE}" pid="118" name="x1ye=77">
    <vt:lpwstr>Qu647P8/nBW224LVo37pWv1crWMucDd4VkCZibBYgJOzjULfoqdwf6eAjs33rfpxTUcLDz6dIJjwuu0VgToHOOOP+Tp9of6PnA7IFyqrbcogdqxZHWva4fX4naXrALHYYUsw+APubuPX7OCLkxYQUHZd60dg0+Hz/M0GiFshrllOGZYjslMC8ElU3SUVA3w5/oERr+J6zpWV6yDgEHslDQmgHoizBj7D8eEMcCextx2sbGTtsdt4s8Yk8VALWT7</vt:lpwstr>
  </property>
  <property fmtid="{D5CDD505-2E9C-101B-9397-08002B2CF9AE}" pid="119" name="x1ye=78">
    <vt:lpwstr>hy/uGhgMqsC9MVYI63h25nCCqYKDGeiJ441nu3tjy2Ki24np/sW5R1dJUMSH37yY88MdovoTtMsT2r0mZ3gF1y7hrLbUXFUf1kZu20bTIxrbcMqgdu7mgEuQMbPZ0g/bGY9rtdZKOTgqzsbQbJZy9D4TNqBfjSzgmTastY8x4hSeunzuVpmOfaF2zTTqRjA3j7mwIU5pYBhnZGFTO0WmEMV/Jhhyx8eoCeUZt9ClQ1dn9E/Wioe27DjShxgmTij</vt:lpwstr>
  </property>
  <property fmtid="{D5CDD505-2E9C-101B-9397-08002B2CF9AE}" pid="120" name="x1ye=79">
    <vt:lpwstr>UvnilANgJCLjoFhQXeTsV6lexs2u24Nh+S0m/UVfIa3ykLpiirSCzgyztiImKvI6XoB4MciPyhs8K3w/cKFIBJs4sjjwUMPjISS07NOYg8yF8PbXIVa605QO62a7OQwblgJJIPdEotB0rZRXGcA0nGIkVBA5toZPnaW2fCtzx/emyxcfH85b7wv6pKC1PzKOoHgNA0sKO8YLsqNv9A7d4pL6SXZ3nBfKrIYFh9BlbdwG26a0N+OGUZRDY/3dJY0</vt:lpwstr>
  </property>
  <property fmtid="{D5CDD505-2E9C-101B-9397-08002B2CF9AE}" pid="121" name="x1ye=8">
    <vt:lpwstr>QMiAV2cvU72eqpTn1byCLf3xIbyNn5Wa85dWM3aFRdVD2mUOLSt1y3CL4lWACb9nDeVK+tNcOOtqg2kcD5HorThdkEAGNVyKPRhcMYmgpk8sv+LdrhXHrqbRApJtP8f2RCB2X9FZxHv7ZddBfc/JwO8NldRE7hok3i/bBlTw8xop/vs6jqhpmQLBBfv3dnCddC3Xk4kgYC4D/AJl6mTiJrIi/ftf/camN6MD1pyq2q/D7Nde+P73wi8HaWCpSzQ</vt:lpwstr>
  </property>
  <property fmtid="{D5CDD505-2E9C-101B-9397-08002B2CF9AE}" pid="122" name="x1ye=80">
    <vt:lpwstr>3dhVarcgnyPoNQ8znaaDZgx51i1uOPG39x5u/kCtaxMKJOt6L1Pk3XJ6e1IYr9OpneI8FutN3m/GhV6gKbUlzmmuw63uFpTjGdmTrZQreaEHKijZxrPQXPmgi+6cAcHQDy6cSxNSDI+O0x/QxLiBDVfArqjBI99KnjQpJy7G/JFkU91q8gBm5AVR6UQVDWBOSjb8sCYw4Wi/iMhVocvaqrS13QGEDT81FAJ8ft++cLMIKz40AZn6ABVjl3SkmBN</vt:lpwstr>
  </property>
  <property fmtid="{D5CDD505-2E9C-101B-9397-08002B2CF9AE}" pid="123" name="x1ye=81">
    <vt:lpwstr>Gm9QtSRPuL0GO5RRWtOdX2sCdjqq+S35B+KfZvyUr8cmOJjgx3zVduWBnyk6hkiDEKx/uy9HN7Rq5piFCGpMSOwnyEGIVoSmv05qRf0xveRU7kXHPhkE671dnllvvN6eXA8LG3nz5BccyB61K7dTxWBsjDE4OXgNXq7g0Qxi6vPqs9ImbdYavsYLILs6OMIgQfVh30Q36nkCSYjWlL54bYxZ5O/uEM+pkjkhuuvYjai0hS+NLE3pHNGhqhfpPlp</vt:lpwstr>
  </property>
  <property fmtid="{D5CDD505-2E9C-101B-9397-08002B2CF9AE}" pid="124" name="x1ye=82">
    <vt:lpwstr>00kufjo70vHwWjGyIjNqU9vafTd5J/oLwJZ3Cv8Leuj++OWPre+EHH3CSlnXUZ6xyyaq7m/xgCbOE9C8mDkJgHzJeYvUJ5TPiIYrIZwoQ3qFlOpd5Ne+s2jV+K38hGoLYChKe9vg1+F+PZ+QLYPhHuogv5LyY8dL7NIwA9LVX5ALOzqTHicNRA03MteXrwBxxqnDtjbVLgzhNXOFrDbFBtaFU45/0nALGw3wSfOYhi7nq77ABHH0i8yatgxvUXE</vt:lpwstr>
  </property>
  <property fmtid="{D5CDD505-2E9C-101B-9397-08002B2CF9AE}" pid="125" name="x1ye=83">
    <vt:lpwstr>NrSq+G658RdWFmX3oV+SfPLscY3c1jKVhfVKXlXG3lInenDF4feo4BlgtOiLMP10fPP/NO1m06Mr+SBmvMqkjuVwgc7EDgoKe+KhepVafV9DmubJEKSHwkOgrBzwXp6VaWK68Rlc5Y+W4+ejMBmvoAlvq4cqUrpRSu4oerD6RTrwlkyYodB4qV5rylz5FgKK4PxXBTPNTTzOdB2pkQGDMhoYEDxS1eHD38/AtvX1M91U4E08jbms16XW6PfguTi</vt:lpwstr>
  </property>
  <property fmtid="{D5CDD505-2E9C-101B-9397-08002B2CF9AE}" pid="126" name="x1ye=84">
    <vt:lpwstr>n42TvZcnBsyiUcci+VC2UqhSwcOUyJQMDdYA2HDbyzlsRMxtYU/Y82mQ+M1URCEHgc4RgRTAamFss/d/W4r/DjEg5LkFICzkEsnwVI4K0Wl/54B+cBZRjNr+FJsg6vQVTpwNLulxQw1F3KyqKmMNQkaaDTeoVtBbrCkbcggwMjJh1CCZ6jCChQv62aWHZIzxV5nnBWcn4cc26v7q8sMsQ4E5C4khuq8JZ8e01lbvykA+1VWQFUHncfbpWIasavN</vt:lpwstr>
  </property>
  <property fmtid="{D5CDD505-2E9C-101B-9397-08002B2CF9AE}" pid="127" name="x1ye=85">
    <vt:lpwstr>k6uL3aMFO/npeX2HAACgLjZqn61tP12G0MB+8YNh84r3t+y3bZI4i4AvDPS2NalZtoc2BTUbjPhvzUGqMYq3xREphCwqYq2UYgTGSXNfR4HKrUd/DPNdH8z4cMHR5iW9Z4PhuQFUzylyZYBlIZluH3SVzoe7+oA9vI9xMIMhk/YajuhYvPIUtZ2bA9gyc/DY7IqqBPnPERnuh2UPPZCmFUVV1mAXOj6T8GSEfGV4wyAC02l8mTGFT1T5ZP02Eqa</vt:lpwstr>
  </property>
  <property fmtid="{D5CDD505-2E9C-101B-9397-08002B2CF9AE}" pid="128" name="x1ye=86">
    <vt:lpwstr>/CULO6jgcuyFfGzzg/v3rJtoMagV/2KL35u4dU1kmJSoLGZjLjeRH8fPLx8c00FpbyZ8Qt5QB7MPepE7p7GsWdGzzitMjSqmWiG88Viu6ALG9N1Bfat5m2m4LyH9y+RK/PdbGU527TvTsaPnI7htdIpxWdlsJhQ9GMmiS4V1tkxGV4U180gHAeozjsR/swtXInv5p8u6BTfOcXkiwzfhbMUHvI3bjPNhjpzqONUW0SmrHvk48zThFAGFSpCudK0</vt:lpwstr>
  </property>
  <property fmtid="{D5CDD505-2E9C-101B-9397-08002B2CF9AE}" pid="129" name="x1ye=87">
    <vt:lpwstr>EuQvbeyJc8JtM0a73cyoPquoJ5dSKiJaAN3exTTsdTcm+I4q2dq0kHO6Ntp7df6TI6AwKi5fUTL0Q05Fqw+Boezx9bimJbqnFY+ulmHFSQI4rsDLZix5Edok3sZbU9Iu26bDAOwWbWPGtZMzyNsFjz8zcmS5MTYMQcIIBsuxg01PCQ1O/yfR+O0nvhbrrAj0CueMy7Erau/uZs1PW27SupYYpkQreDFrrAqwYVcsyr+DI8/4L4Np5ch2DqkLop8</vt:lpwstr>
  </property>
  <property fmtid="{D5CDD505-2E9C-101B-9397-08002B2CF9AE}" pid="130" name="x1ye=88">
    <vt:lpwstr>hrcVvwDDWha6GG1A+XKdRzv8o4tkAY7ffi/G5o1fwG6fuhlYCwdSk2MSvPXCAcfqqyJZmep8DCIGXyhrJMzFvURYPsh0PAFkymOXKmUuAbENCKECcTVjiO57ZyF0t3sbSELKTlZ/SYUnMSEXgLR8H9TO7YCgru+abkBj6YwCVa+41l8wXxcRU9qUxmsOZmoAxi4n1UEPRCehWxdLz+p2WQm25EJJhL5hAsS4RvqQ6XSGYeFF9MDnSnw7HjMerci</vt:lpwstr>
  </property>
  <property fmtid="{D5CDD505-2E9C-101B-9397-08002B2CF9AE}" pid="131" name="x1ye=89">
    <vt:lpwstr>z7E1WRNkt5lKIDZaMHjgDqYe4ePpWpobGb5Unb6FQmTw5XrU/Jl54vRvvSIqteaRZ7DRwzz519XDfTJ0eZ6Fsb1mfkRkelAWkPnEa7sFJ/nwSJht11GYT5P2L5FzhKMQJ7pFQokkvlDj8+TOuj6utDeEE1vL2do0PASJXus0Mp8/2rTRb8zb/9B/usPikbExQawi461P1I5NXGSya0AMU6dPEnDg3l/++Hw82BwuJodODEfPz2LzJCS3EfBTYwQ</vt:lpwstr>
  </property>
  <property fmtid="{D5CDD505-2E9C-101B-9397-08002B2CF9AE}" pid="132" name="x1ye=9">
    <vt:lpwstr>m91MbuYq6tjbULkeb4p8Tz+wKiSGVwAJDkzOGUc+06numH5SmrpLTtisGLf8iSDjoV5S0VqoHgRqJ9CE4qp8U4pcPJEwXFx9Rc382WzddMAf1ihFjnRf1BcYiTq/w2YrTUG0vS+l+UGk3aZxcXSIGUBTgjIgPqYH6Sl2qk57T8N2NB95vKYzyfoOqSA6hphmKjG7qUFX2FTkwiHelrOuTdSXARrUHdPAXRIwwFWTJ20/vE/K14Lc4mI92YX/lWv</vt:lpwstr>
  </property>
  <property fmtid="{D5CDD505-2E9C-101B-9397-08002B2CF9AE}" pid="133" name="x1ye=90">
    <vt:lpwstr>wBFBAURQaTWkoG+na2co2pxGLqh5Vb13zZBIG0n/02suMB78XyW0fcGsl/TN7OyhrOsEBvnYy3xZKpqEI6sQ4skuQSLB5aA6yySlG6dCOHnkq8Px5WW08O4A9Z2Lvu6g4FZvmNZF/J+EQATAKvOdPtCfNBuYvR+xo6w9NV/TTx7qV3qcTkbnvmAaBP36DIVz6BhG1YNs099vMduvEXcd/wWOGjyg1nXYJFeiE796UyUlu75w8o/3q3IfjdTW3WL</vt:lpwstr>
  </property>
  <property fmtid="{D5CDD505-2E9C-101B-9397-08002B2CF9AE}" pid="134" name="x1ye=91">
    <vt:lpwstr>izb2+K6SiWli2ILU14TAeOB3UkR5gUKNEfY0+DNfHkuifgzeNNhnvvG+H2oN9dQJkl/4Q+ofq05Mi5ejap/wuL7Vf+GInbx3y4rSnzr9y/oun4O7km/NeHiiPhbcdNN3aW/kd48iEmL7Eo6E9IQHaZZbs6iRX1YmpNSEpNg1uH3cTPqEn6eNceT+KNrBvVLfZu/0AF+jF6eIz0eZbQ8vGi3nbX9DLphNh2Oi1yroHLHWWN2XTotYNFiCvgvJwa2</vt:lpwstr>
  </property>
  <property fmtid="{D5CDD505-2E9C-101B-9397-08002B2CF9AE}" pid="135" name="x1ye=92">
    <vt:lpwstr>rpjrw1Hh6YZRi1srQ6FpU2TCBZ8FH4S8SOv59bMw1CWrwvcRHzUMQTEeNpZbhx1IpKd6zh8hplyoz6rSuPs8q+FRWlozzJV6nxzD0RXPcPiW1qJRpl9xkMCoqFAcVOh3QNIBn346N6RPNwEW+XMWv3wsgovu8sNXxqjR5vO8SJ8BPtYyMwnP5ryv3fVh37TVTw2cPk25VzG2xLomr8836l2iBb2xKVXyV2EHJYO5dyHzZHVCLA8ohFIKliB1WUa</vt:lpwstr>
  </property>
  <property fmtid="{D5CDD505-2E9C-101B-9397-08002B2CF9AE}" pid="136" name="x1ye=93">
    <vt:lpwstr>EEmzXkB+iCXu8j5xrNpwYVIN9Bu6uefgizl81VUFyLIdSb5kfXri1EUm3OLngUr4odpdW9ysPCHYJrfcN6lDdxt7IMNhaQ3nSqqg/9iBcsAV/hq0U1F8eivRwgf6GpMHx3lmQZz9jbnXuvS5ALD1pR4y7qeDXUXIYExCqsk++7vvMK8YRg82Z1dNfVPI/fL344CudovDjMSqph4uN8vj6nXpZIoFuBHCS/wBy1nfkeOaIESQXpPIo6fgrT0A7Hp</vt:lpwstr>
  </property>
  <property fmtid="{D5CDD505-2E9C-101B-9397-08002B2CF9AE}" pid="137" name="x1ye=94">
    <vt:lpwstr>7Jv3F9WczCfm1ujQWpLQaof/yrHzWB/8rXhjA26ght+HqOFMJ9+DlyT3R6PB54GqSKy2PC3Z5FiYas7VLYFXEgKrhWN/tVIM+TtZrowpBeI19Y6ISCQYsoZjQ+TvMT/Vu1S97KjZkA1iyYmMtoW+PeP4syZODSk5naTbTICnFCe6rUL3lK0GYYsvpdwQ7FKbtAMREwgD8hLNbnXUe/Hj8cdIxIdv7Kl9NdDXqe3JrYZg9iABU5uT2Ox9ItBKaWR</vt:lpwstr>
  </property>
  <property fmtid="{D5CDD505-2E9C-101B-9397-08002B2CF9AE}" pid="138" name="x1ye=95">
    <vt:lpwstr>1W64Bh2bnz58upXgjoON5pW/DBAQHwKLSE4bR+QI1ORTgpyJk1AvkYlkojQ7Tib+lQ8Iqo39Gm2eQd8Dlfwtjfzn9lKUefBOcnkifMjpBWiDUMBtO/vVFTbSqPG1JPoN74zvMyHxMPam6fX4NpKjcuBjMNpJJq3nLui4qMAfsOzMQClJeaCOldhyuVjQfuqITrSp+iUpT3ztBonhaXivhU/jkdf2fAjOuM+EVz4YecqT52BaH6NkElaqgaat7Wt</vt:lpwstr>
  </property>
  <property fmtid="{D5CDD505-2E9C-101B-9397-08002B2CF9AE}" pid="139" name="x1ye=96">
    <vt:lpwstr>xkK0EQj7uvEHz/R909t8LhKNBT5+WmQxIbCea+t9eLeDm3blN0TXNbwpBLxsxVpIo0D4RPXacjuLGOrDL70ev/gX0fA9PNDjkrI7r5Fkuf3j4mDxwgC1tzfWdBeZo0iryt3p7Xqwd5QHPuvnHXVueDJka/ztAJcGMahjVa4v/It1hZFtnP38kjFV9JwCn/I1Vj83dqq2oZi5eK1CgBA3CL+3AMsAz6iD7ltrEJYy6UrJ1B8SaJmGhpHAN8ZGuht</vt:lpwstr>
  </property>
  <property fmtid="{D5CDD505-2E9C-101B-9397-08002B2CF9AE}" pid="140" name="x1ye=97">
    <vt:lpwstr>uonPqYsx7W/z0QV4yfQ4pC2OMZ/ZdRvnHkI+aN9jXVun7Y6bCcaic2VWiLOcDKhQBWC5Ba11CDcyuRYRr4c4w+5mISAOpr5uXjoYC7vf6srs+kzj6K2zxfsSux0tX7vCFnEl28ooJg/3ylEH/96NOVl2W5svMjWQokysSzbxZViOorXW+JJY0d0BwKPD0AzLIwRih+rwK2nBAiZU379OTfuvPlH8T0MldxSqYC7uMJYDYPbtbnHZAtDxcJITrMN</vt:lpwstr>
  </property>
  <property fmtid="{D5CDD505-2E9C-101B-9397-08002B2CF9AE}" pid="141" name="x1ye=98">
    <vt:lpwstr>9+J8lTcc7f/DGJdQ8fVVAzyaboxH08PaRWwW8yKbmSkax2vkNdx6sfqujv0Jtf4q4NgrIxzYDmW7CIugPRmedFMK9mXHX0zhX+/2CQovqNSUVWmn7kPjET0uKD4Oqj1VBe1vycH4O0wQZiqonje0hbjHXkrfrraj1mPk/UTtlQ58+4aWdb/f/BHCgY+gSh732R3VApv3mRw0MVZTsAx1F08CVJZExKnbW4smSDyt73Dqozn5zvVxNtIsx2QgRFe</vt:lpwstr>
  </property>
  <property fmtid="{D5CDD505-2E9C-101B-9397-08002B2CF9AE}" pid="142" name="x1ye=99">
    <vt:lpwstr>d+011ghsQ2U11QKkqUujm9O7yNpY+J9SzF9Uwcm1S7Ol6MAGh45aZ9mgYrGMtraoFeCU9Wh0qykAzyHkuhrekqcXlYHJjrX7IXyufLd15Mf+QoECPbFLO6kstzAKno8Wghhb27OvW/jwWE2R6Tlw2um9rtmNxlARu69kOYyqPiVMXobpLdQXizdPQpAOv582qIOZI942iMTX/8G4mKEoA9ZFEvDmENY3P1aNc32uT96SsocxDs4vBoWRWLRj4/l</vt:lpwstr>
  </property>
</Properties>
</file>