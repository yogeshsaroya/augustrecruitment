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5E03B" w14:textId="77777777" w:rsidR="00131AB8" w:rsidRPr="000568ED" w:rsidRDefault="00D1213B" w:rsidP="00131AB8">
      <w:pPr>
        <w:ind w:right="-2"/>
        <w:rPr>
          <w:rFonts w:ascii="Arial Narrow" w:hAnsi="Arial Narrow"/>
          <w:b/>
          <w:bCs/>
          <w:color w:val="999999"/>
          <w:sz w:val="22"/>
          <w:szCs w:val="22"/>
        </w:rPr>
      </w:pPr>
      <w:r>
        <w:rPr>
          <w:noProof/>
          <w:lang w:val="en-US"/>
        </w:rPr>
        <mc:AlternateContent>
          <mc:Choice Requires="wps">
            <w:drawing>
              <wp:anchor distT="0" distB="0" distL="114300" distR="114300" simplePos="0" relativeHeight="251657728" behindDoc="1" locked="0" layoutInCell="1" allowOverlap="1" wp14:anchorId="42D006C4" wp14:editId="41A072A8">
                <wp:simplePos x="0" y="0"/>
                <wp:positionH relativeFrom="column">
                  <wp:posOffset>-2852420</wp:posOffset>
                </wp:positionH>
                <wp:positionV relativeFrom="paragraph">
                  <wp:posOffset>59690</wp:posOffset>
                </wp:positionV>
                <wp:extent cx="10058400" cy="1221740"/>
                <wp:effectExtent l="19050" t="19050" r="19050" b="3556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58400" cy="1221740"/>
                        </a:xfrm>
                        <a:prstGeom prst="rect">
                          <a:avLst/>
                        </a:prstGeom>
                        <a:solidFill>
                          <a:srgbClr val="B8CCE4"/>
                        </a:soli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3FC46" id="Rectangle 2" o:spid="_x0000_s1026" style="position:absolute;margin-left:-224.6pt;margin-top:4.7pt;width:11in;height:9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" fillcolor="#b8cce4" strokecolor="#f2f2f2" strokeweight="3pt">
                <v:shadow on="t" color="#205867" opacity=".5" offset="1pt"/>
                <v:path arrowok="t"/>
              </v:rect>
            </w:pict>
          </mc:Fallback>
        </mc:AlternateContent>
      </w:r>
    </w:p>
    <w:p w14:paraId="6B780296" w14:textId="77777777" w:rsidR="005C01EB" w:rsidRPr="0037787B" w:rsidRDefault="00A966D8" w:rsidP="003B34D9">
      <w:pPr>
        <w:pStyle w:val="Header"/>
        <w:tabs>
          <w:tab w:val="clear" w:pos="4153"/>
          <w:tab w:val="clear" w:pos="8306"/>
        </w:tabs>
        <w:ind w:right="-2"/>
        <w:outlineLvl w:val="0"/>
        <w:rPr>
          <w:rFonts w:ascii="Arial" w:hAnsi="Arial" w:cs="Arial"/>
          <w:b/>
          <w:bCs/>
          <w:sz w:val="24"/>
          <w:szCs w:val="24"/>
          <w:lang w:val="en-US"/>
        </w:rPr>
      </w:pPr>
      <w:r w:rsidRPr="0037787B">
        <w:rPr>
          <w:rFonts w:ascii="Arial" w:hAnsi="Arial" w:cs="Arial"/>
          <w:bCs/>
          <w:caps/>
          <w:sz w:val="22"/>
          <w:szCs w:val="24"/>
        </w:rPr>
        <w:t>N</w:t>
      </w:r>
      <w:r w:rsidRPr="0037787B">
        <w:rPr>
          <w:rFonts w:ascii="Arial" w:hAnsi="Arial" w:cs="Arial"/>
          <w:bCs/>
          <w:sz w:val="22"/>
          <w:szCs w:val="24"/>
        </w:rPr>
        <w:t>ame</w:t>
      </w:r>
      <w:r w:rsidRPr="0037787B">
        <w:rPr>
          <w:rFonts w:ascii="Arial" w:hAnsi="Arial" w:cs="Arial"/>
          <w:bCs/>
          <w:caps/>
          <w:sz w:val="22"/>
          <w:szCs w:val="24"/>
        </w:rPr>
        <w:t>:</w:t>
      </w:r>
      <w:r w:rsidRPr="0037787B">
        <w:rPr>
          <w:rFonts w:ascii="Arial" w:hAnsi="Arial" w:cs="Arial"/>
          <w:bCs/>
          <w:caps/>
          <w:sz w:val="22"/>
          <w:szCs w:val="24"/>
        </w:rPr>
        <w:tab/>
      </w:r>
      <w:r w:rsidRPr="0037787B">
        <w:rPr>
          <w:rFonts w:ascii="Arial" w:hAnsi="Arial" w:cs="Arial"/>
          <w:bCs/>
          <w:caps/>
          <w:sz w:val="24"/>
          <w:szCs w:val="24"/>
        </w:rPr>
        <w:tab/>
      </w:r>
      <w:r w:rsidR="00A45A04" w:rsidRPr="0037787B">
        <w:rPr>
          <w:rFonts w:ascii="Arial" w:hAnsi="Arial" w:cs="Arial"/>
          <w:bCs/>
          <w:caps/>
          <w:sz w:val="24"/>
          <w:szCs w:val="24"/>
          <w:lang w:val="en-GB"/>
        </w:rPr>
        <w:tab/>
      </w:r>
      <w:r w:rsidR="009F5765" w:rsidRPr="0037787B">
        <w:rPr>
          <w:rFonts w:ascii="Arial" w:hAnsi="Arial" w:cs="Arial"/>
          <w:b/>
          <w:bCs/>
          <w:sz w:val="32"/>
          <w:szCs w:val="24"/>
          <w:lang w:val="en-US"/>
        </w:rPr>
        <w:t>Toufic Khattar</w:t>
      </w:r>
    </w:p>
    <w:p w14:paraId="76081572" w14:textId="77777777" w:rsidR="005C01EB" w:rsidRPr="0037787B" w:rsidRDefault="005C01EB" w:rsidP="00A966D8">
      <w:pPr>
        <w:pStyle w:val="Header"/>
        <w:tabs>
          <w:tab w:val="clear" w:pos="4153"/>
          <w:tab w:val="clear" w:pos="8306"/>
        </w:tabs>
        <w:ind w:right="-2"/>
        <w:rPr>
          <w:rFonts w:ascii="Arial" w:hAnsi="Arial" w:cs="Arial"/>
          <w:sz w:val="22"/>
          <w:szCs w:val="24"/>
          <w:lang w:val="en-GB"/>
        </w:rPr>
      </w:pPr>
      <w:r w:rsidRPr="0037787B">
        <w:rPr>
          <w:rFonts w:ascii="Arial" w:hAnsi="Arial" w:cs="Arial"/>
          <w:sz w:val="22"/>
          <w:szCs w:val="24"/>
          <w:lang w:val="en-GB"/>
        </w:rPr>
        <w:t>Address:</w:t>
      </w:r>
      <w:r w:rsidRPr="0037787B">
        <w:rPr>
          <w:rFonts w:ascii="Arial" w:hAnsi="Arial" w:cs="Arial"/>
          <w:sz w:val="22"/>
          <w:szCs w:val="24"/>
          <w:lang w:val="en-GB"/>
        </w:rPr>
        <w:tab/>
      </w:r>
      <w:r w:rsidRPr="0037787B">
        <w:rPr>
          <w:rFonts w:ascii="Arial" w:hAnsi="Arial" w:cs="Arial"/>
          <w:sz w:val="22"/>
          <w:szCs w:val="24"/>
          <w:lang w:val="en-GB"/>
        </w:rPr>
        <w:tab/>
      </w:r>
      <w:r w:rsidR="003810EC">
        <w:rPr>
          <w:rFonts w:ascii="Arial" w:hAnsi="Arial" w:cs="Arial"/>
          <w:sz w:val="22"/>
          <w:szCs w:val="24"/>
          <w:lang w:val="en-GB"/>
        </w:rPr>
        <w:t>Abu Dhabi</w:t>
      </w:r>
      <w:r w:rsidR="00CA6CC2" w:rsidRPr="0037787B">
        <w:rPr>
          <w:rFonts w:ascii="Arial" w:hAnsi="Arial" w:cs="Arial"/>
          <w:sz w:val="22"/>
          <w:szCs w:val="24"/>
          <w:lang w:val="en-GB"/>
        </w:rPr>
        <w:t>, UAE</w:t>
      </w:r>
      <w:r w:rsidR="009E71E2">
        <w:rPr>
          <w:rFonts w:ascii="Arial" w:hAnsi="Arial" w:cs="Arial"/>
          <w:sz w:val="22"/>
          <w:szCs w:val="24"/>
          <w:lang w:val="en-GB"/>
        </w:rPr>
        <w:t xml:space="preserve"> ) </w:t>
      </w:r>
    </w:p>
    <w:p w14:paraId="2F2BB86A" w14:textId="77777777" w:rsidR="00A966D8" w:rsidRPr="00C128C5" w:rsidRDefault="00C128C5" w:rsidP="00C128C5">
      <w:pPr>
        <w:pStyle w:val="Header"/>
        <w:tabs>
          <w:tab w:val="clear" w:pos="4153"/>
          <w:tab w:val="clear" w:pos="8306"/>
        </w:tabs>
        <w:ind w:right="-2"/>
        <w:rPr>
          <w:rFonts w:ascii="Arial" w:hAnsi="Arial" w:cs="Arial"/>
          <w:bCs/>
          <w:iCs/>
          <w:sz w:val="24"/>
          <w:szCs w:val="24"/>
          <w:lang w:val="en-GB"/>
        </w:rPr>
      </w:pPr>
      <w:r>
        <w:rPr>
          <w:rFonts w:ascii="Arial" w:hAnsi="Arial" w:cs="Arial"/>
          <w:sz w:val="22"/>
          <w:szCs w:val="24"/>
        </w:rPr>
        <w:t>Telephone</w:t>
      </w:r>
      <w:r w:rsidR="00CA6CC2" w:rsidRPr="0037787B">
        <w:rPr>
          <w:rFonts w:ascii="Arial" w:hAnsi="Arial" w:cs="Arial"/>
          <w:bCs/>
          <w:iCs/>
          <w:sz w:val="24"/>
          <w:szCs w:val="24"/>
          <w:lang w:val="en-GB"/>
        </w:rPr>
        <w:t xml:space="preserve"> </w:t>
      </w:r>
      <w:r>
        <w:rPr>
          <w:rFonts w:ascii="Arial" w:hAnsi="Arial" w:cs="Arial"/>
          <w:bCs/>
          <w:iCs/>
          <w:sz w:val="24"/>
          <w:szCs w:val="24"/>
          <w:lang w:val="en-GB"/>
        </w:rPr>
        <w:tab/>
      </w:r>
      <w:r>
        <w:rPr>
          <w:rFonts w:ascii="Arial" w:hAnsi="Arial" w:cs="Arial"/>
          <w:bCs/>
          <w:iCs/>
          <w:sz w:val="24"/>
          <w:szCs w:val="24"/>
          <w:lang w:val="en-GB"/>
        </w:rPr>
        <w:tab/>
        <w:t>(</w:t>
      </w:r>
      <w:r w:rsidR="00EF29F3" w:rsidRPr="0037787B">
        <w:rPr>
          <w:rFonts w:ascii="Arial" w:hAnsi="Arial" w:cs="Arial"/>
          <w:bCs/>
          <w:iCs/>
          <w:sz w:val="22"/>
          <w:szCs w:val="24"/>
          <w:lang w:val="en-GB"/>
        </w:rPr>
        <w:t xml:space="preserve">M) </w:t>
      </w:r>
      <w:r w:rsidR="00CA6CC2" w:rsidRPr="0037787B">
        <w:rPr>
          <w:rFonts w:ascii="Arial" w:hAnsi="Arial" w:cs="Arial"/>
          <w:sz w:val="22"/>
          <w:lang w:val="en-GB"/>
        </w:rPr>
        <w:t>+971 56 374 3696</w:t>
      </w:r>
      <w:r w:rsidR="00F01A75">
        <w:rPr>
          <w:rFonts w:ascii="Arial" w:hAnsi="Arial" w:cs="Arial"/>
          <w:sz w:val="22"/>
          <w:lang w:val="en-GB"/>
        </w:rPr>
        <w:t xml:space="preserve"> </w:t>
      </w:r>
    </w:p>
    <w:p w14:paraId="3B4E9A0B" w14:textId="77777777" w:rsidR="00A966D8" w:rsidRPr="0037787B" w:rsidRDefault="00A966D8" w:rsidP="00A966D8">
      <w:pPr>
        <w:ind w:right="-2"/>
        <w:rPr>
          <w:rFonts w:ascii="Arial" w:hAnsi="Arial" w:cs="Arial"/>
          <w:sz w:val="22"/>
          <w:lang w:val="en-US"/>
        </w:rPr>
      </w:pPr>
      <w:r w:rsidRPr="0037787B">
        <w:rPr>
          <w:rFonts w:ascii="Arial" w:hAnsi="Arial" w:cs="Arial"/>
          <w:sz w:val="22"/>
        </w:rPr>
        <w:t>Email:</w:t>
      </w:r>
      <w:r w:rsidRPr="0037787B">
        <w:rPr>
          <w:rFonts w:ascii="Arial" w:hAnsi="Arial" w:cs="Arial"/>
          <w:sz w:val="22"/>
        </w:rPr>
        <w:tab/>
      </w:r>
      <w:r w:rsidRPr="0037787B">
        <w:rPr>
          <w:rFonts w:ascii="Arial" w:hAnsi="Arial" w:cs="Arial"/>
          <w:sz w:val="22"/>
        </w:rPr>
        <w:tab/>
      </w:r>
      <w:r w:rsidR="00A45A04" w:rsidRPr="0037787B">
        <w:rPr>
          <w:rFonts w:ascii="Arial" w:hAnsi="Arial" w:cs="Arial"/>
          <w:sz w:val="22"/>
        </w:rPr>
        <w:tab/>
      </w:r>
      <w:hyperlink r:id="rId7" w:history="1">
        <w:r w:rsidR="00CA6CC2" w:rsidRPr="0037787B">
          <w:rPr>
            <w:rFonts w:ascii="Arial" w:eastAsia="SimSun" w:hAnsi="Arial" w:cs="Arial"/>
            <w:kern w:val="1"/>
            <w:sz w:val="22"/>
            <w:u w:val="single"/>
          </w:rPr>
          <w:t>toufic.khattar@gmail.com</w:t>
        </w:r>
      </w:hyperlink>
      <w:r w:rsidR="00130EF3" w:rsidRPr="000F3130">
        <w:rPr>
          <w:rFonts w:ascii="Arial" w:hAnsi="Arial" w:cs="Arial"/>
          <w:sz w:val="20"/>
          <w:lang w:val="en-US"/>
        </w:rPr>
        <w:tab/>
      </w:r>
    </w:p>
    <w:p w14:paraId="125B2B72" w14:textId="62A67600" w:rsidR="00F85D1F" w:rsidRPr="0037787B" w:rsidRDefault="00A966D8" w:rsidP="00A966D8">
      <w:pPr>
        <w:ind w:right="-2"/>
        <w:rPr>
          <w:rFonts w:ascii="Arial" w:hAnsi="Arial" w:cs="Arial"/>
          <w:sz w:val="22"/>
        </w:rPr>
      </w:pPr>
      <w:r w:rsidRPr="0037787B">
        <w:rPr>
          <w:rFonts w:ascii="Arial" w:hAnsi="Arial" w:cs="Arial"/>
          <w:sz w:val="22"/>
        </w:rPr>
        <w:t>Availability:</w:t>
      </w:r>
      <w:r w:rsidRPr="0037787B">
        <w:rPr>
          <w:rFonts w:ascii="Arial" w:hAnsi="Arial" w:cs="Arial"/>
          <w:sz w:val="22"/>
        </w:rPr>
        <w:tab/>
      </w:r>
      <w:r w:rsidR="00A45A04" w:rsidRPr="0037787B">
        <w:rPr>
          <w:rFonts w:ascii="Arial" w:hAnsi="Arial" w:cs="Arial"/>
          <w:sz w:val="22"/>
        </w:rPr>
        <w:tab/>
      </w:r>
      <w:r w:rsidR="00AD7A54" w:rsidRPr="0037787B">
        <w:rPr>
          <w:rFonts w:ascii="Arial" w:hAnsi="Arial" w:cs="Arial"/>
          <w:sz w:val="22"/>
        </w:rPr>
        <w:t>By Arrangement</w:t>
      </w:r>
    </w:p>
    <w:p w14:paraId="308B2A67" w14:textId="77777777" w:rsidR="00AD7A54" w:rsidRDefault="00AD7A54" w:rsidP="00131AB8">
      <w:pPr>
        <w:ind w:right="-2"/>
        <w:jc w:val="both"/>
        <w:outlineLvl w:val="0"/>
        <w:rPr>
          <w:rFonts w:ascii="Arial Narrow" w:hAnsi="Arial Narrow" w:cs="Arial"/>
          <w:b/>
          <w:color w:val="1F497D"/>
        </w:rPr>
      </w:pPr>
    </w:p>
    <w:p w14:paraId="65E68449" w14:textId="77777777" w:rsidR="004E2B0A" w:rsidRDefault="004E2B0A" w:rsidP="00115BF1">
      <w:pPr>
        <w:pBdr>
          <w:bottom w:val="single" w:sz="2" w:space="1" w:color="1F497D"/>
        </w:pBdr>
        <w:ind w:right="0"/>
        <w:outlineLvl w:val="0"/>
        <w:rPr>
          <w:rFonts w:ascii="Arial" w:hAnsi="Arial" w:cs="Arial"/>
          <w:b/>
          <w:bCs/>
          <w:color w:val="1F497D"/>
          <w:sz w:val="19"/>
          <w:szCs w:val="19"/>
        </w:rPr>
      </w:pPr>
    </w:p>
    <w:p w14:paraId="576DE0AD" w14:textId="77777777" w:rsidR="00131AB8" w:rsidRPr="004E2B0A" w:rsidRDefault="00D336A2" w:rsidP="00115BF1">
      <w:pPr>
        <w:pBdr>
          <w:bottom w:val="single" w:sz="2" w:space="1" w:color="1F497D"/>
        </w:pBdr>
        <w:ind w:right="0"/>
        <w:outlineLvl w:val="0"/>
        <w:rPr>
          <w:rFonts w:ascii="Arial" w:hAnsi="Arial" w:cs="Arial"/>
          <w:b/>
          <w:bCs/>
          <w:color w:val="1F497D"/>
          <w:sz w:val="19"/>
          <w:szCs w:val="19"/>
        </w:rPr>
      </w:pPr>
      <w:r w:rsidRPr="004E2B0A">
        <w:rPr>
          <w:rFonts w:ascii="Arial" w:hAnsi="Arial" w:cs="Arial"/>
          <w:b/>
          <w:bCs/>
          <w:color w:val="1F497D"/>
          <w:sz w:val="19"/>
          <w:szCs w:val="19"/>
        </w:rPr>
        <w:t>PROFILE</w:t>
      </w:r>
      <w:r w:rsidR="00DB5AFF" w:rsidRPr="004E2B0A">
        <w:rPr>
          <w:rFonts w:ascii="Arial" w:hAnsi="Arial" w:cs="Arial"/>
          <w:b/>
          <w:bCs/>
          <w:color w:val="1F497D"/>
          <w:sz w:val="19"/>
          <w:szCs w:val="19"/>
        </w:rPr>
        <w:tab/>
      </w:r>
      <w:r w:rsidR="00DB5AFF" w:rsidRPr="004E2B0A">
        <w:rPr>
          <w:rFonts w:ascii="Arial" w:hAnsi="Arial" w:cs="Arial"/>
          <w:b/>
          <w:bCs/>
          <w:color w:val="1F497D"/>
          <w:sz w:val="19"/>
          <w:szCs w:val="19"/>
        </w:rPr>
        <w:tab/>
      </w:r>
      <w:r w:rsidR="00DB5AFF" w:rsidRPr="004E2B0A">
        <w:rPr>
          <w:rFonts w:ascii="Arial" w:hAnsi="Arial" w:cs="Arial"/>
          <w:b/>
          <w:bCs/>
          <w:color w:val="1F497D"/>
          <w:sz w:val="19"/>
          <w:szCs w:val="19"/>
        </w:rPr>
        <w:tab/>
      </w:r>
      <w:r w:rsidR="00DB5AFF" w:rsidRPr="004E2B0A">
        <w:rPr>
          <w:rFonts w:ascii="Arial" w:hAnsi="Arial" w:cs="Arial"/>
          <w:b/>
          <w:bCs/>
          <w:color w:val="1F497D"/>
          <w:sz w:val="19"/>
          <w:szCs w:val="19"/>
        </w:rPr>
        <w:tab/>
      </w:r>
      <w:r w:rsidR="00DB5AFF" w:rsidRPr="004E2B0A">
        <w:rPr>
          <w:rFonts w:ascii="Arial" w:hAnsi="Arial" w:cs="Arial"/>
          <w:b/>
          <w:bCs/>
          <w:color w:val="1F497D"/>
          <w:sz w:val="19"/>
          <w:szCs w:val="19"/>
        </w:rPr>
        <w:tab/>
      </w:r>
      <w:r w:rsidR="00DB5AFF" w:rsidRPr="004E2B0A">
        <w:rPr>
          <w:rFonts w:ascii="Arial" w:hAnsi="Arial" w:cs="Arial"/>
          <w:b/>
          <w:bCs/>
          <w:color w:val="1F497D"/>
          <w:sz w:val="19"/>
          <w:szCs w:val="19"/>
        </w:rPr>
        <w:tab/>
      </w:r>
      <w:r w:rsidR="00DB5AFF" w:rsidRPr="004E2B0A">
        <w:rPr>
          <w:rFonts w:ascii="Arial" w:hAnsi="Arial" w:cs="Arial"/>
          <w:b/>
          <w:bCs/>
          <w:color w:val="1F497D"/>
          <w:sz w:val="19"/>
          <w:szCs w:val="19"/>
        </w:rPr>
        <w:tab/>
      </w:r>
      <w:r w:rsidR="00DB5AFF" w:rsidRPr="004E2B0A">
        <w:rPr>
          <w:rFonts w:ascii="Arial" w:hAnsi="Arial" w:cs="Arial"/>
          <w:b/>
          <w:bCs/>
          <w:color w:val="1F497D"/>
          <w:sz w:val="19"/>
          <w:szCs w:val="19"/>
        </w:rPr>
        <w:tab/>
      </w:r>
      <w:r w:rsidR="00DB5AFF" w:rsidRPr="004E2B0A">
        <w:rPr>
          <w:rFonts w:ascii="Arial" w:hAnsi="Arial" w:cs="Arial"/>
          <w:b/>
          <w:bCs/>
          <w:color w:val="1F497D"/>
          <w:sz w:val="19"/>
          <w:szCs w:val="19"/>
        </w:rPr>
        <w:tab/>
      </w:r>
      <w:r w:rsidR="00DB5AFF" w:rsidRPr="004E2B0A">
        <w:rPr>
          <w:rFonts w:ascii="Arial" w:hAnsi="Arial" w:cs="Arial"/>
          <w:b/>
          <w:bCs/>
          <w:color w:val="1F497D"/>
          <w:sz w:val="19"/>
          <w:szCs w:val="19"/>
        </w:rPr>
        <w:tab/>
      </w:r>
    </w:p>
    <w:p w14:paraId="2D5125DD" w14:textId="77777777" w:rsidR="00714D05" w:rsidRPr="004E2B0A" w:rsidRDefault="00714D05" w:rsidP="00115BF1">
      <w:pPr>
        <w:ind w:right="-2"/>
        <w:jc w:val="both"/>
        <w:outlineLvl w:val="0"/>
        <w:rPr>
          <w:rFonts w:ascii="Arial" w:hAnsi="Arial" w:cs="Arial"/>
          <w:sz w:val="19"/>
          <w:szCs w:val="19"/>
        </w:rPr>
      </w:pPr>
    </w:p>
    <w:p w14:paraId="1D266109" w14:textId="77777777" w:rsidR="00BA0061" w:rsidRPr="004E2B0A" w:rsidRDefault="002E578D" w:rsidP="00BA0061">
      <w:pPr>
        <w:pBdr>
          <w:bottom w:val="single" w:sz="2" w:space="1" w:color="1F497D"/>
        </w:pBdr>
        <w:ind w:right="-2"/>
        <w:jc w:val="both"/>
        <w:outlineLvl w:val="0"/>
        <w:rPr>
          <w:rFonts w:ascii="Arial" w:hAnsi="Arial" w:cs="Arial"/>
          <w:bCs/>
          <w:sz w:val="19"/>
          <w:szCs w:val="19"/>
        </w:rPr>
      </w:pPr>
      <w:r w:rsidRPr="004E2B0A">
        <w:rPr>
          <w:rFonts w:ascii="Arial" w:hAnsi="Arial" w:cs="Arial"/>
          <w:bCs/>
          <w:sz w:val="19"/>
          <w:szCs w:val="19"/>
        </w:rPr>
        <w:t>Highly motivated</w:t>
      </w:r>
      <w:r w:rsidR="00BA0061" w:rsidRPr="004E2B0A">
        <w:rPr>
          <w:rFonts w:ascii="Arial" w:hAnsi="Arial" w:cs="Arial"/>
          <w:bCs/>
          <w:sz w:val="19"/>
          <w:szCs w:val="19"/>
        </w:rPr>
        <w:t xml:space="preserve"> and pragmatic </w:t>
      </w:r>
      <w:r w:rsidR="00B5626E">
        <w:rPr>
          <w:rFonts w:ascii="Arial" w:hAnsi="Arial" w:cs="Arial"/>
          <w:bCs/>
          <w:sz w:val="19"/>
          <w:szCs w:val="19"/>
        </w:rPr>
        <w:t>Executive Manager</w:t>
      </w:r>
      <w:r w:rsidR="00BA0061" w:rsidRPr="004E2B0A">
        <w:rPr>
          <w:rFonts w:ascii="Arial" w:hAnsi="Arial" w:cs="Arial"/>
          <w:bCs/>
          <w:sz w:val="19"/>
          <w:szCs w:val="19"/>
        </w:rPr>
        <w:t xml:space="preserve">, with a </w:t>
      </w:r>
      <w:r w:rsidR="0049602E">
        <w:rPr>
          <w:rFonts w:ascii="Arial" w:hAnsi="Arial" w:cs="Arial"/>
          <w:bCs/>
          <w:sz w:val="19"/>
          <w:szCs w:val="19"/>
        </w:rPr>
        <w:t>proven</w:t>
      </w:r>
      <w:r w:rsidR="00BA0061" w:rsidRPr="004E2B0A">
        <w:rPr>
          <w:rFonts w:ascii="Arial" w:hAnsi="Arial" w:cs="Arial"/>
          <w:bCs/>
          <w:sz w:val="19"/>
          <w:szCs w:val="19"/>
        </w:rPr>
        <w:t xml:space="preserve"> history of delivering first-class results</w:t>
      </w:r>
      <w:r w:rsidR="00240F13">
        <w:rPr>
          <w:rFonts w:ascii="Arial" w:hAnsi="Arial" w:cs="Arial"/>
          <w:bCs/>
          <w:sz w:val="19"/>
          <w:szCs w:val="19"/>
        </w:rPr>
        <w:t xml:space="preserve"> i</w:t>
      </w:r>
      <w:r w:rsidR="00BA0061" w:rsidRPr="004E2B0A">
        <w:rPr>
          <w:rFonts w:ascii="Arial" w:hAnsi="Arial" w:cs="Arial"/>
          <w:bCs/>
          <w:sz w:val="19"/>
          <w:szCs w:val="19"/>
        </w:rPr>
        <w:t xml:space="preserve">n the </w:t>
      </w:r>
      <w:r w:rsidR="005E02EB">
        <w:rPr>
          <w:rFonts w:ascii="Arial" w:hAnsi="Arial" w:cs="Arial"/>
          <w:bCs/>
          <w:sz w:val="19"/>
          <w:szCs w:val="19"/>
        </w:rPr>
        <w:t>hospitality</w:t>
      </w:r>
      <w:r w:rsidR="004A7E55">
        <w:rPr>
          <w:rFonts w:ascii="Arial" w:hAnsi="Arial" w:cs="Arial"/>
          <w:bCs/>
          <w:sz w:val="19"/>
          <w:szCs w:val="19"/>
        </w:rPr>
        <w:t xml:space="preserve"> </w:t>
      </w:r>
      <w:r w:rsidR="005F4EBF">
        <w:rPr>
          <w:rFonts w:ascii="Arial" w:hAnsi="Arial" w:cs="Arial"/>
          <w:bCs/>
          <w:sz w:val="19"/>
          <w:szCs w:val="19"/>
        </w:rPr>
        <w:t>industry</w:t>
      </w:r>
      <w:r w:rsidR="00213F89" w:rsidRPr="004E2B0A">
        <w:rPr>
          <w:rFonts w:ascii="Arial" w:hAnsi="Arial" w:cs="Arial"/>
          <w:bCs/>
          <w:sz w:val="19"/>
          <w:szCs w:val="19"/>
        </w:rPr>
        <w:t xml:space="preserve"> in the </w:t>
      </w:r>
      <w:r w:rsidR="00613B75">
        <w:rPr>
          <w:rFonts w:ascii="Arial" w:hAnsi="Arial" w:cs="Arial"/>
          <w:bCs/>
          <w:sz w:val="19"/>
          <w:szCs w:val="19"/>
        </w:rPr>
        <w:t xml:space="preserve">UAE and </w:t>
      </w:r>
      <w:r w:rsidR="005F4EBF">
        <w:rPr>
          <w:rFonts w:ascii="Arial" w:hAnsi="Arial" w:cs="Arial"/>
          <w:bCs/>
          <w:sz w:val="19"/>
          <w:szCs w:val="19"/>
        </w:rPr>
        <w:t>internationa</w:t>
      </w:r>
      <w:r w:rsidR="00240F13">
        <w:rPr>
          <w:rFonts w:ascii="Arial" w:hAnsi="Arial" w:cs="Arial"/>
          <w:bCs/>
          <w:sz w:val="19"/>
          <w:szCs w:val="19"/>
        </w:rPr>
        <w:t>l</w:t>
      </w:r>
      <w:r w:rsidR="005F4EBF">
        <w:rPr>
          <w:rFonts w:ascii="Arial" w:hAnsi="Arial" w:cs="Arial"/>
          <w:bCs/>
          <w:sz w:val="19"/>
          <w:szCs w:val="19"/>
        </w:rPr>
        <w:t>ly</w:t>
      </w:r>
      <w:r w:rsidR="00BA0061" w:rsidRPr="004E2B0A">
        <w:rPr>
          <w:rFonts w:ascii="Arial" w:hAnsi="Arial" w:cs="Arial"/>
          <w:bCs/>
          <w:sz w:val="19"/>
          <w:szCs w:val="19"/>
        </w:rPr>
        <w:t xml:space="preserve">.  A strong </w:t>
      </w:r>
      <w:r w:rsidR="005E02EB">
        <w:rPr>
          <w:rFonts w:ascii="Arial" w:hAnsi="Arial" w:cs="Arial"/>
          <w:bCs/>
          <w:sz w:val="19"/>
          <w:szCs w:val="19"/>
        </w:rPr>
        <w:t xml:space="preserve">and dedicated </w:t>
      </w:r>
      <w:r w:rsidR="00613B75">
        <w:rPr>
          <w:rFonts w:ascii="Arial" w:hAnsi="Arial" w:cs="Arial"/>
          <w:bCs/>
          <w:sz w:val="19"/>
          <w:szCs w:val="19"/>
        </w:rPr>
        <w:t xml:space="preserve">senior </w:t>
      </w:r>
      <w:r w:rsidR="005E02EB">
        <w:rPr>
          <w:rFonts w:ascii="Arial" w:hAnsi="Arial" w:cs="Arial"/>
          <w:bCs/>
          <w:sz w:val="19"/>
          <w:szCs w:val="19"/>
        </w:rPr>
        <w:t>management professional</w:t>
      </w:r>
      <w:r w:rsidR="00BA0061" w:rsidRPr="004E2B0A">
        <w:rPr>
          <w:rFonts w:ascii="Arial" w:hAnsi="Arial" w:cs="Arial"/>
          <w:bCs/>
          <w:sz w:val="19"/>
          <w:szCs w:val="19"/>
        </w:rPr>
        <w:t xml:space="preserve"> with astute budgetary management experience;</w:t>
      </w:r>
      <w:r w:rsidR="00213F89" w:rsidRPr="004E2B0A">
        <w:rPr>
          <w:rFonts w:ascii="Arial" w:hAnsi="Arial" w:cs="Arial"/>
          <w:bCs/>
          <w:sz w:val="19"/>
          <w:szCs w:val="19"/>
        </w:rPr>
        <w:t xml:space="preserve"> p</w:t>
      </w:r>
      <w:r w:rsidR="00BA0061" w:rsidRPr="004E2B0A">
        <w:rPr>
          <w:rFonts w:ascii="Arial" w:hAnsi="Arial" w:cs="Arial"/>
          <w:bCs/>
          <w:sz w:val="19"/>
          <w:szCs w:val="19"/>
        </w:rPr>
        <w:t xml:space="preserve">ossesses exceptional business acumen; able to identify opportunities, create solutions, and implement strategies to promote efficiency and growth.  </w:t>
      </w:r>
    </w:p>
    <w:p w14:paraId="64655043" w14:textId="77777777" w:rsidR="00BA0061" w:rsidRPr="004E2B0A" w:rsidRDefault="00BA0061" w:rsidP="00BA0061">
      <w:pPr>
        <w:pBdr>
          <w:bottom w:val="single" w:sz="2" w:space="1" w:color="1F497D"/>
        </w:pBdr>
        <w:ind w:right="-2"/>
        <w:jc w:val="both"/>
        <w:outlineLvl w:val="0"/>
        <w:rPr>
          <w:rFonts w:ascii="Arial" w:hAnsi="Arial" w:cs="Arial"/>
          <w:bCs/>
          <w:sz w:val="19"/>
          <w:szCs w:val="19"/>
        </w:rPr>
      </w:pPr>
    </w:p>
    <w:p w14:paraId="1DC50ACF" w14:textId="77777777" w:rsidR="00BA0061" w:rsidRPr="004E2B0A" w:rsidRDefault="00BA0061" w:rsidP="00BA0061">
      <w:pPr>
        <w:pBdr>
          <w:bottom w:val="single" w:sz="2" w:space="1" w:color="1F497D"/>
        </w:pBdr>
        <w:ind w:right="-2"/>
        <w:jc w:val="both"/>
        <w:outlineLvl w:val="0"/>
        <w:rPr>
          <w:rFonts w:ascii="Arial" w:hAnsi="Arial" w:cs="Arial"/>
          <w:bCs/>
          <w:sz w:val="19"/>
          <w:szCs w:val="19"/>
        </w:rPr>
      </w:pPr>
      <w:r w:rsidRPr="004E2B0A">
        <w:rPr>
          <w:rFonts w:ascii="Arial" w:hAnsi="Arial" w:cs="Arial"/>
          <w:bCs/>
          <w:sz w:val="19"/>
          <w:szCs w:val="19"/>
        </w:rPr>
        <w:t xml:space="preserve">A confident and proactive </w:t>
      </w:r>
      <w:r w:rsidR="004E2B0A" w:rsidRPr="004E2B0A">
        <w:rPr>
          <w:rFonts w:ascii="Arial" w:hAnsi="Arial" w:cs="Arial"/>
          <w:bCs/>
          <w:sz w:val="19"/>
          <w:szCs w:val="19"/>
        </w:rPr>
        <w:t>strategic management professional</w:t>
      </w:r>
      <w:r w:rsidRPr="004E2B0A">
        <w:rPr>
          <w:rFonts w:ascii="Arial" w:hAnsi="Arial" w:cs="Arial"/>
          <w:bCs/>
          <w:sz w:val="19"/>
          <w:szCs w:val="19"/>
        </w:rPr>
        <w:t xml:space="preserve">, with the ability to </w:t>
      </w:r>
      <w:r w:rsidR="004E2B0A" w:rsidRPr="004E2B0A">
        <w:rPr>
          <w:rFonts w:ascii="Arial" w:hAnsi="Arial" w:cs="Arial"/>
          <w:bCs/>
          <w:sz w:val="19"/>
          <w:szCs w:val="19"/>
        </w:rPr>
        <w:t xml:space="preserve">negotiate and </w:t>
      </w:r>
      <w:r w:rsidRPr="004E2B0A">
        <w:rPr>
          <w:rFonts w:ascii="Arial" w:hAnsi="Arial" w:cs="Arial"/>
          <w:bCs/>
          <w:sz w:val="19"/>
          <w:szCs w:val="19"/>
        </w:rPr>
        <w:t>influence business decisions, ensuring partnerships can be formed and maintained, whi</w:t>
      </w:r>
      <w:r w:rsidR="00172506">
        <w:rPr>
          <w:rFonts w:ascii="Arial" w:hAnsi="Arial" w:cs="Arial"/>
          <w:bCs/>
          <w:sz w:val="19"/>
          <w:szCs w:val="19"/>
        </w:rPr>
        <w:t>lst</w:t>
      </w:r>
      <w:r w:rsidR="00E602FD">
        <w:rPr>
          <w:rFonts w:ascii="Arial" w:hAnsi="Arial" w:cs="Arial"/>
          <w:bCs/>
          <w:sz w:val="19"/>
          <w:szCs w:val="19"/>
        </w:rPr>
        <w:t xml:space="preserve"> </w:t>
      </w:r>
      <w:r w:rsidR="00B40FB2">
        <w:rPr>
          <w:rFonts w:ascii="Arial" w:hAnsi="Arial" w:cs="Arial"/>
          <w:bCs/>
          <w:sz w:val="19"/>
          <w:szCs w:val="19"/>
        </w:rPr>
        <w:t xml:space="preserve">achieving company objectives </w:t>
      </w:r>
      <w:r w:rsidRPr="004E2B0A">
        <w:rPr>
          <w:rFonts w:ascii="Arial" w:hAnsi="Arial" w:cs="Arial"/>
          <w:bCs/>
          <w:sz w:val="19"/>
          <w:szCs w:val="19"/>
        </w:rPr>
        <w:t xml:space="preserve">.  Has an excellent capacity for pioneering and creating innovative </w:t>
      </w:r>
      <w:r w:rsidR="005F5216">
        <w:rPr>
          <w:rFonts w:ascii="Arial" w:hAnsi="Arial" w:cs="Arial"/>
          <w:bCs/>
          <w:sz w:val="19"/>
          <w:szCs w:val="19"/>
        </w:rPr>
        <w:t xml:space="preserve">methods </w:t>
      </w:r>
      <w:r w:rsidRPr="004E2B0A">
        <w:rPr>
          <w:rFonts w:ascii="Arial" w:hAnsi="Arial" w:cs="Arial"/>
          <w:bCs/>
          <w:sz w:val="19"/>
          <w:szCs w:val="19"/>
        </w:rPr>
        <w:t xml:space="preserve">for the </w:t>
      </w:r>
      <w:r w:rsidR="005F5216">
        <w:rPr>
          <w:rFonts w:ascii="Arial" w:hAnsi="Arial" w:cs="Arial"/>
          <w:bCs/>
          <w:sz w:val="19"/>
          <w:szCs w:val="19"/>
        </w:rPr>
        <w:t xml:space="preserve">delivering </w:t>
      </w:r>
      <w:r w:rsidR="00613B75">
        <w:rPr>
          <w:rFonts w:ascii="Arial" w:hAnsi="Arial" w:cs="Arial"/>
          <w:bCs/>
          <w:sz w:val="19"/>
          <w:szCs w:val="19"/>
        </w:rPr>
        <w:t>food and beverage</w:t>
      </w:r>
      <w:r w:rsidRPr="004E2B0A">
        <w:rPr>
          <w:rFonts w:ascii="Arial" w:hAnsi="Arial" w:cs="Arial"/>
          <w:bCs/>
          <w:sz w:val="19"/>
          <w:szCs w:val="19"/>
        </w:rPr>
        <w:t xml:space="preserve"> services</w:t>
      </w:r>
      <w:r w:rsidR="00613B75">
        <w:rPr>
          <w:rFonts w:ascii="Arial" w:hAnsi="Arial" w:cs="Arial"/>
          <w:bCs/>
          <w:sz w:val="19"/>
          <w:szCs w:val="19"/>
        </w:rPr>
        <w:t xml:space="preserve">. </w:t>
      </w:r>
      <w:r w:rsidRPr="004E2B0A">
        <w:rPr>
          <w:rFonts w:ascii="Arial" w:hAnsi="Arial" w:cs="Arial"/>
          <w:bCs/>
          <w:sz w:val="19"/>
          <w:szCs w:val="19"/>
        </w:rPr>
        <w:t xml:space="preserve">Passionate about delivering results and achieving company targets, and thrives in highly pressurised and challenging working environments.  </w:t>
      </w:r>
    </w:p>
    <w:p w14:paraId="2B3C7354" w14:textId="77777777" w:rsidR="0073110D" w:rsidRDefault="0073110D" w:rsidP="0073110D">
      <w:pPr>
        <w:pBdr>
          <w:bottom w:val="single" w:sz="2" w:space="1" w:color="1F497D"/>
        </w:pBdr>
        <w:ind w:right="-2"/>
        <w:jc w:val="both"/>
        <w:outlineLvl w:val="0"/>
        <w:rPr>
          <w:rFonts w:ascii="Arial Narrow" w:hAnsi="Arial Narrow"/>
          <w:bCs/>
          <w:sz w:val="22"/>
          <w:szCs w:val="22"/>
        </w:rPr>
      </w:pPr>
    </w:p>
    <w:p w14:paraId="492125F9" w14:textId="77777777" w:rsidR="00BA0061" w:rsidRDefault="00BA0061" w:rsidP="0073110D">
      <w:pPr>
        <w:pBdr>
          <w:bottom w:val="single" w:sz="2" w:space="1" w:color="1F497D"/>
        </w:pBdr>
        <w:ind w:right="-2"/>
        <w:jc w:val="both"/>
        <w:outlineLvl w:val="0"/>
        <w:rPr>
          <w:rFonts w:ascii="Arial Narrow" w:hAnsi="Arial Narrow"/>
          <w:bCs/>
          <w:sz w:val="22"/>
          <w:szCs w:val="22"/>
        </w:rPr>
      </w:pPr>
    </w:p>
    <w:p w14:paraId="17BA8DBD" w14:textId="77777777" w:rsidR="00CA27FA" w:rsidRPr="004E2B0A" w:rsidRDefault="00131AB8" w:rsidP="001B04ED">
      <w:pPr>
        <w:pBdr>
          <w:bottom w:val="single" w:sz="2" w:space="1" w:color="1F497D"/>
        </w:pBdr>
        <w:ind w:right="-2"/>
        <w:outlineLvl w:val="0"/>
        <w:rPr>
          <w:rFonts w:ascii="Arial" w:hAnsi="Arial" w:cs="Arial"/>
          <w:b/>
          <w:bCs/>
          <w:color w:val="1F497D"/>
          <w:sz w:val="19"/>
          <w:szCs w:val="19"/>
        </w:rPr>
      </w:pPr>
      <w:r w:rsidRPr="004E2B0A">
        <w:rPr>
          <w:rFonts w:ascii="Arial" w:hAnsi="Arial" w:cs="Arial"/>
          <w:b/>
          <w:bCs/>
          <w:color w:val="1F497D"/>
          <w:sz w:val="19"/>
          <w:szCs w:val="19"/>
        </w:rPr>
        <w:t>KEY SKILLS &amp; EXPERTISE</w:t>
      </w:r>
    </w:p>
    <w:p w14:paraId="6ADC3BB0" w14:textId="77777777" w:rsidR="00714D05" w:rsidRPr="004E2B0A" w:rsidRDefault="00714D05" w:rsidP="00BA0061">
      <w:pPr>
        <w:ind w:right="0"/>
        <w:jc w:val="both"/>
        <w:outlineLvl w:val="0"/>
        <w:rPr>
          <w:rFonts w:ascii="Arial" w:hAnsi="Arial" w:cs="Arial"/>
          <w:b/>
          <w:bCs/>
          <w:sz w:val="19"/>
          <w:szCs w:val="19"/>
        </w:rPr>
      </w:pPr>
    </w:p>
    <w:p w14:paraId="1DEAB957" w14:textId="77777777" w:rsidR="00BA0061" w:rsidRPr="004E2B0A" w:rsidRDefault="00613B75" w:rsidP="00E75CD7">
      <w:pPr>
        <w:pStyle w:val="ColorfulList-Accent13"/>
        <w:numPr>
          <w:ilvl w:val="0"/>
          <w:numId w:val="4"/>
        </w:numPr>
        <w:ind w:right="0"/>
        <w:contextualSpacing/>
        <w:jc w:val="both"/>
        <w:rPr>
          <w:rFonts w:ascii="Arial" w:hAnsi="Arial" w:cs="Arial"/>
          <w:sz w:val="19"/>
          <w:szCs w:val="19"/>
        </w:rPr>
      </w:pPr>
      <w:r>
        <w:rPr>
          <w:rFonts w:ascii="Arial" w:hAnsi="Arial" w:cs="Arial"/>
          <w:b/>
          <w:sz w:val="19"/>
          <w:szCs w:val="19"/>
        </w:rPr>
        <w:t>Food and Beverage</w:t>
      </w:r>
      <w:r w:rsidR="00BA0061" w:rsidRPr="004E2B0A">
        <w:rPr>
          <w:rFonts w:ascii="Arial" w:hAnsi="Arial" w:cs="Arial"/>
          <w:b/>
          <w:sz w:val="19"/>
          <w:szCs w:val="19"/>
        </w:rPr>
        <w:t xml:space="preserve"> Management: </w:t>
      </w:r>
      <w:r w:rsidR="005E02EB">
        <w:rPr>
          <w:rFonts w:ascii="Arial" w:hAnsi="Arial" w:cs="Arial"/>
          <w:bCs/>
          <w:sz w:val="19"/>
          <w:szCs w:val="19"/>
        </w:rPr>
        <w:t xml:space="preserve">Has extensive experience in the fields of </w:t>
      </w:r>
      <w:r>
        <w:rPr>
          <w:rFonts w:ascii="Arial" w:hAnsi="Arial" w:cs="Arial"/>
          <w:bCs/>
          <w:sz w:val="19"/>
          <w:szCs w:val="19"/>
        </w:rPr>
        <w:t>hotel</w:t>
      </w:r>
      <w:r w:rsidR="005E02EB">
        <w:rPr>
          <w:rFonts w:ascii="Arial" w:hAnsi="Arial" w:cs="Arial"/>
          <w:bCs/>
          <w:sz w:val="19"/>
          <w:szCs w:val="19"/>
        </w:rPr>
        <w:t xml:space="preserve"> and hospitality management with over </w:t>
      </w:r>
      <w:r w:rsidR="00821FF2">
        <w:rPr>
          <w:rFonts w:ascii="Arial" w:hAnsi="Arial" w:cs="Arial"/>
          <w:bCs/>
          <w:sz w:val="19"/>
          <w:szCs w:val="19"/>
        </w:rPr>
        <w:t xml:space="preserve">22 </w:t>
      </w:r>
      <w:r w:rsidR="005E02EB">
        <w:rPr>
          <w:rFonts w:ascii="Arial" w:hAnsi="Arial" w:cs="Arial"/>
          <w:bCs/>
          <w:sz w:val="19"/>
          <w:szCs w:val="19"/>
        </w:rPr>
        <w:t>years of industry experience, with a full understanding of Food Hygiene</w:t>
      </w:r>
      <w:r w:rsidR="004A6FD8">
        <w:rPr>
          <w:rFonts w:ascii="Arial" w:hAnsi="Arial" w:cs="Arial"/>
          <w:bCs/>
          <w:sz w:val="19"/>
          <w:szCs w:val="19"/>
        </w:rPr>
        <w:t>,</w:t>
      </w:r>
      <w:r w:rsidR="005E02EB">
        <w:rPr>
          <w:rFonts w:ascii="Arial" w:hAnsi="Arial" w:cs="Arial"/>
          <w:bCs/>
          <w:sz w:val="19"/>
          <w:szCs w:val="19"/>
        </w:rPr>
        <w:t xml:space="preserve"> Health &amp; Safety legislation.</w:t>
      </w:r>
    </w:p>
    <w:p w14:paraId="50D4EF62" w14:textId="77777777" w:rsidR="00BA0061" w:rsidRPr="004E2B0A" w:rsidRDefault="00BA0061" w:rsidP="00E75CD7">
      <w:pPr>
        <w:pStyle w:val="ColorfulList-Accent13"/>
        <w:numPr>
          <w:ilvl w:val="0"/>
          <w:numId w:val="4"/>
        </w:numPr>
        <w:ind w:right="0"/>
        <w:contextualSpacing/>
        <w:jc w:val="both"/>
        <w:rPr>
          <w:rFonts w:ascii="Arial" w:hAnsi="Arial" w:cs="Arial"/>
          <w:sz w:val="19"/>
          <w:szCs w:val="19"/>
        </w:rPr>
      </w:pPr>
      <w:r w:rsidRPr="004E2B0A">
        <w:rPr>
          <w:rFonts w:ascii="Arial" w:hAnsi="Arial" w:cs="Arial"/>
          <w:b/>
          <w:sz w:val="19"/>
          <w:szCs w:val="19"/>
        </w:rPr>
        <w:t>Senior Management</w:t>
      </w:r>
      <w:r w:rsidR="00613B75">
        <w:rPr>
          <w:rFonts w:ascii="Arial" w:hAnsi="Arial" w:cs="Arial"/>
          <w:b/>
          <w:sz w:val="19"/>
          <w:szCs w:val="19"/>
        </w:rPr>
        <w:t xml:space="preserve"> and Leadership</w:t>
      </w:r>
      <w:r w:rsidRPr="004E2B0A">
        <w:rPr>
          <w:rFonts w:ascii="Arial" w:hAnsi="Arial" w:cs="Arial"/>
          <w:b/>
          <w:sz w:val="19"/>
          <w:szCs w:val="19"/>
        </w:rPr>
        <w:t>:</w:t>
      </w:r>
      <w:r w:rsidRPr="004E2B0A">
        <w:rPr>
          <w:rFonts w:ascii="Arial" w:hAnsi="Arial" w:cs="Arial"/>
          <w:sz w:val="19"/>
          <w:szCs w:val="19"/>
        </w:rPr>
        <w:t xml:space="preserve"> Extensive experience working at a senior </w:t>
      </w:r>
      <w:r w:rsidR="005E02EB">
        <w:rPr>
          <w:rFonts w:ascii="Arial" w:hAnsi="Arial" w:cs="Arial"/>
          <w:sz w:val="19"/>
          <w:szCs w:val="19"/>
        </w:rPr>
        <w:t xml:space="preserve">management </w:t>
      </w:r>
      <w:r w:rsidRPr="004E2B0A">
        <w:rPr>
          <w:rFonts w:ascii="Arial" w:hAnsi="Arial" w:cs="Arial"/>
          <w:sz w:val="19"/>
          <w:szCs w:val="19"/>
        </w:rPr>
        <w:t>level</w:t>
      </w:r>
      <w:r w:rsidR="00D665ED">
        <w:rPr>
          <w:rFonts w:ascii="Arial" w:hAnsi="Arial" w:cs="Arial"/>
          <w:sz w:val="19"/>
          <w:szCs w:val="19"/>
        </w:rPr>
        <w:t xml:space="preserve"> in the </w:t>
      </w:r>
      <w:r w:rsidR="00613B75">
        <w:rPr>
          <w:rFonts w:ascii="Arial" w:hAnsi="Arial" w:cs="Arial"/>
          <w:sz w:val="19"/>
          <w:szCs w:val="19"/>
        </w:rPr>
        <w:t xml:space="preserve">food and beverage </w:t>
      </w:r>
      <w:r w:rsidR="00D665ED">
        <w:rPr>
          <w:rFonts w:ascii="Arial" w:hAnsi="Arial" w:cs="Arial"/>
          <w:sz w:val="19"/>
          <w:szCs w:val="19"/>
        </w:rPr>
        <w:t>sector</w:t>
      </w:r>
      <w:r w:rsidRPr="004E2B0A">
        <w:rPr>
          <w:rFonts w:ascii="Arial" w:hAnsi="Arial" w:cs="Arial"/>
          <w:sz w:val="19"/>
          <w:szCs w:val="19"/>
        </w:rPr>
        <w:t xml:space="preserve">.  </w:t>
      </w:r>
      <w:r w:rsidR="00613B75">
        <w:rPr>
          <w:rFonts w:ascii="Arial" w:hAnsi="Arial" w:cs="Arial"/>
          <w:sz w:val="19"/>
          <w:szCs w:val="19"/>
        </w:rPr>
        <w:t>Commands sound business acumen; a</w:t>
      </w:r>
      <w:r w:rsidRPr="004E2B0A">
        <w:rPr>
          <w:rFonts w:ascii="Arial" w:hAnsi="Arial" w:cs="Arial"/>
          <w:sz w:val="19"/>
          <w:szCs w:val="19"/>
        </w:rPr>
        <w:t>ble to identify opportunities, implement strategies and ensure company objectives are consistently met.  Has proven ability of working at both strategic and operational level.</w:t>
      </w:r>
    </w:p>
    <w:p w14:paraId="13F065F6" w14:textId="77777777" w:rsidR="00213F89" w:rsidRPr="004E2B0A" w:rsidRDefault="00213F89" w:rsidP="00E75CD7">
      <w:pPr>
        <w:pStyle w:val="ColorfulList-Accent13"/>
        <w:numPr>
          <w:ilvl w:val="0"/>
          <w:numId w:val="4"/>
        </w:numPr>
        <w:ind w:right="0"/>
        <w:contextualSpacing/>
        <w:jc w:val="both"/>
        <w:rPr>
          <w:rFonts w:ascii="Arial" w:hAnsi="Arial" w:cs="Arial"/>
          <w:sz w:val="19"/>
          <w:szCs w:val="19"/>
        </w:rPr>
      </w:pPr>
      <w:r w:rsidRPr="004E2B0A">
        <w:rPr>
          <w:rFonts w:ascii="Arial" w:hAnsi="Arial" w:cs="Arial"/>
          <w:b/>
          <w:sz w:val="19"/>
          <w:szCs w:val="19"/>
        </w:rPr>
        <w:t>Training and Development:</w:t>
      </w:r>
      <w:r w:rsidRPr="004E2B0A">
        <w:rPr>
          <w:rFonts w:ascii="Arial" w:hAnsi="Arial" w:cs="Arial"/>
          <w:sz w:val="19"/>
          <w:szCs w:val="19"/>
        </w:rPr>
        <w:t xml:space="preserve"> Committed to promoting development in the workplace; fully adept at developing and</w:t>
      </w:r>
      <w:r w:rsidR="005E02EB">
        <w:rPr>
          <w:rFonts w:ascii="Arial" w:hAnsi="Arial" w:cs="Arial"/>
          <w:sz w:val="19"/>
          <w:szCs w:val="19"/>
        </w:rPr>
        <w:t xml:space="preserve"> delivering training programmes for </w:t>
      </w:r>
      <w:r w:rsidR="00613B75">
        <w:rPr>
          <w:rFonts w:ascii="Arial" w:hAnsi="Arial" w:cs="Arial"/>
          <w:sz w:val="19"/>
          <w:szCs w:val="19"/>
        </w:rPr>
        <w:t>managers and staff.</w:t>
      </w:r>
    </w:p>
    <w:p w14:paraId="08843C4D" w14:textId="77777777" w:rsidR="00BA0061" w:rsidRPr="004E2B0A" w:rsidRDefault="00BA0061" w:rsidP="00E75CD7">
      <w:pPr>
        <w:pStyle w:val="ColorfulList-Accent13"/>
        <w:numPr>
          <w:ilvl w:val="0"/>
          <w:numId w:val="4"/>
        </w:numPr>
        <w:ind w:right="0"/>
        <w:contextualSpacing/>
        <w:jc w:val="both"/>
        <w:rPr>
          <w:rFonts w:ascii="Arial" w:hAnsi="Arial" w:cs="Arial"/>
          <w:sz w:val="19"/>
          <w:szCs w:val="19"/>
        </w:rPr>
      </w:pPr>
      <w:r w:rsidRPr="004E2B0A">
        <w:rPr>
          <w:rFonts w:ascii="Arial" w:hAnsi="Arial" w:cs="Arial"/>
          <w:b/>
          <w:sz w:val="19"/>
          <w:szCs w:val="19"/>
        </w:rPr>
        <w:t>Budgetary Management:</w:t>
      </w:r>
      <w:r w:rsidRPr="004E2B0A">
        <w:rPr>
          <w:rFonts w:ascii="Arial" w:hAnsi="Arial" w:cs="Arial"/>
          <w:sz w:val="19"/>
          <w:szCs w:val="19"/>
        </w:rPr>
        <w:t xml:space="preserve"> Responsible for </w:t>
      </w:r>
      <w:r w:rsidR="00613B75">
        <w:rPr>
          <w:rFonts w:ascii="Arial" w:hAnsi="Arial" w:cs="Arial"/>
          <w:sz w:val="19"/>
          <w:szCs w:val="19"/>
        </w:rPr>
        <w:t>setting</w:t>
      </w:r>
      <w:r w:rsidR="00213F89" w:rsidRPr="004E2B0A">
        <w:rPr>
          <w:rFonts w:ascii="Arial" w:hAnsi="Arial" w:cs="Arial"/>
          <w:sz w:val="19"/>
          <w:szCs w:val="19"/>
        </w:rPr>
        <w:t xml:space="preserve"> and </w:t>
      </w:r>
      <w:r w:rsidRPr="004E2B0A">
        <w:rPr>
          <w:rFonts w:ascii="Arial" w:hAnsi="Arial" w:cs="Arial"/>
          <w:sz w:val="19"/>
          <w:szCs w:val="19"/>
        </w:rPr>
        <w:t xml:space="preserve">managing </w:t>
      </w:r>
      <w:r w:rsidR="00613B75">
        <w:rPr>
          <w:rFonts w:ascii="Arial" w:hAnsi="Arial" w:cs="Arial"/>
          <w:sz w:val="19"/>
          <w:szCs w:val="19"/>
        </w:rPr>
        <w:t>$multi-million budgets.</w:t>
      </w:r>
    </w:p>
    <w:p w14:paraId="540A16B6" w14:textId="77777777" w:rsidR="00BA0061" w:rsidRPr="004E2B0A" w:rsidRDefault="00BA0061" w:rsidP="00E75CD7">
      <w:pPr>
        <w:pStyle w:val="ColorfulList-Accent13"/>
        <w:widowControl w:val="0"/>
        <w:numPr>
          <w:ilvl w:val="0"/>
          <w:numId w:val="5"/>
        </w:numPr>
        <w:suppressAutoHyphens/>
        <w:ind w:right="-2"/>
        <w:contextualSpacing/>
        <w:jc w:val="both"/>
        <w:rPr>
          <w:rFonts w:ascii="Arial" w:hAnsi="Arial" w:cs="Arial"/>
          <w:b/>
          <w:bCs/>
          <w:sz w:val="19"/>
          <w:szCs w:val="19"/>
        </w:rPr>
      </w:pPr>
      <w:r w:rsidRPr="004E2B0A">
        <w:rPr>
          <w:rFonts w:ascii="Arial" w:hAnsi="Arial" w:cs="Arial"/>
          <w:b/>
          <w:bCs/>
          <w:sz w:val="19"/>
          <w:szCs w:val="19"/>
        </w:rPr>
        <w:t xml:space="preserve">Strategic Problem Solving and Planning: </w:t>
      </w:r>
      <w:r w:rsidRPr="004E2B0A">
        <w:rPr>
          <w:rFonts w:ascii="Arial" w:hAnsi="Arial" w:cs="Arial"/>
          <w:bCs/>
          <w:sz w:val="19"/>
          <w:szCs w:val="19"/>
        </w:rPr>
        <w:t xml:space="preserve">Innovative and strategic planner with astute </w:t>
      </w:r>
      <w:r w:rsidR="00DD4DBD" w:rsidRPr="004E2B0A">
        <w:rPr>
          <w:rFonts w:ascii="Arial" w:hAnsi="Arial" w:cs="Arial"/>
          <w:bCs/>
          <w:sz w:val="19"/>
          <w:szCs w:val="19"/>
        </w:rPr>
        <w:t>problem-solving</w:t>
      </w:r>
      <w:r w:rsidRPr="004E2B0A">
        <w:rPr>
          <w:rFonts w:ascii="Arial" w:hAnsi="Arial" w:cs="Arial"/>
          <w:bCs/>
          <w:sz w:val="19"/>
          <w:szCs w:val="19"/>
        </w:rPr>
        <w:t xml:space="preserve"> skills.  Able to successfully formulate solutions and strategies to ensure company objectives are met.</w:t>
      </w:r>
    </w:p>
    <w:p w14:paraId="22161B90" w14:textId="77777777" w:rsidR="00BA0061" w:rsidRPr="004E2B0A" w:rsidRDefault="00BA0061" w:rsidP="00E75CD7">
      <w:pPr>
        <w:widowControl w:val="0"/>
        <w:numPr>
          <w:ilvl w:val="0"/>
          <w:numId w:val="5"/>
        </w:numPr>
        <w:suppressAutoHyphens/>
        <w:ind w:right="-2"/>
        <w:jc w:val="both"/>
        <w:rPr>
          <w:rFonts w:ascii="Arial" w:hAnsi="Arial" w:cs="Arial"/>
          <w:b/>
          <w:bCs/>
          <w:sz w:val="19"/>
          <w:szCs w:val="19"/>
        </w:rPr>
      </w:pPr>
      <w:r w:rsidRPr="004E2B0A">
        <w:rPr>
          <w:rFonts w:ascii="Arial" w:hAnsi="Arial" w:cs="Arial"/>
          <w:b/>
          <w:bCs/>
          <w:sz w:val="19"/>
          <w:szCs w:val="19"/>
        </w:rPr>
        <w:t xml:space="preserve">Communication and Interpersonal Skills: </w:t>
      </w:r>
      <w:r w:rsidRPr="004E2B0A">
        <w:rPr>
          <w:rFonts w:ascii="Arial" w:hAnsi="Arial" w:cs="Arial"/>
          <w:bCs/>
          <w:sz w:val="19"/>
          <w:szCs w:val="19"/>
        </w:rPr>
        <w:t xml:space="preserve">Commands exceptional </w:t>
      </w:r>
      <w:r w:rsidR="00213F89" w:rsidRPr="004E2B0A">
        <w:rPr>
          <w:rFonts w:ascii="Arial" w:hAnsi="Arial" w:cs="Arial"/>
          <w:bCs/>
          <w:sz w:val="19"/>
          <w:szCs w:val="19"/>
        </w:rPr>
        <w:t>negotiation</w:t>
      </w:r>
      <w:r w:rsidRPr="004E2B0A">
        <w:rPr>
          <w:rFonts w:ascii="Arial" w:hAnsi="Arial" w:cs="Arial"/>
          <w:bCs/>
          <w:sz w:val="19"/>
          <w:szCs w:val="19"/>
        </w:rPr>
        <w:t xml:space="preserve"> and relationship management</w:t>
      </w:r>
      <w:r w:rsidR="00213F89" w:rsidRPr="004E2B0A">
        <w:rPr>
          <w:rFonts w:ascii="Arial" w:hAnsi="Arial" w:cs="Arial"/>
          <w:bCs/>
          <w:sz w:val="19"/>
          <w:szCs w:val="19"/>
        </w:rPr>
        <w:t xml:space="preserve"> skills</w:t>
      </w:r>
      <w:r w:rsidRPr="004E2B0A">
        <w:rPr>
          <w:rFonts w:ascii="Arial" w:hAnsi="Arial" w:cs="Arial"/>
          <w:bCs/>
          <w:sz w:val="19"/>
          <w:szCs w:val="19"/>
        </w:rPr>
        <w:t xml:space="preserve">.  </w:t>
      </w:r>
    </w:p>
    <w:p w14:paraId="452C15D0" w14:textId="77777777" w:rsidR="00BA0061" w:rsidRPr="005B7354" w:rsidRDefault="00BA0061" w:rsidP="00E75CD7">
      <w:pPr>
        <w:widowControl w:val="0"/>
        <w:numPr>
          <w:ilvl w:val="0"/>
          <w:numId w:val="5"/>
        </w:numPr>
        <w:suppressAutoHyphens/>
        <w:ind w:right="-2"/>
        <w:jc w:val="both"/>
        <w:rPr>
          <w:rFonts w:ascii="Arial" w:hAnsi="Arial" w:cs="Arial"/>
          <w:b/>
          <w:bCs/>
          <w:sz w:val="19"/>
          <w:szCs w:val="19"/>
        </w:rPr>
      </w:pPr>
      <w:r w:rsidRPr="004E2B0A">
        <w:rPr>
          <w:rFonts w:ascii="Arial" w:hAnsi="Arial" w:cs="Arial"/>
          <w:b/>
          <w:bCs/>
          <w:sz w:val="19"/>
          <w:szCs w:val="19"/>
        </w:rPr>
        <w:t xml:space="preserve">IT and Technical Skills: </w:t>
      </w:r>
      <w:r w:rsidRPr="004E2B0A">
        <w:rPr>
          <w:rFonts w:ascii="Arial" w:hAnsi="Arial" w:cs="Arial"/>
          <w:bCs/>
          <w:sz w:val="19"/>
          <w:szCs w:val="19"/>
        </w:rPr>
        <w:t>Fully proficient in</w:t>
      </w:r>
      <w:r w:rsidR="005B7354">
        <w:rPr>
          <w:rFonts w:ascii="Arial" w:hAnsi="Arial" w:cs="Arial"/>
          <w:bCs/>
          <w:sz w:val="19"/>
          <w:szCs w:val="19"/>
        </w:rPr>
        <w:t xml:space="preserve"> Microsoft Office including Excel; Microsoft Windows 97; and </w:t>
      </w:r>
      <w:r w:rsidR="005B7354" w:rsidRPr="005B7354">
        <w:rPr>
          <w:rFonts w:ascii="Arial" w:hAnsi="Arial" w:cs="Arial"/>
          <w:sz w:val="19"/>
          <w:szCs w:val="19"/>
        </w:rPr>
        <w:t xml:space="preserve">Micros </w:t>
      </w:r>
      <w:r w:rsidR="005B7354">
        <w:rPr>
          <w:rFonts w:ascii="Arial" w:hAnsi="Arial" w:cs="Arial"/>
          <w:sz w:val="19"/>
          <w:szCs w:val="19"/>
        </w:rPr>
        <w:t>and</w:t>
      </w:r>
      <w:r w:rsidR="005B7354" w:rsidRPr="005B7354">
        <w:rPr>
          <w:rFonts w:ascii="Arial" w:hAnsi="Arial" w:cs="Arial"/>
          <w:sz w:val="19"/>
          <w:szCs w:val="19"/>
        </w:rPr>
        <w:t xml:space="preserve"> Fidelio Software for Hotel Management</w:t>
      </w:r>
      <w:r w:rsidR="005B7354">
        <w:rPr>
          <w:rFonts w:ascii="Arial" w:hAnsi="Arial" w:cs="Arial"/>
          <w:sz w:val="19"/>
          <w:szCs w:val="19"/>
        </w:rPr>
        <w:t>.</w:t>
      </w:r>
    </w:p>
    <w:p w14:paraId="474DB6BC" w14:textId="77777777" w:rsidR="00EF29F3" w:rsidRPr="004E2B0A" w:rsidRDefault="00EF29F3" w:rsidP="00E75CD7">
      <w:pPr>
        <w:widowControl w:val="0"/>
        <w:numPr>
          <w:ilvl w:val="0"/>
          <w:numId w:val="5"/>
        </w:numPr>
        <w:suppressAutoHyphens/>
        <w:ind w:right="-2"/>
        <w:jc w:val="both"/>
        <w:rPr>
          <w:rFonts w:ascii="Arial" w:hAnsi="Arial" w:cs="Arial"/>
          <w:b/>
          <w:bCs/>
          <w:sz w:val="19"/>
          <w:szCs w:val="19"/>
        </w:rPr>
      </w:pPr>
      <w:r>
        <w:rPr>
          <w:rFonts w:ascii="Arial" w:hAnsi="Arial" w:cs="Arial"/>
          <w:b/>
          <w:bCs/>
          <w:sz w:val="19"/>
          <w:szCs w:val="19"/>
        </w:rPr>
        <w:t xml:space="preserve">Languages: </w:t>
      </w:r>
      <w:r w:rsidR="005B7354">
        <w:rPr>
          <w:rFonts w:ascii="Arial" w:hAnsi="Arial" w:cs="Arial"/>
          <w:bCs/>
          <w:sz w:val="19"/>
          <w:szCs w:val="19"/>
        </w:rPr>
        <w:t>Arabic-Fluent; English-Fluent; French-Fluent.</w:t>
      </w:r>
    </w:p>
    <w:p w14:paraId="0B6832E6" w14:textId="77777777" w:rsidR="00DF7BF4" w:rsidRPr="004E2B0A" w:rsidRDefault="00DF7BF4" w:rsidP="00301F20">
      <w:pPr>
        <w:pBdr>
          <w:bottom w:val="single" w:sz="2" w:space="1" w:color="1F497D"/>
        </w:pBdr>
        <w:ind w:right="0"/>
        <w:jc w:val="both"/>
        <w:outlineLvl w:val="0"/>
        <w:rPr>
          <w:rFonts w:ascii="Arial" w:hAnsi="Arial" w:cs="Arial"/>
          <w:b/>
          <w:bCs/>
          <w:sz w:val="19"/>
          <w:szCs w:val="19"/>
        </w:rPr>
      </w:pPr>
    </w:p>
    <w:p w14:paraId="37756AE9" w14:textId="77777777" w:rsidR="00957639" w:rsidRPr="004E2B0A" w:rsidRDefault="00957639" w:rsidP="00301F20">
      <w:pPr>
        <w:pBdr>
          <w:bottom w:val="single" w:sz="2" w:space="1" w:color="1F497D"/>
        </w:pBdr>
        <w:ind w:right="0"/>
        <w:jc w:val="both"/>
        <w:outlineLvl w:val="0"/>
        <w:rPr>
          <w:rFonts w:ascii="Arial" w:hAnsi="Arial" w:cs="Arial"/>
          <w:b/>
          <w:bCs/>
          <w:sz w:val="19"/>
          <w:szCs w:val="19"/>
        </w:rPr>
      </w:pPr>
    </w:p>
    <w:p w14:paraId="2E933FD1" w14:textId="77777777" w:rsidR="00131AB8" w:rsidRPr="004E2B0A" w:rsidRDefault="00131AB8" w:rsidP="005F0288">
      <w:pPr>
        <w:pBdr>
          <w:bottom w:val="single" w:sz="2" w:space="1" w:color="1F497D"/>
        </w:pBdr>
        <w:ind w:right="0"/>
        <w:outlineLvl w:val="0"/>
        <w:rPr>
          <w:rFonts w:ascii="Arial" w:hAnsi="Arial" w:cs="Arial"/>
          <w:b/>
          <w:bCs/>
          <w:color w:val="1F497D"/>
          <w:sz w:val="19"/>
          <w:szCs w:val="19"/>
        </w:rPr>
        <w:sectPr w:rsidR="00131AB8" w:rsidRPr="004E2B0A" w:rsidSect="00301F20">
          <w:footerReference w:type="even" r:id="rId8"/>
          <w:footerReference w:type="default" r:id="rId9"/>
          <w:type w:val="continuous"/>
          <w:pgSz w:w="11906" w:h="16838"/>
          <w:pgMar w:top="142" w:right="822" w:bottom="567" w:left="822" w:header="737" w:footer="737" w:gutter="0"/>
          <w:cols w:space="720"/>
          <w:docGrid w:linePitch="360"/>
        </w:sectPr>
      </w:pPr>
      <w:r w:rsidRPr="004E2B0A">
        <w:rPr>
          <w:rFonts w:ascii="Arial" w:hAnsi="Arial" w:cs="Arial"/>
          <w:b/>
          <w:bCs/>
          <w:color w:val="1F497D"/>
          <w:sz w:val="19"/>
          <w:szCs w:val="19"/>
        </w:rPr>
        <w:t xml:space="preserve">PROFESSIONAL EXPERIENCE </w:t>
      </w:r>
    </w:p>
    <w:p w14:paraId="6204003A" w14:textId="77777777" w:rsidR="00714D05" w:rsidRPr="004E2B0A" w:rsidRDefault="00714D05" w:rsidP="00301F20">
      <w:pPr>
        <w:ind w:right="0"/>
        <w:jc w:val="both"/>
        <w:rPr>
          <w:rFonts w:ascii="Arial" w:hAnsi="Arial" w:cs="Arial"/>
          <w:sz w:val="19"/>
          <w:szCs w:val="19"/>
        </w:rPr>
      </w:pPr>
    </w:p>
    <w:p w14:paraId="4E899FF7" w14:textId="77777777" w:rsidR="003810EC" w:rsidRDefault="003810EC" w:rsidP="003810EC">
      <w:pPr>
        <w:ind w:right="0"/>
        <w:jc w:val="both"/>
        <w:rPr>
          <w:rFonts w:ascii="Arial" w:hAnsi="Arial" w:cs="Arial"/>
          <w:sz w:val="19"/>
          <w:szCs w:val="19"/>
        </w:rPr>
      </w:pPr>
      <w:r>
        <w:rPr>
          <w:rFonts w:ascii="Arial" w:hAnsi="Arial" w:cs="Arial"/>
          <w:sz w:val="19"/>
          <w:szCs w:val="19"/>
        </w:rPr>
        <w:t>Dec 2018 – Till present</w:t>
      </w:r>
      <w:r>
        <w:rPr>
          <w:rFonts w:ascii="Arial" w:hAnsi="Arial" w:cs="Arial"/>
          <w:sz w:val="19"/>
          <w:szCs w:val="19"/>
        </w:rPr>
        <w:tab/>
      </w:r>
      <w:r>
        <w:rPr>
          <w:rFonts w:ascii="Arial" w:hAnsi="Arial" w:cs="Arial"/>
          <w:sz w:val="19"/>
          <w:szCs w:val="19"/>
        </w:rPr>
        <w:tab/>
      </w:r>
      <w:r>
        <w:rPr>
          <w:rFonts w:ascii="Arial" w:hAnsi="Arial" w:cs="Arial"/>
          <w:b/>
          <w:sz w:val="19"/>
          <w:szCs w:val="19"/>
        </w:rPr>
        <w:t xml:space="preserve">Cluster Director Food and </w:t>
      </w:r>
      <w:r w:rsidR="00D7738B">
        <w:rPr>
          <w:rFonts w:ascii="Arial" w:hAnsi="Arial" w:cs="Arial"/>
          <w:b/>
          <w:sz w:val="19"/>
          <w:szCs w:val="19"/>
        </w:rPr>
        <w:t xml:space="preserve">Beverage </w:t>
      </w:r>
      <w:r w:rsidR="00D7738B" w:rsidRPr="002E578D">
        <w:rPr>
          <w:rFonts w:ascii="Arial" w:hAnsi="Arial" w:cs="Arial"/>
          <w:b/>
          <w:sz w:val="19"/>
          <w:szCs w:val="19"/>
        </w:rPr>
        <w:tab/>
      </w:r>
      <w:r>
        <w:rPr>
          <w:rFonts w:ascii="Arial" w:hAnsi="Arial" w:cs="Arial"/>
          <w:sz w:val="19"/>
          <w:szCs w:val="19"/>
        </w:rPr>
        <w:t xml:space="preserve">        Park </w:t>
      </w:r>
      <w:proofErr w:type="spellStart"/>
      <w:r>
        <w:rPr>
          <w:rFonts w:ascii="Arial" w:hAnsi="Arial" w:cs="Arial"/>
          <w:sz w:val="19"/>
          <w:szCs w:val="19"/>
        </w:rPr>
        <w:t>Rotana</w:t>
      </w:r>
      <w:proofErr w:type="spellEnd"/>
      <w:r>
        <w:rPr>
          <w:rFonts w:ascii="Arial" w:hAnsi="Arial" w:cs="Arial"/>
          <w:sz w:val="19"/>
          <w:szCs w:val="19"/>
        </w:rPr>
        <w:t xml:space="preserve">&amp; Park </w:t>
      </w:r>
      <w:proofErr w:type="spellStart"/>
      <w:r>
        <w:rPr>
          <w:rFonts w:ascii="Arial" w:hAnsi="Arial" w:cs="Arial"/>
          <w:sz w:val="19"/>
          <w:szCs w:val="19"/>
        </w:rPr>
        <w:t>Arjaan</w:t>
      </w:r>
      <w:proofErr w:type="spellEnd"/>
      <w:r>
        <w:rPr>
          <w:rFonts w:ascii="Arial" w:hAnsi="Arial" w:cs="Arial"/>
          <w:sz w:val="19"/>
          <w:szCs w:val="19"/>
        </w:rPr>
        <w:t xml:space="preserve"> Hotel </w:t>
      </w:r>
    </w:p>
    <w:p w14:paraId="10CA99FB" w14:textId="77777777" w:rsidR="003810EC" w:rsidRPr="002E578D" w:rsidRDefault="003810EC" w:rsidP="003810EC">
      <w:pPr>
        <w:ind w:right="0"/>
        <w:jc w:val="both"/>
        <w:rPr>
          <w:rFonts w:ascii="Arial" w:hAnsi="Arial" w:cs="Arial"/>
          <w:b/>
          <w:sz w:val="19"/>
          <w:szCs w:val="19"/>
        </w:rPr>
      </w:pPr>
      <w:r w:rsidRPr="002E578D">
        <w:rPr>
          <w:rFonts w:ascii="Arial" w:hAnsi="Arial" w:cs="Arial"/>
          <w:b/>
          <w:sz w:val="19"/>
          <w:szCs w:val="19"/>
        </w:rPr>
        <w:t>Key Responsibilities</w:t>
      </w:r>
    </w:p>
    <w:p w14:paraId="4781DE17" w14:textId="77777777" w:rsidR="00B5626E" w:rsidRDefault="00B5626E" w:rsidP="00330BFD">
      <w:pPr>
        <w:ind w:right="0"/>
        <w:jc w:val="both"/>
        <w:rPr>
          <w:rFonts w:ascii="Arial" w:hAnsi="Arial" w:cs="Arial"/>
          <w:sz w:val="19"/>
          <w:szCs w:val="19"/>
        </w:rPr>
      </w:pPr>
    </w:p>
    <w:p w14:paraId="5C320320" w14:textId="77777777" w:rsidR="003810EC" w:rsidRPr="002E578D" w:rsidRDefault="003810EC" w:rsidP="003810EC">
      <w:pPr>
        <w:numPr>
          <w:ilvl w:val="0"/>
          <w:numId w:val="34"/>
        </w:numPr>
        <w:ind w:right="0"/>
        <w:jc w:val="both"/>
        <w:rPr>
          <w:rFonts w:ascii="Arial" w:hAnsi="Arial" w:cs="Arial"/>
          <w:sz w:val="19"/>
          <w:szCs w:val="19"/>
        </w:rPr>
      </w:pPr>
      <w:r w:rsidRPr="002E578D">
        <w:rPr>
          <w:rFonts w:ascii="Arial" w:hAnsi="Arial" w:cs="Arial"/>
          <w:sz w:val="19"/>
          <w:szCs w:val="19"/>
        </w:rPr>
        <w:t xml:space="preserve">Assess the operational and financial performance of each outlet </w:t>
      </w:r>
    </w:p>
    <w:p w14:paraId="05AEDC9D" w14:textId="77777777" w:rsidR="003810EC" w:rsidRPr="002E578D" w:rsidRDefault="003810EC" w:rsidP="003810EC">
      <w:pPr>
        <w:numPr>
          <w:ilvl w:val="0"/>
          <w:numId w:val="34"/>
        </w:numPr>
        <w:ind w:right="0"/>
        <w:jc w:val="both"/>
        <w:rPr>
          <w:rFonts w:ascii="Arial" w:hAnsi="Arial" w:cs="Arial"/>
          <w:sz w:val="19"/>
          <w:szCs w:val="19"/>
        </w:rPr>
      </w:pPr>
      <w:r w:rsidRPr="002E578D">
        <w:rPr>
          <w:rFonts w:ascii="Arial" w:hAnsi="Arial" w:cs="Arial"/>
          <w:sz w:val="19"/>
          <w:szCs w:val="19"/>
        </w:rPr>
        <w:t xml:space="preserve">Develop a detailed business plan and operational/financial forecast for </w:t>
      </w:r>
      <w:r>
        <w:rPr>
          <w:rFonts w:ascii="Arial" w:hAnsi="Arial" w:cs="Arial"/>
          <w:sz w:val="19"/>
          <w:szCs w:val="19"/>
        </w:rPr>
        <w:t>the complex</w:t>
      </w:r>
    </w:p>
    <w:p w14:paraId="20521B6C" w14:textId="77777777" w:rsidR="003810EC" w:rsidRPr="002E578D" w:rsidRDefault="003810EC" w:rsidP="003810EC">
      <w:pPr>
        <w:numPr>
          <w:ilvl w:val="0"/>
          <w:numId w:val="34"/>
        </w:numPr>
        <w:ind w:right="0"/>
        <w:jc w:val="both"/>
        <w:rPr>
          <w:rFonts w:ascii="Arial" w:hAnsi="Arial" w:cs="Arial"/>
          <w:sz w:val="19"/>
          <w:szCs w:val="19"/>
        </w:rPr>
      </w:pPr>
      <w:r w:rsidRPr="002E578D">
        <w:rPr>
          <w:rFonts w:ascii="Arial" w:hAnsi="Arial" w:cs="Arial"/>
          <w:sz w:val="19"/>
          <w:szCs w:val="19"/>
        </w:rPr>
        <w:t>Identify and implement operational improvements to achieve revenue growth and margin improvement acro</w:t>
      </w:r>
      <w:r>
        <w:rPr>
          <w:rFonts w:ascii="Arial" w:hAnsi="Arial" w:cs="Arial"/>
          <w:sz w:val="19"/>
          <w:szCs w:val="19"/>
        </w:rPr>
        <w:t xml:space="preserve">ss the hotel restaurants with </w:t>
      </w:r>
      <w:r w:rsidRPr="002E578D">
        <w:rPr>
          <w:rFonts w:ascii="Arial" w:hAnsi="Arial" w:cs="Arial"/>
          <w:sz w:val="19"/>
          <w:szCs w:val="19"/>
        </w:rPr>
        <w:t xml:space="preserve">close supervision of the </w:t>
      </w:r>
      <w:r>
        <w:rPr>
          <w:rFonts w:ascii="Arial" w:hAnsi="Arial" w:cs="Arial"/>
          <w:sz w:val="19"/>
          <w:szCs w:val="19"/>
        </w:rPr>
        <w:t>Managers</w:t>
      </w:r>
      <w:r w:rsidRPr="002E578D">
        <w:rPr>
          <w:rFonts w:ascii="Arial" w:hAnsi="Arial" w:cs="Arial"/>
          <w:sz w:val="19"/>
          <w:szCs w:val="19"/>
        </w:rPr>
        <w:t xml:space="preserve"> of each outlet</w:t>
      </w:r>
    </w:p>
    <w:p w14:paraId="08F2D468" w14:textId="77777777" w:rsidR="003810EC" w:rsidRPr="002E578D" w:rsidRDefault="003810EC" w:rsidP="003810EC">
      <w:pPr>
        <w:numPr>
          <w:ilvl w:val="0"/>
          <w:numId w:val="34"/>
        </w:numPr>
        <w:ind w:right="0"/>
        <w:jc w:val="both"/>
        <w:rPr>
          <w:rFonts w:ascii="Arial" w:hAnsi="Arial" w:cs="Arial"/>
          <w:sz w:val="19"/>
          <w:szCs w:val="19"/>
        </w:rPr>
      </w:pPr>
      <w:r w:rsidRPr="002E578D">
        <w:rPr>
          <w:rFonts w:ascii="Arial" w:hAnsi="Arial" w:cs="Arial"/>
          <w:sz w:val="19"/>
          <w:szCs w:val="19"/>
        </w:rPr>
        <w:t>Assess</w:t>
      </w:r>
      <w:r>
        <w:rPr>
          <w:rFonts w:ascii="Arial" w:hAnsi="Arial" w:cs="Arial"/>
          <w:sz w:val="19"/>
          <w:szCs w:val="19"/>
        </w:rPr>
        <w:t xml:space="preserve"> and </w:t>
      </w:r>
      <w:r w:rsidR="00D7738B" w:rsidRPr="002E578D">
        <w:rPr>
          <w:rFonts w:ascii="Arial" w:hAnsi="Arial" w:cs="Arial"/>
          <w:sz w:val="19"/>
          <w:szCs w:val="19"/>
        </w:rPr>
        <w:t>identify</w:t>
      </w:r>
      <w:r w:rsidRPr="002E578D">
        <w:rPr>
          <w:rFonts w:ascii="Arial" w:hAnsi="Arial" w:cs="Arial"/>
          <w:sz w:val="19"/>
          <w:szCs w:val="19"/>
        </w:rPr>
        <w:t>/implement</w:t>
      </w:r>
      <w:r>
        <w:rPr>
          <w:rFonts w:ascii="Arial" w:hAnsi="Arial" w:cs="Arial"/>
          <w:sz w:val="19"/>
          <w:szCs w:val="19"/>
        </w:rPr>
        <w:t xml:space="preserve"> changes as required, including </w:t>
      </w:r>
      <w:r w:rsidRPr="002E578D">
        <w:rPr>
          <w:rFonts w:ascii="Arial" w:hAnsi="Arial" w:cs="Arial"/>
          <w:sz w:val="19"/>
          <w:szCs w:val="19"/>
        </w:rPr>
        <w:t>recruitment and implementation of new policies and procedures, as appropriate</w:t>
      </w:r>
      <w:r w:rsidR="00D7738B">
        <w:rPr>
          <w:rFonts w:ascii="Arial" w:hAnsi="Arial" w:cs="Arial"/>
          <w:sz w:val="19"/>
          <w:szCs w:val="19"/>
        </w:rPr>
        <w:t xml:space="preserve"> with coordination of the General Manager.</w:t>
      </w:r>
    </w:p>
    <w:p w14:paraId="66CB48E9" w14:textId="77777777" w:rsidR="003810EC" w:rsidRPr="002E578D" w:rsidRDefault="003810EC" w:rsidP="003810EC">
      <w:pPr>
        <w:numPr>
          <w:ilvl w:val="0"/>
          <w:numId w:val="34"/>
        </w:numPr>
        <w:ind w:right="0"/>
        <w:jc w:val="both"/>
        <w:rPr>
          <w:rFonts w:ascii="Arial" w:hAnsi="Arial" w:cs="Arial"/>
          <w:sz w:val="19"/>
          <w:szCs w:val="19"/>
        </w:rPr>
      </w:pPr>
      <w:r w:rsidRPr="002E578D">
        <w:rPr>
          <w:rFonts w:ascii="Arial" w:hAnsi="Arial" w:cs="Arial"/>
          <w:sz w:val="19"/>
          <w:szCs w:val="19"/>
        </w:rPr>
        <w:t xml:space="preserve">Establish and implement appropriate performance </w:t>
      </w:r>
      <w:r w:rsidR="00D7738B" w:rsidRPr="002E578D">
        <w:rPr>
          <w:rFonts w:ascii="Arial" w:hAnsi="Arial" w:cs="Arial"/>
          <w:sz w:val="19"/>
          <w:szCs w:val="19"/>
        </w:rPr>
        <w:t>plans,</w:t>
      </w:r>
      <w:r w:rsidRPr="002E578D">
        <w:rPr>
          <w:rFonts w:ascii="Arial" w:hAnsi="Arial" w:cs="Arial"/>
          <w:sz w:val="19"/>
          <w:szCs w:val="19"/>
        </w:rPr>
        <w:t xml:space="preserve"> consistent with meeting </w:t>
      </w:r>
      <w:r w:rsidR="00D7738B">
        <w:rPr>
          <w:rFonts w:ascii="Arial" w:hAnsi="Arial" w:cs="Arial"/>
          <w:sz w:val="19"/>
          <w:szCs w:val="19"/>
        </w:rPr>
        <w:t>the managers</w:t>
      </w:r>
    </w:p>
    <w:p w14:paraId="1FB8F627" w14:textId="77777777" w:rsidR="003810EC" w:rsidRPr="002E578D" w:rsidRDefault="003810EC" w:rsidP="003810EC">
      <w:pPr>
        <w:numPr>
          <w:ilvl w:val="0"/>
          <w:numId w:val="34"/>
        </w:numPr>
        <w:ind w:right="0"/>
        <w:jc w:val="both"/>
        <w:rPr>
          <w:rFonts w:ascii="Arial" w:hAnsi="Arial" w:cs="Arial"/>
          <w:sz w:val="19"/>
          <w:szCs w:val="19"/>
        </w:rPr>
      </w:pPr>
      <w:r w:rsidRPr="002E578D">
        <w:rPr>
          <w:rFonts w:ascii="Arial" w:hAnsi="Arial" w:cs="Arial"/>
          <w:sz w:val="19"/>
          <w:szCs w:val="19"/>
        </w:rPr>
        <w:t xml:space="preserve">Lead senior operational decision making, including suppliers, </w:t>
      </w:r>
      <w:r w:rsidR="00D7738B">
        <w:rPr>
          <w:rFonts w:ascii="Arial" w:hAnsi="Arial" w:cs="Arial"/>
          <w:sz w:val="19"/>
          <w:szCs w:val="19"/>
        </w:rPr>
        <w:t xml:space="preserve">Rotana Corporate office </w:t>
      </w:r>
      <w:r w:rsidR="00D7738B" w:rsidRPr="002E578D">
        <w:rPr>
          <w:rFonts w:ascii="Arial" w:hAnsi="Arial" w:cs="Arial"/>
          <w:sz w:val="19"/>
          <w:szCs w:val="19"/>
        </w:rPr>
        <w:t>and</w:t>
      </w:r>
      <w:r w:rsidRPr="002E578D">
        <w:rPr>
          <w:rFonts w:ascii="Arial" w:hAnsi="Arial" w:cs="Arial"/>
          <w:sz w:val="19"/>
          <w:szCs w:val="19"/>
        </w:rPr>
        <w:t xml:space="preserve"> other third parties</w:t>
      </w:r>
    </w:p>
    <w:p w14:paraId="15C7F20A" w14:textId="77777777" w:rsidR="003810EC" w:rsidRPr="002E578D" w:rsidRDefault="003810EC" w:rsidP="003810EC">
      <w:pPr>
        <w:numPr>
          <w:ilvl w:val="0"/>
          <w:numId w:val="34"/>
        </w:numPr>
        <w:ind w:right="0"/>
        <w:jc w:val="both"/>
        <w:rPr>
          <w:rFonts w:ascii="Arial" w:hAnsi="Arial" w:cs="Arial"/>
          <w:sz w:val="19"/>
          <w:szCs w:val="19"/>
        </w:rPr>
      </w:pPr>
      <w:r w:rsidRPr="002E578D">
        <w:rPr>
          <w:rFonts w:ascii="Arial" w:hAnsi="Arial" w:cs="Arial"/>
          <w:sz w:val="19"/>
          <w:szCs w:val="19"/>
        </w:rPr>
        <w:t xml:space="preserve">Implement the </w:t>
      </w:r>
      <w:r w:rsidR="00D7738B">
        <w:rPr>
          <w:rFonts w:ascii="Arial" w:hAnsi="Arial" w:cs="Arial"/>
          <w:sz w:val="19"/>
          <w:szCs w:val="19"/>
        </w:rPr>
        <w:t xml:space="preserve">all-standard operations procedures and trainings across the outlets </w:t>
      </w:r>
    </w:p>
    <w:p w14:paraId="329D2221" w14:textId="77777777" w:rsidR="003810EC" w:rsidRDefault="003810EC" w:rsidP="003810EC">
      <w:pPr>
        <w:numPr>
          <w:ilvl w:val="0"/>
          <w:numId w:val="34"/>
        </w:numPr>
        <w:ind w:right="0"/>
        <w:jc w:val="both"/>
        <w:rPr>
          <w:rFonts w:ascii="Arial" w:hAnsi="Arial" w:cs="Arial"/>
          <w:sz w:val="19"/>
          <w:szCs w:val="19"/>
        </w:rPr>
      </w:pPr>
      <w:r w:rsidRPr="002E578D">
        <w:rPr>
          <w:rFonts w:ascii="Arial" w:hAnsi="Arial" w:cs="Arial"/>
          <w:sz w:val="19"/>
          <w:szCs w:val="19"/>
        </w:rPr>
        <w:t xml:space="preserve">Provide guidance and advice to the </w:t>
      </w:r>
      <w:r w:rsidR="00D7738B">
        <w:rPr>
          <w:rFonts w:ascii="Arial" w:hAnsi="Arial" w:cs="Arial"/>
          <w:sz w:val="19"/>
          <w:szCs w:val="19"/>
        </w:rPr>
        <w:t>General Manage</w:t>
      </w:r>
      <w:r w:rsidRPr="002E578D">
        <w:rPr>
          <w:rFonts w:ascii="Arial" w:hAnsi="Arial" w:cs="Arial"/>
          <w:sz w:val="19"/>
          <w:szCs w:val="19"/>
        </w:rPr>
        <w:t xml:space="preserve"> in relation to strate</w:t>
      </w:r>
      <w:r>
        <w:rPr>
          <w:rFonts w:ascii="Arial" w:hAnsi="Arial" w:cs="Arial"/>
          <w:sz w:val="19"/>
          <w:szCs w:val="19"/>
        </w:rPr>
        <w:t xml:space="preserve">gic matters and provide </w:t>
      </w:r>
      <w:r w:rsidRPr="002E578D">
        <w:rPr>
          <w:rFonts w:ascii="Arial" w:hAnsi="Arial" w:cs="Arial"/>
          <w:sz w:val="19"/>
          <w:szCs w:val="19"/>
        </w:rPr>
        <w:t xml:space="preserve">assistance with maximizing the </w:t>
      </w:r>
      <w:r w:rsidR="00D7738B">
        <w:rPr>
          <w:rFonts w:ascii="Arial" w:hAnsi="Arial" w:cs="Arial"/>
          <w:sz w:val="19"/>
          <w:szCs w:val="19"/>
        </w:rPr>
        <w:t>revenues</w:t>
      </w:r>
      <w:r w:rsidRPr="002E578D">
        <w:rPr>
          <w:rFonts w:ascii="Arial" w:hAnsi="Arial" w:cs="Arial"/>
          <w:sz w:val="19"/>
          <w:szCs w:val="19"/>
        </w:rPr>
        <w:t>; and additional avenues for the profitable growth of</w:t>
      </w:r>
      <w:r w:rsidR="00D7738B">
        <w:rPr>
          <w:rFonts w:ascii="Arial" w:hAnsi="Arial" w:cs="Arial"/>
          <w:sz w:val="19"/>
          <w:szCs w:val="19"/>
        </w:rPr>
        <w:t xml:space="preserve"> the Complex</w:t>
      </w:r>
    </w:p>
    <w:p w14:paraId="5133242E" w14:textId="77777777" w:rsidR="003810EC" w:rsidRDefault="003810EC" w:rsidP="003810EC">
      <w:pPr>
        <w:numPr>
          <w:ilvl w:val="0"/>
          <w:numId w:val="34"/>
        </w:numPr>
        <w:ind w:right="0"/>
        <w:jc w:val="both"/>
        <w:rPr>
          <w:rFonts w:ascii="Arial" w:hAnsi="Arial" w:cs="Arial"/>
          <w:sz w:val="19"/>
          <w:szCs w:val="19"/>
        </w:rPr>
      </w:pPr>
      <w:r>
        <w:rPr>
          <w:rFonts w:ascii="Arial" w:hAnsi="Arial" w:cs="Arial"/>
          <w:sz w:val="19"/>
          <w:szCs w:val="19"/>
        </w:rPr>
        <w:t>Develop Marketing Plan in accordance to the brand guideline</w:t>
      </w:r>
      <w:r w:rsidR="00D7738B">
        <w:rPr>
          <w:rFonts w:ascii="Arial" w:hAnsi="Arial" w:cs="Arial"/>
          <w:sz w:val="19"/>
          <w:szCs w:val="19"/>
        </w:rPr>
        <w:t xml:space="preserve"> and implement them for all outlets</w:t>
      </w:r>
      <w:r>
        <w:rPr>
          <w:rFonts w:ascii="Arial" w:hAnsi="Arial" w:cs="Arial"/>
          <w:sz w:val="19"/>
          <w:szCs w:val="19"/>
        </w:rPr>
        <w:t>.</w:t>
      </w:r>
    </w:p>
    <w:p w14:paraId="61DB8F12" w14:textId="77777777" w:rsidR="00F85D1F" w:rsidRDefault="00F85D1F" w:rsidP="00F85D1F">
      <w:pPr>
        <w:ind w:right="0"/>
        <w:jc w:val="both"/>
        <w:rPr>
          <w:rFonts w:ascii="Arial" w:hAnsi="Arial" w:cs="Arial"/>
          <w:sz w:val="19"/>
          <w:szCs w:val="19"/>
        </w:rPr>
      </w:pPr>
    </w:p>
    <w:p w14:paraId="3F0C84A0" w14:textId="77777777" w:rsidR="00F85D1F" w:rsidRDefault="00F85D1F" w:rsidP="00F85D1F">
      <w:pPr>
        <w:ind w:right="0"/>
        <w:jc w:val="both"/>
        <w:rPr>
          <w:rFonts w:ascii="Arial" w:hAnsi="Arial" w:cs="Arial"/>
          <w:sz w:val="19"/>
          <w:szCs w:val="19"/>
        </w:rPr>
      </w:pPr>
    </w:p>
    <w:p w14:paraId="5E48B4DB" w14:textId="77777777" w:rsidR="00F85D1F" w:rsidRDefault="00F85D1F" w:rsidP="00F85D1F">
      <w:pPr>
        <w:ind w:right="0"/>
        <w:jc w:val="both"/>
        <w:rPr>
          <w:rFonts w:ascii="Arial" w:hAnsi="Arial" w:cs="Arial"/>
          <w:sz w:val="19"/>
          <w:szCs w:val="19"/>
        </w:rPr>
      </w:pPr>
      <w:r>
        <w:rPr>
          <w:rFonts w:ascii="Arial" w:hAnsi="Arial" w:cs="Arial"/>
          <w:sz w:val="19"/>
          <w:szCs w:val="19"/>
        </w:rPr>
        <w:t>Nov. 2016 – Feb. 2018</w:t>
      </w:r>
      <w:r>
        <w:rPr>
          <w:rFonts w:ascii="Arial" w:hAnsi="Arial" w:cs="Arial"/>
          <w:sz w:val="19"/>
          <w:szCs w:val="19"/>
        </w:rPr>
        <w:tab/>
      </w:r>
      <w:r>
        <w:rPr>
          <w:rFonts w:ascii="Arial" w:hAnsi="Arial" w:cs="Arial"/>
          <w:sz w:val="19"/>
          <w:szCs w:val="19"/>
        </w:rPr>
        <w:tab/>
      </w:r>
      <w:r>
        <w:rPr>
          <w:rFonts w:ascii="Arial" w:hAnsi="Arial" w:cs="Arial"/>
          <w:b/>
          <w:sz w:val="19"/>
          <w:szCs w:val="19"/>
        </w:rPr>
        <w:t>Managing Director/Owner</w:t>
      </w:r>
      <w:r>
        <w:rPr>
          <w:rFonts w:ascii="Arial" w:hAnsi="Arial" w:cs="Arial"/>
          <w:sz w:val="19"/>
          <w:szCs w:val="19"/>
        </w:rPr>
        <w:t xml:space="preserve"> </w:t>
      </w:r>
      <w:r>
        <w:rPr>
          <w:rFonts w:ascii="Arial" w:hAnsi="Arial" w:cs="Arial"/>
          <w:sz w:val="19"/>
          <w:szCs w:val="19"/>
        </w:rPr>
        <w:tab/>
      </w:r>
      <w:r>
        <w:rPr>
          <w:rFonts w:ascii="Arial" w:hAnsi="Arial" w:cs="Arial"/>
          <w:sz w:val="19"/>
          <w:szCs w:val="19"/>
        </w:rPr>
        <w:tab/>
        <w:t xml:space="preserve">        Foresights Consultancy, Dubai </w:t>
      </w:r>
    </w:p>
    <w:p w14:paraId="264F2162" w14:textId="77777777" w:rsidR="00F85D1F" w:rsidRPr="002E578D" w:rsidRDefault="00F85D1F" w:rsidP="00F85D1F">
      <w:pPr>
        <w:ind w:right="0"/>
        <w:jc w:val="both"/>
        <w:rPr>
          <w:rFonts w:ascii="Arial" w:hAnsi="Arial" w:cs="Arial"/>
          <w:b/>
          <w:sz w:val="19"/>
          <w:szCs w:val="19"/>
        </w:rPr>
      </w:pPr>
      <w:r w:rsidRPr="002E578D">
        <w:rPr>
          <w:rFonts w:ascii="Arial" w:hAnsi="Arial" w:cs="Arial"/>
          <w:b/>
          <w:sz w:val="19"/>
          <w:szCs w:val="19"/>
        </w:rPr>
        <w:t>Key Responsibilities</w:t>
      </w:r>
    </w:p>
    <w:p w14:paraId="44C06EB0" w14:textId="77777777" w:rsidR="00F85D1F" w:rsidRDefault="00F85D1F" w:rsidP="00F85D1F">
      <w:pPr>
        <w:ind w:right="0"/>
        <w:jc w:val="both"/>
        <w:rPr>
          <w:rFonts w:ascii="Arial" w:hAnsi="Arial" w:cs="Arial"/>
          <w:sz w:val="19"/>
          <w:szCs w:val="19"/>
        </w:rPr>
      </w:pPr>
    </w:p>
    <w:p w14:paraId="256337B9" w14:textId="77777777" w:rsidR="00F85D1F" w:rsidRDefault="00F85D1F" w:rsidP="00F85D1F">
      <w:pPr>
        <w:numPr>
          <w:ilvl w:val="0"/>
          <w:numId w:val="38"/>
        </w:numPr>
        <w:ind w:left="540" w:right="0"/>
        <w:jc w:val="both"/>
        <w:rPr>
          <w:rFonts w:ascii="Arial" w:hAnsi="Arial" w:cs="Arial"/>
          <w:sz w:val="19"/>
          <w:szCs w:val="19"/>
        </w:rPr>
      </w:pPr>
      <w:r>
        <w:rPr>
          <w:rFonts w:ascii="Arial" w:hAnsi="Arial" w:cs="Arial"/>
          <w:sz w:val="19"/>
          <w:szCs w:val="19"/>
        </w:rPr>
        <w:t>Concept Creation work with the clients on concept creation and development of the F&amp;B Restaurant with the vision to create new &amp; original concepts.</w:t>
      </w:r>
    </w:p>
    <w:p w14:paraId="6A5D6941" w14:textId="77777777" w:rsidR="00F85D1F" w:rsidRDefault="00F85D1F" w:rsidP="00F85D1F">
      <w:pPr>
        <w:numPr>
          <w:ilvl w:val="0"/>
          <w:numId w:val="38"/>
        </w:numPr>
        <w:ind w:left="540" w:right="0"/>
        <w:jc w:val="both"/>
        <w:rPr>
          <w:rFonts w:ascii="Arial" w:hAnsi="Arial" w:cs="Arial"/>
          <w:sz w:val="19"/>
          <w:szCs w:val="19"/>
        </w:rPr>
      </w:pPr>
      <w:r>
        <w:rPr>
          <w:rFonts w:ascii="Arial" w:hAnsi="Arial" w:cs="Arial"/>
          <w:sz w:val="19"/>
          <w:szCs w:val="19"/>
        </w:rPr>
        <w:t>Location Analysis: In combination to the market research, concepts, finding the correct location is at the at most importance and we negotiate on client behalf the lease contracts to deliver the best lease rates in the market</w:t>
      </w:r>
    </w:p>
    <w:p w14:paraId="1C9BD388" w14:textId="77777777" w:rsidR="00F85D1F" w:rsidRDefault="00F85D1F" w:rsidP="00F85D1F">
      <w:pPr>
        <w:numPr>
          <w:ilvl w:val="0"/>
          <w:numId w:val="38"/>
        </w:numPr>
        <w:ind w:left="540" w:right="0"/>
        <w:jc w:val="both"/>
        <w:rPr>
          <w:rFonts w:ascii="Arial" w:hAnsi="Arial" w:cs="Arial"/>
          <w:sz w:val="19"/>
          <w:szCs w:val="19"/>
        </w:rPr>
      </w:pPr>
      <w:r>
        <w:rPr>
          <w:rFonts w:ascii="Arial" w:hAnsi="Arial" w:cs="Arial"/>
          <w:sz w:val="19"/>
          <w:szCs w:val="19"/>
        </w:rPr>
        <w:t>Interior Design: Ambience &amp; operations are the focus of the restaurant success; a good-looking restaurant that is well developed it is the ultimate goal objective. My expertise will ensure that the layout, restaurant design and fit out is planned with the local and international standard of hygiene and municipal guidelines. Safety standards and approvals are sourced in advance to smooth construction and operations</w:t>
      </w:r>
    </w:p>
    <w:p w14:paraId="210ED7FB" w14:textId="77777777" w:rsidR="00F85D1F" w:rsidRDefault="00F85D1F" w:rsidP="00F85D1F">
      <w:pPr>
        <w:numPr>
          <w:ilvl w:val="0"/>
          <w:numId w:val="38"/>
        </w:numPr>
        <w:ind w:left="540" w:right="0"/>
        <w:jc w:val="both"/>
        <w:rPr>
          <w:rFonts w:ascii="Arial" w:hAnsi="Arial" w:cs="Arial"/>
          <w:sz w:val="19"/>
          <w:szCs w:val="19"/>
        </w:rPr>
      </w:pPr>
      <w:r>
        <w:rPr>
          <w:rFonts w:ascii="Arial" w:hAnsi="Arial" w:cs="Arial"/>
          <w:sz w:val="19"/>
          <w:szCs w:val="19"/>
        </w:rPr>
        <w:t>Kitchen Design: With years of Experience in designing production spaces consistent with the business model in order to maximise usage for each square food, enabling an effective operational workflow.</w:t>
      </w:r>
    </w:p>
    <w:p w14:paraId="51808E47" w14:textId="77777777" w:rsidR="00F85D1F" w:rsidRDefault="00F85D1F" w:rsidP="00F85D1F">
      <w:pPr>
        <w:numPr>
          <w:ilvl w:val="0"/>
          <w:numId w:val="38"/>
        </w:numPr>
        <w:ind w:left="540" w:right="0"/>
        <w:jc w:val="both"/>
        <w:rPr>
          <w:rFonts w:ascii="Arial" w:hAnsi="Arial" w:cs="Arial"/>
          <w:sz w:val="19"/>
          <w:szCs w:val="19"/>
        </w:rPr>
      </w:pPr>
      <w:r>
        <w:rPr>
          <w:rFonts w:ascii="Arial" w:hAnsi="Arial" w:cs="Arial"/>
          <w:sz w:val="19"/>
          <w:szCs w:val="19"/>
        </w:rPr>
        <w:t>Menu Engineering Create a well-balanced menu engineered to the market requirements in order to ensure the products are marketable, cost effective and able to be implemented during the business service.</w:t>
      </w:r>
    </w:p>
    <w:p w14:paraId="4BDF0851" w14:textId="77777777" w:rsidR="00F85D1F" w:rsidRDefault="00F85D1F" w:rsidP="00F85D1F">
      <w:pPr>
        <w:numPr>
          <w:ilvl w:val="0"/>
          <w:numId w:val="38"/>
        </w:numPr>
        <w:ind w:left="540" w:right="0"/>
        <w:jc w:val="both"/>
        <w:rPr>
          <w:rFonts w:ascii="Arial" w:hAnsi="Arial" w:cs="Arial"/>
          <w:sz w:val="19"/>
          <w:szCs w:val="19"/>
        </w:rPr>
      </w:pPr>
      <w:r>
        <w:rPr>
          <w:rFonts w:ascii="Arial" w:hAnsi="Arial" w:cs="Arial"/>
          <w:sz w:val="19"/>
          <w:szCs w:val="19"/>
        </w:rPr>
        <w:t>Feasibility Study: Work on developing the restaurant budget however big or small, controlling contribution by determining the type of F&amp;B concept that can be best generated, the study will show what will be exactly the unit cost, how it will generate profits, return expected over the periods of time, how it will survive and then significantly grow into multi restaurants.</w:t>
      </w:r>
    </w:p>
    <w:p w14:paraId="464EF30D" w14:textId="77777777" w:rsidR="00F85D1F" w:rsidRPr="00C538C9" w:rsidRDefault="00F85D1F" w:rsidP="00F85D1F">
      <w:pPr>
        <w:numPr>
          <w:ilvl w:val="0"/>
          <w:numId w:val="38"/>
        </w:numPr>
        <w:ind w:left="540" w:right="0"/>
        <w:jc w:val="both"/>
        <w:rPr>
          <w:rFonts w:ascii="Arial" w:hAnsi="Arial" w:cs="Arial"/>
          <w:sz w:val="19"/>
          <w:szCs w:val="19"/>
        </w:rPr>
      </w:pPr>
      <w:r>
        <w:rPr>
          <w:rFonts w:ascii="Arial" w:hAnsi="Arial" w:cs="Arial"/>
          <w:sz w:val="19"/>
          <w:szCs w:val="19"/>
        </w:rPr>
        <w:t>Human Resource: Hiring &amp; Trainings According to the concept we work on developing the policies and procedures along with the Standard operational procedures, (SOP’s) in which we train the team to be ready to open the restaurant to ensure that the customers receives the same high standard of experience every time.</w:t>
      </w:r>
    </w:p>
    <w:p w14:paraId="5DCF1B94" w14:textId="77777777" w:rsidR="00F85D1F" w:rsidRPr="009F3711" w:rsidRDefault="00F85D1F" w:rsidP="00F85D1F">
      <w:pPr>
        <w:numPr>
          <w:ilvl w:val="0"/>
          <w:numId w:val="38"/>
        </w:numPr>
        <w:ind w:left="540" w:right="0"/>
        <w:jc w:val="both"/>
        <w:rPr>
          <w:rFonts w:ascii="Arial" w:hAnsi="Arial" w:cs="Arial"/>
          <w:sz w:val="19"/>
          <w:szCs w:val="19"/>
        </w:rPr>
      </w:pPr>
      <w:r>
        <w:rPr>
          <w:rFonts w:ascii="Arial" w:hAnsi="Arial" w:cs="Arial"/>
          <w:sz w:val="19"/>
          <w:szCs w:val="19"/>
        </w:rPr>
        <w:t>Marketing: We develop the marketing plan that brings the brand visibilities in the Market through all marketing channels such Social Media, website development in addition to the promotional plan.</w:t>
      </w:r>
    </w:p>
    <w:p w14:paraId="6D61DF25" w14:textId="77777777" w:rsidR="00F85D1F" w:rsidRDefault="00F85D1F" w:rsidP="00330BFD">
      <w:pPr>
        <w:ind w:right="0"/>
        <w:jc w:val="both"/>
        <w:rPr>
          <w:rFonts w:ascii="Arial" w:hAnsi="Arial" w:cs="Arial"/>
          <w:sz w:val="19"/>
          <w:szCs w:val="19"/>
        </w:rPr>
      </w:pPr>
    </w:p>
    <w:p w14:paraId="5EBA7B3C" w14:textId="77777777" w:rsidR="00F85D1F" w:rsidRDefault="00F85D1F" w:rsidP="00330BFD">
      <w:pPr>
        <w:ind w:right="0"/>
        <w:jc w:val="both"/>
        <w:rPr>
          <w:rFonts w:ascii="Arial" w:hAnsi="Arial" w:cs="Arial"/>
          <w:sz w:val="19"/>
          <w:szCs w:val="19"/>
        </w:rPr>
      </w:pPr>
    </w:p>
    <w:p w14:paraId="3316A31C" w14:textId="77777777" w:rsidR="002E578D" w:rsidRDefault="00B5626E" w:rsidP="00330BFD">
      <w:pPr>
        <w:ind w:right="0"/>
        <w:jc w:val="both"/>
        <w:rPr>
          <w:rFonts w:ascii="Arial" w:hAnsi="Arial" w:cs="Arial"/>
          <w:sz w:val="19"/>
          <w:szCs w:val="19"/>
        </w:rPr>
      </w:pPr>
      <w:r>
        <w:rPr>
          <w:rFonts w:ascii="Arial" w:hAnsi="Arial" w:cs="Arial"/>
          <w:sz w:val="19"/>
          <w:szCs w:val="19"/>
        </w:rPr>
        <w:t>Dec 2014 – Nov</w:t>
      </w:r>
      <w:r w:rsidR="00F01A75">
        <w:rPr>
          <w:rFonts w:ascii="Arial" w:hAnsi="Arial" w:cs="Arial"/>
          <w:sz w:val="19"/>
          <w:szCs w:val="19"/>
        </w:rPr>
        <w:t>. 2016</w:t>
      </w:r>
      <w:r w:rsidR="002E578D">
        <w:rPr>
          <w:rFonts w:ascii="Arial" w:hAnsi="Arial" w:cs="Arial"/>
          <w:sz w:val="19"/>
          <w:szCs w:val="19"/>
        </w:rPr>
        <w:tab/>
      </w:r>
      <w:r w:rsidR="002E578D">
        <w:rPr>
          <w:rFonts w:ascii="Arial" w:hAnsi="Arial" w:cs="Arial"/>
          <w:sz w:val="19"/>
          <w:szCs w:val="19"/>
        </w:rPr>
        <w:tab/>
      </w:r>
      <w:r w:rsidR="002E578D" w:rsidRPr="002E578D">
        <w:rPr>
          <w:rFonts w:ascii="Arial" w:hAnsi="Arial" w:cs="Arial"/>
          <w:b/>
          <w:sz w:val="19"/>
          <w:szCs w:val="19"/>
        </w:rPr>
        <w:t>Chief Operating Officer</w:t>
      </w:r>
      <w:r w:rsidR="002E578D">
        <w:rPr>
          <w:rFonts w:ascii="Arial" w:hAnsi="Arial" w:cs="Arial"/>
          <w:sz w:val="19"/>
          <w:szCs w:val="19"/>
        </w:rPr>
        <w:t xml:space="preserve"> </w:t>
      </w:r>
      <w:r w:rsidR="002E578D">
        <w:rPr>
          <w:rFonts w:ascii="Arial" w:hAnsi="Arial" w:cs="Arial"/>
          <w:sz w:val="19"/>
          <w:szCs w:val="19"/>
        </w:rPr>
        <w:tab/>
      </w:r>
      <w:r w:rsidR="002E578D">
        <w:rPr>
          <w:rFonts w:ascii="Arial" w:hAnsi="Arial" w:cs="Arial"/>
          <w:sz w:val="19"/>
          <w:szCs w:val="19"/>
        </w:rPr>
        <w:tab/>
      </w:r>
      <w:r w:rsidR="002E578D">
        <w:rPr>
          <w:rFonts w:ascii="Arial" w:hAnsi="Arial" w:cs="Arial"/>
          <w:sz w:val="19"/>
          <w:szCs w:val="19"/>
        </w:rPr>
        <w:tab/>
        <w:t xml:space="preserve">        </w:t>
      </w:r>
      <w:proofErr w:type="spellStart"/>
      <w:r w:rsidR="002E578D">
        <w:rPr>
          <w:rFonts w:ascii="Arial" w:hAnsi="Arial" w:cs="Arial"/>
          <w:sz w:val="19"/>
          <w:szCs w:val="19"/>
        </w:rPr>
        <w:t>Rmal</w:t>
      </w:r>
      <w:proofErr w:type="spellEnd"/>
      <w:r w:rsidR="002E578D">
        <w:rPr>
          <w:rFonts w:ascii="Arial" w:hAnsi="Arial" w:cs="Arial"/>
          <w:sz w:val="19"/>
          <w:szCs w:val="19"/>
        </w:rPr>
        <w:t xml:space="preserve"> Hospitality, Dubai </w:t>
      </w:r>
    </w:p>
    <w:p w14:paraId="067C3BBF" w14:textId="77777777" w:rsidR="002E578D" w:rsidRPr="002E578D" w:rsidRDefault="002E578D" w:rsidP="00330BFD">
      <w:pPr>
        <w:ind w:right="0"/>
        <w:jc w:val="both"/>
        <w:rPr>
          <w:rFonts w:ascii="Arial" w:hAnsi="Arial" w:cs="Arial"/>
          <w:b/>
          <w:sz w:val="19"/>
          <w:szCs w:val="19"/>
        </w:rPr>
      </w:pPr>
      <w:r w:rsidRPr="002E578D">
        <w:rPr>
          <w:rFonts w:ascii="Arial" w:hAnsi="Arial" w:cs="Arial"/>
          <w:b/>
          <w:sz w:val="19"/>
          <w:szCs w:val="19"/>
        </w:rPr>
        <w:t>Key Responsibilities</w:t>
      </w:r>
    </w:p>
    <w:p w14:paraId="670CC84E" w14:textId="77777777" w:rsidR="002E578D" w:rsidRDefault="002E578D" w:rsidP="002E578D">
      <w:pPr>
        <w:ind w:right="0"/>
        <w:jc w:val="both"/>
        <w:rPr>
          <w:rFonts w:ascii="Arial" w:hAnsi="Arial" w:cs="Arial"/>
          <w:sz w:val="19"/>
          <w:szCs w:val="19"/>
        </w:rPr>
      </w:pPr>
    </w:p>
    <w:p w14:paraId="706D41D5" w14:textId="77777777" w:rsidR="002E578D" w:rsidRPr="002E578D" w:rsidRDefault="002E578D" w:rsidP="002E578D">
      <w:pPr>
        <w:numPr>
          <w:ilvl w:val="0"/>
          <w:numId w:val="34"/>
        </w:numPr>
        <w:ind w:right="0"/>
        <w:jc w:val="both"/>
        <w:rPr>
          <w:rFonts w:ascii="Arial" w:hAnsi="Arial" w:cs="Arial"/>
          <w:sz w:val="19"/>
          <w:szCs w:val="19"/>
        </w:rPr>
      </w:pPr>
      <w:r w:rsidRPr="002E578D">
        <w:rPr>
          <w:rFonts w:ascii="Arial" w:hAnsi="Arial" w:cs="Arial"/>
          <w:sz w:val="19"/>
          <w:szCs w:val="19"/>
        </w:rPr>
        <w:t>Assess the operational and financial performance of each outlet for the RMAL Brands (Wagamama, Trader Vic’s, Marco Pierre White</w:t>
      </w:r>
      <w:r>
        <w:rPr>
          <w:rFonts w:ascii="Arial" w:hAnsi="Arial" w:cs="Arial"/>
          <w:sz w:val="19"/>
          <w:szCs w:val="19"/>
        </w:rPr>
        <w:t xml:space="preserve"> and Ten Street</w:t>
      </w:r>
      <w:r w:rsidRPr="002E578D">
        <w:rPr>
          <w:rFonts w:ascii="Arial" w:hAnsi="Arial" w:cs="Arial"/>
          <w:sz w:val="19"/>
          <w:szCs w:val="19"/>
        </w:rPr>
        <w:t>)</w:t>
      </w:r>
    </w:p>
    <w:p w14:paraId="2A837EFE" w14:textId="77777777" w:rsidR="002E578D" w:rsidRPr="002E578D" w:rsidRDefault="002E578D" w:rsidP="002E578D">
      <w:pPr>
        <w:numPr>
          <w:ilvl w:val="0"/>
          <w:numId w:val="34"/>
        </w:numPr>
        <w:ind w:right="0"/>
        <w:jc w:val="both"/>
        <w:rPr>
          <w:rFonts w:ascii="Arial" w:hAnsi="Arial" w:cs="Arial"/>
          <w:sz w:val="19"/>
          <w:szCs w:val="19"/>
        </w:rPr>
      </w:pPr>
      <w:r w:rsidRPr="002E578D">
        <w:rPr>
          <w:rFonts w:ascii="Arial" w:hAnsi="Arial" w:cs="Arial"/>
          <w:sz w:val="19"/>
          <w:szCs w:val="19"/>
        </w:rPr>
        <w:t>Develop a detailed business plan and operational/financial forecast for the RMAL Brands and RMAL Group</w:t>
      </w:r>
    </w:p>
    <w:p w14:paraId="11AB9E6F" w14:textId="77777777" w:rsidR="002E578D" w:rsidRPr="002E578D" w:rsidRDefault="002E578D" w:rsidP="002E578D">
      <w:pPr>
        <w:numPr>
          <w:ilvl w:val="0"/>
          <w:numId w:val="34"/>
        </w:numPr>
        <w:ind w:right="0"/>
        <w:jc w:val="both"/>
        <w:rPr>
          <w:rFonts w:ascii="Arial" w:hAnsi="Arial" w:cs="Arial"/>
          <w:sz w:val="19"/>
          <w:szCs w:val="19"/>
        </w:rPr>
      </w:pPr>
      <w:r w:rsidRPr="002E578D">
        <w:rPr>
          <w:rFonts w:ascii="Arial" w:hAnsi="Arial" w:cs="Arial"/>
          <w:sz w:val="19"/>
          <w:szCs w:val="19"/>
        </w:rPr>
        <w:t>Identify and implement operational improvements to achieve revenue growth and margin improvement acro</w:t>
      </w:r>
      <w:r w:rsidR="00615973">
        <w:rPr>
          <w:rFonts w:ascii="Arial" w:hAnsi="Arial" w:cs="Arial"/>
          <w:sz w:val="19"/>
          <w:szCs w:val="19"/>
        </w:rPr>
        <w:t xml:space="preserve">ss the RMAL Brands with </w:t>
      </w:r>
      <w:r w:rsidRPr="002E578D">
        <w:rPr>
          <w:rFonts w:ascii="Arial" w:hAnsi="Arial" w:cs="Arial"/>
          <w:sz w:val="19"/>
          <w:szCs w:val="19"/>
        </w:rPr>
        <w:t>close supervision of the GMs of each outlet</w:t>
      </w:r>
    </w:p>
    <w:p w14:paraId="7FE9B8B9" w14:textId="77777777" w:rsidR="002E578D" w:rsidRPr="002E578D" w:rsidRDefault="002E578D" w:rsidP="002E578D">
      <w:pPr>
        <w:numPr>
          <w:ilvl w:val="0"/>
          <w:numId w:val="34"/>
        </w:numPr>
        <w:ind w:right="0"/>
        <w:jc w:val="both"/>
        <w:rPr>
          <w:rFonts w:ascii="Arial" w:hAnsi="Arial" w:cs="Arial"/>
          <w:sz w:val="19"/>
          <w:szCs w:val="19"/>
        </w:rPr>
      </w:pPr>
      <w:r w:rsidRPr="002E578D">
        <w:rPr>
          <w:rFonts w:ascii="Arial" w:hAnsi="Arial" w:cs="Arial"/>
          <w:sz w:val="19"/>
          <w:szCs w:val="19"/>
        </w:rPr>
        <w:t>Assess the RMAL corporate/centralized function and identify/implement</w:t>
      </w:r>
      <w:r w:rsidR="00615973">
        <w:rPr>
          <w:rFonts w:ascii="Arial" w:hAnsi="Arial" w:cs="Arial"/>
          <w:sz w:val="19"/>
          <w:szCs w:val="19"/>
        </w:rPr>
        <w:t xml:space="preserve"> changes as required, including </w:t>
      </w:r>
      <w:r w:rsidRPr="002E578D">
        <w:rPr>
          <w:rFonts w:ascii="Arial" w:hAnsi="Arial" w:cs="Arial"/>
          <w:sz w:val="19"/>
          <w:szCs w:val="19"/>
        </w:rPr>
        <w:t>recruitment and implementation of new policies and procedures, as appropriate</w:t>
      </w:r>
    </w:p>
    <w:p w14:paraId="44609E72" w14:textId="77777777" w:rsidR="002E578D" w:rsidRPr="002E578D" w:rsidRDefault="002E578D" w:rsidP="002E578D">
      <w:pPr>
        <w:numPr>
          <w:ilvl w:val="0"/>
          <w:numId w:val="34"/>
        </w:numPr>
        <w:ind w:right="0"/>
        <w:jc w:val="both"/>
        <w:rPr>
          <w:rFonts w:ascii="Arial" w:hAnsi="Arial" w:cs="Arial"/>
          <w:sz w:val="19"/>
          <w:szCs w:val="19"/>
        </w:rPr>
      </w:pPr>
      <w:r w:rsidRPr="002E578D">
        <w:rPr>
          <w:rFonts w:ascii="Arial" w:hAnsi="Arial" w:cs="Arial"/>
          <w:sz w:val="19"/>
          <w:szCs w:val="19"/>
        </w:rPr>
        <w:t>Establish and implement appropriate performance plans for RMAL staff, consistent with meeting the board’s objectives</w:t>
      </w:r>
    </w:p>
    <w:p w14:paraId="49AB6463" w14:textId="77777777" w:rsidR="002E578D" w:rsidRPr="002E578D" w:rsidRDefault="002E578D" w:rsidP="002E578D">
      <w:pPr>
        <w:numPr>
          <w:ilvl w:val="0"/>
          <w:numId w:val="34"/>
        </w:numPr>
        <w:ind w:right="0"/>
        <w:jc w:val="both"/>
        <w:rPr>
          <w:rFonts w:ascii="Arial" w:hAnsi="Arial" w:cs="Arial"/>
          <w:sz w:val="19"/>
          <w:szCs w:val="19"/>
        </w:rPr>
      </w:pPr>
      <w:r w:rsidRPr="002E578D">
        <w:rPr>
          <w:rFonts w:ascii="Arial" w:hAnsi="Arial" w:cs="Arial"/>
          <w:sz w:val="19"/>
          <w:szCs w:val="19"/>
        </w:rPr>
        <w:t>Lead senior operational decision making, including with brand owners, suppliers, landlords and other third parties</w:t>
      </w:r>
    </w:p>
    <w:p w14:paraId="4F371629" w14:textId="77777777" w:rsidR="002E578D" w:rsidRPr="002E578D" w:rsidRDefault="002E578D" w:rsidP="002E578D">
      <w:pPr>
        <w:numPr>
          <w:ilvl w:val="0"/>
          <w:numId w:val="34"/>
        </w:numPr>
        <w:ind w:right="0"/>
        <w:jc w:val="both"/>
        <w:rPr>
          <w:rFonts w:ascii="Arial" w:hAnsi="Arial" w:cs="Arial"/>
          <w:sz w:val="19"/>
          <w:szCs w:val="19"/>
        </w:rPr>
      </w:pPr>
      <w:r w:rsidRPr="002E578D">
        <w:rPr>
          <w:rFonts w:ascii="Arial" w:hAnsi="Arial" w:cs="Arial"/>
          <w:sz w:val="19"/>
          <w:szCs w:val="19"/>
        </w:rPr>
        <w:t>Implement the terms of the franchise/licensing agreements with brand owners to ensure compliance with their terms and to maximize the outcomes for RMAL</w:t>
      </w:r>
    </w:p>
    <w:p w14:paraId="0F5A07D4" w14:textId="77777777" w:rsidR="002E578D" w:rsidRDefault="002E578D" w:rsidP="00615973">
      <w:pPr>
        <w:numPr>
          <w:ilvl w:val="0"/>
          <w:numId w:val="34"/>
        </w:numPr>
        <w:ind w:right="0"/>
        <w:jc w:val="both"/>
        <w:rPr>
          <w:rFonts w:ascii="Arial" w:hAnsi="Arial" w:cs="Arial"/>
          <w:sz w:val="19"/>
          <w:szCs w:val="19"/>
        </w:rPr>
      </w:pPr>
      <w:r w:rsidRPr="002E578D">
        <w:rPr>
          <w:rFonts w:ascii="Arial" w:hAnsi="Arial" w:cs="Arial"/>
          <w:sz w:val="19"/>
          <w:szCs w:val="19"/>
        </w:rPr>
        <w:t>Provide guidance and advice to the board in relation to strate</w:t>
      </w:r>
      <w:r w:rsidR="00615973">
        <w:rPr>
          <w:rFonts w:ascii="Arial" w:hAnsi="Arial" w:cs="Arial"/>
          <w:sz w:val="19"/>
          <w:szCs w:val="19"/>
        </w:rPr>
        <w:t xml:space="preserve">gic matters and provide </w:t>
      </w:r>
      <w:r w:rsidRPr="002E578D">
        <w:rPr>
          <w:rFonts w:ascii="Arial" w:hAnsi="Arial" w:cs="Arial"/>
          <w:sz w:val="19"/>
          <w:szCs w:val="19"/>
        </w:rPr>
        <w:t>assistance with maximizing the value of the MPW investment; and additional avenues for the profitable growth of RMAL</w:t>
      </w:r>
    </w:p>
    <w:p w14:paraId="0BEAF6D5" w14:textId="77777777" w:rsidR="00615973" w:rsidRDefault="00615973" w:rsidP="00615973">
      <w:pPr>
        <w:numPr>
          <w:ilvl w:val="0"/>
          <w:numId w:val="34"/>
        </w:numPr>
        <w:ind w:right="0"/>
        <w:jc w:val="both"/>
        <w:rPr>
          <w:rFonts w:ascii="Arial" w:hAnsi="Arial" w:cs="Arial"/>
          <w:sz w:val="19"/>
          <w:szCs w:val="19"/>
        </w:rPr>
      </w:pPr>
      <w:r>
        <w:rPr>
          <w:rFonts w:ascii="Arial" w:hAnsi="Arial" w:cs="Arial"/>
          <w:sz w:val="19"/>
          <w:szCs w:val="19"/>
        </w:rPr>
        <w:t xml:space="preserve">Develop </w:t>
      </w:r>
      <w:proofErr w:type="spellStart"/>
      <w:r>
        <w:rPr>
          <w:rFonts w:ascii="Arial" w:hAnsi="Arial" w:cs="Arial"/>
          <w:sz w:val="19"/>
          <w:szCs w:val="19"/>
        </w:rPr>
        <w:t>Rmal</w:t>
      </w:r>
      <w:proofErr w:type="spellEnd"/>
      <w:r>
        <w:rPr>
          <w:rFonts w:ascii="Arial" w:hAnsi="Arial" w:cs="Arial"/>
          <w:sz w:val="19"/>
          <w:szCs w:val="19"/>
        </w:rPr>
        <w:t xml:space="preserve"> Marketing Plan in accordance to the brand guideline.</w:t>
      </w:r>
    </w:p>
    <w:p w14:paraId="500C004D" w14:textId="77777777" w:rsidR="009670B4" w:rsidRPr="00615973" w:rsidRDefault="009670B4" w:rsidP="00615973">
      <w:pPr>
        <w:numPr>
          <w:ilvl w:val="0"/>
          <w:numId w:val="34"/>
        </w:numPr>
        <w:ind w:right="0"/>
        <w:jc w:val="both"/>
        <w:rPr>
          <w:rFonts w:ascii="Arial" w:hAnsi="Arial" w:cs="Arial"/>
          <w:sz w:val="19"/>
          <w:szCs w:val="19"/>
        </w:rPr>
      </w:pPr>
      <w:r>
        <w:rPr>
          <w:rFonts w:ascii="Arial" w:hAnsi="Arial" w:cs="Arial"/>
          <w:sz w:val="19"/>
          <w:szCs w:val="19"/>
        </w:rPr>
        <w:t>Owner representative for Fairmont Bab El Bahr Abu Dhabi</w:t>
      </w:r>
    </w:p>
    <w:p w14:paraId="77746947" w14:textId="77777777" w:rsidR="00007CDF" w:rsidRDefault="00007CDF" w:rsidP="00330BFD">
      <w:pPr>
        <w:ind w:right="0"/>
        <w:jc w:val="both"/>
        <w:rPr>
          <w:rFonts w:ascii="Arial" w:hAnsi="Arial" w:cs="Arial"/>
          <w:sz w:val="19"/>
          <w:szCs w:val="19"/>
        </w:rPr>
      </w:pPr>
    </w:p>
    <w:p w14:paraId="47F7CACB" w14:textId="77777777" w:rsidR="00237218" w:rsidRDefault="002E578D" w:rsidP="00330BFD">
      <w:pPr>
        <w:ind w:right="0"/>
        <w:jc w:val="both"/>
        <w:rPr>
          <w:rFonts w:ascii="Arial" w:hAnsi="Arial" w:cs="Arial"/>
          <w:sz w:val="19"/>
          <w:szCs w:val="19"/>
        </w:rPr>
      </w:pPr>
      <w:r>
        <w:rPr>
          <w:rFonts w:ascii="Arial" w:hAnsi="Arial" w:cs="Arial"/>
          <w:sz w:val="19"/>
          <w:szCs w:val="19"/>
        </w:rPr>
        <w:t>Jan 2013 – Dec. 2014</w:t>
      </w:r>
      <w:r w:rsidR="00237218">
        <w:rPr>
          <w:rFonts w:ascii="Arial" w:hAnsi="Arial" w:cs="Arial"/>
          <w:sz w:val="19"/>
          <w:szCs w:val="19"/>
        </w:rPr>
        <w:tab/>
      </w:r>
      <w:r w:rsidR="00237218">
        <w:rPr>
          <w:rFonts w:ascii="Arial" w:hAnsi="Arial" w:cs="Arial"/>
          <w:sz w:val="19"/>
          <w:szCs w:val="19"/>
        </w:rPr>
        <w:tab/>
      </w:r>
      <w:r w:rsidR="00237218">
        <w:rPr>
          <w:rFonts w:ascii="Arial" w:hAnsi="Arial" w:cs="Arial"/>
          <w:b/>
          <w:sz w:val="19"/>
          <w:szCs w:val="19"/>
        </w:rPr>
        <w:t>General Manager-Food &amp; Beverage</w:t>
      </w:r>
      <w:r w:rsidR="00237218">
        <w:rPr>
          <w:rFonts w:ascii="Arial" w:hAnsi="Arial" w:cs="Arial"/>
          <w:b/>
          <w:sz w:val="19"/>
          <w:szCs w:val="19"/>
        </w:rPr>
        <w:tab/>
        <w:t xml:space="preserve">        </w:t>
      </w:r>
      <w:r w:rsidR="00237218">
        <w:rPr>
          <w:rFonts w:ascii="Arial" w:hAnsi="Arial" w:cs="Arial"/>
          <w:sz w:val="19"/>
          <w:szCs w:val="19"/>
        </w:rPr>
        <w:t>Everest Hospitality and Catering, Dubai</w:t>
      </w:r>
    </w:p>
    <w:p w14:paraId="082BAD49" w14:textId="77777777" w:rsidR="00237218" w:rsidRDefault="00237218" w:rsidP="00330BFD">
      <w:pPr>
        <w:ind w:right="0"/>
        <w:jc w:val="both"/>
        <w:rPr>
          <w:rFonts w:ascii="Arial" w:hAnsi="Arial" w:cs="Arial"/>
          <w:b/>
          <w:sz w:val="19"/>
          <w:szCs w:val="19"/>
        </w:rPr>
      </w:pPr>
      <w:r>
        <w:rPr>
          <w:rFonts w:ascii="Arial" w:hAnsi="Arial" w:cs="Arial"/>
          <w:b/>
          <w:sz w:val="19"/>
          <w:szCs w:val="19"/>
        </w:rPr>
        <w:t>Key Responsibilities:</w:t>
      </w:r>
    </w:p>
    <w:p w14:paraId="0EA36D57" w14:textId="77777777" w:rsidR="00237218" w:rsidRDefault="00237218" w:rsidP="00237218">
      <w:pPr>
        <w:numPr>
          <w:ilvl w:val="0"/>
          <w:numId w:val="34"/>
        </w:numPr>
        <w:ind w:right="0"/>
        <w:jc w:val="both"/>
        <w:rPr>
          <w:rFonts w:ascii="Arial" w:hAnsi="Arial" w:cs="Arial"/>
          <w:sz w:val="19"/>
          <w:szCs w:val="19"/>
        </w:rPr>
      </w:pPr>
      <w:r>
        <w:rPr>
          <w:rFonts w:ascii="Arial" w:hAnsi="Arial" w:cs="Arial"/>
          <w:sz w:val="19"/>
          <w:szCs w:val="19"/>
        </w:rPr>
        <w:t xml:space="preserve">Set up and manage the </w:t>
      </w:r>
      <w:r w:rsidR="002E578D">
        <w:rPr>
          <w:rFonts w:ascii="Arial" w:hAnsi="Arial" w:cs="Arial"/>
          <w:sz w:val="19"/>
          <w:szCs w:val="19"/>
        </w:rPr>
        <w:t>business, which</w:t>
      </w:r>
      <w:r>
        <w:rPr>
          <w:rFonts w:ascii="Arial" w:hAnsi="Arial" w:cs="Arial"/>
          <w:sz w:val="19"/>
          <w:szCs w:val="19"/>
        </w:rPr>
        <w:t xml:space="preserve"> included creating the company profile and logo.</w:t>
      </w:r>
    </w:p>
    <w:p w14:paraId="2EA64F57" w14:textId="77777777" w:rsidR="00237218" w:rsidRDefault="00237218" w:rsidP="00237218">
      <w:pPr>
        <w:numPr>
          <w:ilvl w:val="0"/>
          <w:numId w:val="34"/>
        </w:numPr>
        <w:ind w:right="0"/>
        <w:jc w:val="both"/>
        <w:rPr>
          <w:rFonts w:ascii="Arial" w:hAnsi="Arial" w:cs="Arial"/>
          <w:sz w:val="19"/>
          <w:szCs w:val="19"/>
        </w:rPr>
      </w:pPr>
      <w:r>
        <w:rPr>
          <w:rFonts w:ascii="Arial" w:hAnsi="Arial" w:cs="Arial"/>
          <w:sz w:val="19"/>
          <w:szCs w:val="19"/>
        </w:rPr>
        <w:t>Developed and manage the opening budget for the company.</w:t>
      </w:r>
    </w:p>
    <w:p w14:paraId="3D3E80F1" w14:textId="77777777" w:rsidR="00237218" w:rsidRDefault="00237218" w:rsidP="00237218">
      <w:pPr>
        <w:numPr>
          <w:ilvl w:val="0"/>
          <w:numId w:val="34"/>
        </w:numPr>
        <w:ind w:right="0"/>
        <w:jc w:val="both"/>
        <w:rPr>
          <w:rFonts w:ascii="Arial" w:hAnsi="Arial" w:cs="Arial"/>
          <w:sz w:val="19"/>
          <w:szCs w:val="19"/>
        </w:rPr>
      </w:pPr>
      <w:r>
        <w:rPr>
          <w:rFonts w:ascii="Arial" w:hAnsi="Arial" w:cs="Arial"/>
          <w:sz w:val="19"/>
          <w:szCs w:val="19"/>
        </w:rPr>
        <w:t>Recruited top corporate managers, and obtained several franchises worldwide including the UK and the USA.</w:t>
      </w:r>
    </w:p>
    <w:p w14:paraId="21E56A34" w14:textId="77777777" w:rsidR="00237218" w:rsidRDefault="00237218" w:rsidP="00237218">
      <w:pPr>
        <w:numPr>
          <w:ilvl w:val="0"/>
          <w:numId w:val="34"/>
        </w:numPr>
        <w:ind w:right="0"/>
        <w:jc w:val="both"/>
        <w:rPr>
          <w:rFonts w:ascii="Arial" w:hAnsi="Arial" w:cs="Arial"/>
          <w:sz w:val="19"/>
          <w:szCs w:val="19"/>
        </w:rPr>
      </w:pPr>
      <w:r>
        <w:rPr>
          <w:rFonts w:ascii="Arial" w:hAnsi="Arial" w:cs="Arial"/>
          <w:sz w:val="19"/>
          <w:szCs w:val="19"/>
        </w:rPr>
        <w:t>Obtained a new Master Developer Brand (AngelBerry) for the Gulf Region and had first refusal right for Mena region.</w:t>
      </w:r>
    </w:p>
    <w:p w14:paraId="79281FC2" w14:textId="77777777" w:rsidR="00237218" w:rsidRDefault="00237218" w:rsidP="00237218">
      <w:pPr>
        <w:numPr>
          <w:ilvl w:val="0"/>
          <w:numId w:val="34"/>
        </w:numPr>
        <w:ind w:right="0"/>
        <w:jc w:val="both"/>
        <w:rPr>
          <w:rFonts w:ascii="Arial" w:hAnsi="Arial" w:cs="Arial"/>
          <w:sz w:val="19"/>
          <w:szCs w:val="19"/>
        </w:rPr>
      </w:pPr>
      <w:r>
        <w:rPr>
          <w:rFonts w:ascii="Arial" w:hAnsi="Arial" w:cs="Arial"/>
          <w:sz w:val="19"/>
          <w:szCs w:val="19"/>
        </w:rPr>
        <w:t>Awarded the rights to open in the UAE an upper casual dining restaurant from Italy.</w:t>
      </w:r>
    </w:p>
    <w:p w14:paraId="135751A3" w14:textId="77777777" w:rsidR="00237218" w:rsidRPr="00237218" w:rsidRDefault="00237218" w:rsidP="00237218">
      <w:pPr>
        <w:numPr>
          <w:ilvl w:val="0"/>
          <w:numId w:val="34"/>
        </w:numPr>
        <w:ind w:right="0"/>
        <w:jc w:val="both"/>
        <w:rPr>
          <w:rFonts w:ascii="Arial" w:hAnsi="Arial" w:cs="Arial"/>
          <w:sz w:val="19"/>
          <w:szCs w:val="19"/>
        </w:rPr>
      </w:pPr>
      <w:r>
        <w:rPr>
          <w:rFonts w:ascii="Arial" w:hAnsi="Arial" w:cs="Arial"/>
          <w:sz w:val="19"/>
          <w:szCs w:val="19"/>
        </w:rPr>
        <w:t xml:space="preserve">Created new concepts for the company including a Lebanese modern concept, fast food concept and a sweet shop. </w:t>
      </w:r>
    </w:p>
    <w:p w14:paraId="17E38CF2" w14:textId="77777777" w:rsidR="00237218" w:rsidRDefault="00237218" w:rsidP="00237218">
      <w:pPr>
        <w:ind w:right="0"/>
        <w:jc w:val="both"/>
        <w:rPr>
          <w:rFonts w:ascii="Arial" w:hAnsi="Arial" w:cs="Arial"/>
          <w:sz w:val="19"/>
          <w:szCs w:val="19"/>
        </w:rPr>
      </w:pPr>
    </w:p>
    <w:p w14:paraId="0FA2D245" w14:textId="77777777" w:rsidR="00557655" w:rsidRDefault="00557655" w:rsidP="00330BFD">
      <w:pPr>
        <w:ind w:right="0"/>
        <w:jc w:val="both"/>
        <w:rPr>
          <w:rFonts w:ascii="Arial" w:hAnsi="Arial" w:cs="Arial"/>
          <w:sz w:val="19"/>
          <w:szCs w:val="19"/>
        </w:rPr>
      </w:pPr>
      <w:r>
        <w:rPr>
          <w:rFonts w:ascii="Arial" w:hAnsi="Arial" w:cs="Arial"/>
          <w:sz w:val="19"/>
          <w:szCs w:val="19"/>
        </w:rPr>
        <w:t>Jul 2010 – Jan 2013</w:t>
      </w:r>
      <w:r>
        <w:rPr>
          <w:rFonts w:ascii="Arial" w:hAnsi="Arial" w:cs="Arial"/>
          <w:sz w:val="19"/>
          <w:szCs w:val="19"/>
        </w:rPr>
        <w:tab/>
      </w:r>
      <w:r>
        <w:rPr>
          <w:rFonts w:ascii="Arial" w:hAnsi="Arial" w:cs="Arial"/>
          <w:sz w:val="19"/>
          <w:szCs w:val="19"/>
        </w:rPr>
        <w:tab/>
      </w:r>
      <w:r>
        <w:rPr>
          <w:rFonts w:ascii="Arial" w:hAnsi="Arial" w:cs="Arial"/>
          <w:b/>
          <w:sz w:val="19"/>
          <w:szCs w:val="19"/>
        </w:rPr>
        <w:t>Operation Brands Director</w:t>
      </w:r>
      <w:r>
        <w:rPr>
          <w:rFonts w:ascii="Arial" w:hAnsi="Arial" w:cs="Arial"/>
          <w:b/>
          <w:sz w:val="19"/>
          <w:szCs w:val="19"/>
        </w:rPr>
        <w:tab/>
      </w:r>
      <w:r>
        <w:rPr>
          <w:rFonts w:ascii="Arial" w:hAnsi="Arial" w:cs="Arial"/>
          <w:b/>
          <w:sz w:val="19"/>
          <w:szCs w:val="19"/>
        </w:rPr>
        <w:tab/>
        <w:t xml:space="preserve">             </w:t>
      </w:r>
      <w:r w:rsidRPr="00557655">
        <w:rPr>
          <w:rFonts w:ascii="Arial" w:hAnsi="Arial" w:cs="Arial"/>
          <w:sz w:val="19"/>
          <w:szCs w:val="19"/>
        </w:rPr>
        <w:t>Food &amp; Beverage</w:t>
      </w:r>
      <w:r>
        <w:rPr>
          <w:rFonts w:ascii="Arial" w:hAnsi="Arial" w:cs="Arial"/>
          <w:sz w:val="19"/>
          <w:szCs w:val="19"/>
        </w:rPr>
        <w:t xml:space="preserve"> HDC, Doha, Qatar</w:t>
      </w:r>
    </w:p>
    <w:p w14:paraId="746956F0" w14:textId="77777777" w:rsidR="00CE6061" w:rsidRDefault="00CE6061" w:rsidP="00330BFD">
      <w:pPr>
        <w:ind w:right="0"/>
        <w:jc w:val="both"/>
        <w:rPr>
          <w:rFonts w:ascii="Arial" w:hAnsi="Arial" w:cs="Arial"/>
          <w:b/>
          <w:sz w:val="19"/>
          <w:szCs w:val="19"/>
        </w:rPr>
      </w:pPr>
      <w:r>
        <w:rPr>
          <w:rFonts w:ascii="Arial" w:hAnsi="Arial" w:cs="Arial"/>
          <w:b/>
          <w:sz w:val="19"/>
          <w:szCs w:val="19"/>
        </w:rPr>
        <w:t>Key Responsibilities:</w:t>
      </w:r>
    </w:p>
    <w:p w14:paraId="08392609" w14:textId="77777777" w:rsidR="00CE6061" w:rsidRDefault="00CE6061" w:rsidP="00CE6061">
      <w:pPr>
        <w:numPr>
          <w:ilvl w:val="0"/>
          <w:numId w:val="31"/>
        </w:numPr>
        <w:ind w:right="0"/>
        <w:jc w:val="both"/>
        <w:rPr>
          <w:rFonts w:ascii="Arial" w:hAnsi="Arial" w:cs="Arial"/>
          <w:sz w:val="19"/>
          <w:szCs w:val="19"/>
        </w:rPr>
      </w:pPr>
      <w:r>
        <w:rPr>
          <w:rFonts w:ascii="Arial" w:hAnsi="Arial" w:cs="Arial"/>
          <w:sz w:val="19"/>
          <w:szCs w:val="19"/>
        </w:rPr>
        <w:t>Managed operations for 10 outlets in Doha including several international joint venture franchises: Liza (Paris); Pampano (New York); Megu (New York); Burj al Hamam (Beirut); and Al Tabkha (Beirut), including assisting in the negotiation of new franchise agreements.</w:t>
      </w:r>
    </w:p>
    <w:p w14:paraId="1374C9AA" w14:textId="77777777" w:rsidR="00CE6061" w:rsidRDefault="00CE6061" w:rsidP="00CE6061">
      <w:pPr>
        <w:numPr>
          <w:ilvl w:val="0"/>
          <w:numId w:val="31"/>
        </w:numPr>
        <w:ind w:right="0"/>
        <w:jc w:val="both"/>
        <w:rPr>
          <w:rFonts w:ascii="Arial" w:hAnsi="Arial" w:cs="Arial"/>
          <w:sz w:val="19"/>
          <w:szCs w:val="19"/>
        </w:rPr>
      </w:pPr>
      <w:r>
        <w:rPr>
          <w:rFonts w:ascii="Arial" w:hAnsi="Arial" w:cs="Arial"/>
          <w:sz w:val="19"/>
          <w:szCs w:val="19"/>
        </w:rPr>
        <w:t>Recruited, managed and trained 20 Managers and 250 line staff including implementing a staff incentive scheme.</w:t>
      </w:r>
    </w:p>
    <w:p w14:paraId="0269408D" w14:textId="77777777" w:rsidR="00CE6061" w:rsidRDefault="00CE6061" w:rsidP="00CE6061">
      <w:pPr>
        <w:numPr>
          <w:ilvl w:val="0"/>
          <w:numId w:val="31"/>
        </w:numPr>
        <w:ind w:right="0"/>
        <w:jc w:val="both"/>
        <w:rPr>
          <w:rFonts w:ascii="Arial" w:hAnsi="Arial" w:cs="Arial"/>
          <w:sz w:val="19"/>
          <w:szCs w:val="19"/>
        </w:rPr>
      </w:pPr>
      <w:r>
        <w:rPr>
          <w:rFonts w:ascii="Arial" w:hAnsi="Arial" w:cs="Arial"/>
          <w:sz w:val="19"/>
          <w:szCs w:val="19"/>
        </w:rPr>
        <w:t>Developed a business plan and market penetration strategy for a banquet facility with a capacity of 2000 guests.</w:t>
      </w:r>
    </w:p>
    <w:p w14:paraId="1ADE00C5" w14:textId="77777777" w:rsidR="00CE6061" w:rsidRPr="00CE6061" w:rsidRDefault="00CE6061" w:rsidP="00CE6061">
      <w:pPr>
        <w:numPr>
          <w:ilvl w:val="0"/>
          <w:numId w:val="31"/>
        </w:numPr>
        <w:ind w:right="0"/>
        <w:jc w:val="both"/>
        <w:rPr>
          <w:rFonts w:ascii="Arial" w:hAnsi="Arial" w:cs="Arial"/>
          <w:sz w:val="19"/>
          <w:szCs w:val="19"/>
        </w:rPr>
      </w:pPr>
      <w:r>
        <w:rPr>
          <w:rFonts w:ascii="Arial" w:hAnsi="Arial" w:cs="Arial"/>
          <w:sz w:val="19"/>
          <w:szCs w:val="19"/>
        </w:rPr>
        <w:t>Assisted the Development Team in the planning, design and fitting of the new outlets.</w:t>
      </w:r>
    </w:p>
    <w:p w14:paraId="51D04B1A" w14:textId="77777777" w:rsidR="00CE6061" w:rsidRDefault="00CE6061" w:rsidP="00CE6061">
      <w:pPr>
        <w:numPr>
          <w:ilvl w:val="0"/>
          <w:numId w:val="31"/>
        </w:numPr>
        <w:ind w:right="0"/>
        <w:jc w:val="both"/>
        <w:rPr>
          <w:rFonts w:ascii="Arial" w:hAnsi="Arial" w:cs="Arial"/>
          <w:sz w:val="19"/>
          <w:szCs w:val="19"/>
        </w:rPr>
      </w:pPr>
      <w:r>
        <w:rPr>
          <w:rFonts w:ascii="Arial" w:hAnsi="Arial" w:cs="Arial"/>
          <w:sz w:val="19"/>
          <w:szCs w:val="19"/>
        </w:rPr>
        <w:t>Developed and implemented sales and marketing strategies for brands.</w:t>
      </w:r>
    </w:p>
    <w:p w14:paraId="3EDE0481" w14:textId="77777777" w:rsidR="00CE6061" w:rsidRDefault="00CE6061" w:rsidP="00CE6061">
      <w:pPr>
        <w:numPr>
          <w:ilvl w:val="0"/>
          <w:numId w:val="31"/>
        </w:numPr>
        <w:ind w:right="0"/>
        <w:jc w:val="both"/>
        <w:rPr>
          <w:rFonts w:ascii="Arial" w:hAnsi="Arial" w:cs="Arial"/>
          <w:sz w:val="19"/>
          <w:szCs w:val="19"/>
        </w:rPr>
      </w:pPr>
      <w:r>
        <w:rPr>
          <w:rFonts w:ascii="Arial" w:hAnsi="Arial" w:cs="Arial"/>
          <w:sz w:val="19"/>
          <w:szCs w:val="19"/>
        </w:rPr>
        <w:t>Oversaw finances including monthly and annual budgeting, cost control and analysis of financial reports.</w:t>
      </w:r>
    </w:p>
    <w:p w14:paraId="665F9D75" w14:textId="77777777" w:rsidR="00CE6061" w:rsidRDefault="00CE6061" w:rsidP="00CE6061">
      <w:pPr>
        <w:numPr>
          <w:ilvl w:val="0"/>
          <w:numId w:val="31"/>
        </w:numPr>
        <w:ind w:right="0"/>
        <w:jc w:val="both"/>
        <w:rPr>
          <w:rFonts w:ascii="Arial" w:hAnsi="Arial" w:cs="Arial"/>
          <w:sz w:val="19"/>
          <w:szCs w:val="19"/>
        </w:rPr>
      </w:pPr>
      <w:r>
        <w:rPr>
          <w:rFonts w:ascii="Arial" w:hAnsi="Arial" w:cs="Arial"/>
          <w:sz w:val="19"/>
          <w:szCs w:val="19"/>
        </w:rPr>
        <w:t>Coordinated with ICT Department to implement a comprehensive back end and front of house system, as well as an integrated CRM solution.</w:t>
      </w:r>
    </w:p>
    <w:p w14:paraId="7D286E1D" w14:textId="77777777" w:rsidR="00CE6061" w:rsidRDefault="00CE6061" w:rsidP="00CE6061">
      <w:pPr>
        <w:numPr>
          <w:ilvl w:val="0"/>
          <w:numId w:val="31"/>
        </w:numPr>
        <w:ind w:right="0"/>
        <w:jc w:val="both"/>
        <w:rPr>
          <w:rFonts w:ascii="Arial" w:hAnsi="Arial" w:cs="Arial"/>
          <w:sz w:val="19"/>
          <w:szCs w:val="19"/>
        </w:rPr>
      </w:pPr>
      <w:r>
        <w:rPr>
          <w:rFonts w:ascii="Arial" w:hAnsi="Arial" w:cs="Arial"/>
          <w:sz w:val="19"/>
          <w:szCs w:val="19"/>
        </w:rPr>
        <w:t>Handled all aspects of quality control and quality assurance including monitoring hygiene and safety.</w:t>
      </w:r>
    </w:p>
    <w:p w14:paraId="13153BDC" w14:textId="77777777" w:rsidR="00CE6061" w:rsidRDefault="00CE6061" w:rsidP="00CE6061">
      <w:pPr>
        <w:numPr>
          <w:ilvl w:val="0"/>
          <w:numId w:val="31"/>
        </w:numPr>
        <w:ind w:right="0"/>
        <w:jc w:val="both"/>
        <w:rPr>
          <w:rFonts w:ascii="Arial" w:hAnsi="Arial" w:cs="Arial"/>
          <w:sz w:val="19"/>
          <w:szCs w:val="19"/>
        </w:rPr>
      </w:pPr>
      <w:r>
        <w:rPr>
          <w:rFonts w:ascii="Arial" w:hAnsi="Arial" w:cs="Arial"/>
          <w:sz w:val="19"/>
          <w:szCs w:val="19"/>
        </w:rPr>
        <w:t>Liaised regularly with local authorities and municipality.</w:t>
      </w:r>
    </w:p>
    <w:p w14:paraId="30A61B00" w14:textId="77777777" w:rsidR="00CE6061" w:rsidRDefault="00CE6061" w:rsidP="00CE6061">
      <w:pPr>
        <w:numPr>
          <w:ilvl w:val="0"/>
          <w:numId w:val="31"/>
        </w:numPr>
        <w:ind w:right="0"/>
        <w:jc w:val="both"/>
        <w:rPr>
          <w:rFonts w:ascii="Arial" w:hAnsi="Arial" w:cs="Arial"/>
          <w:sz w:val="19"/>
          <w:szCs w:val="19"/>
        </w:rPr>
      </w:pPr>
      <w:r>
        <w:rPr>
          <w:rFonts w:ascii="Arial" w:hAnsi="Arial" w:cs="Arial"/>
          <w:sz w:val="19"/>
          <w:szCs w:val="19"/>
        </w:rPr>
        <w:t>Ensured consistently high levels of customer service were provided and maintained relationships.</w:t>
      </w:r>
    </w:p>
    <w:p w14:paraId="6F668BB0" w14:textId="77777777" w:rsidR="00CE6061" w:rsidRDefault="00237218" w:rsidP="00CE6061">
      <w:pPr>
        <w:numPr>
          <w:ilvl w:val="0"/>
          <w:numId w:val="31"/>
        </w:numPr>
        <w:ind w:right="0"/>
        <w:jc w:val="both"/>
        <w:rPr>
          <w:rFonts w:ascii="Arial" w:hAnsi="Arial" w:cs="Arial"/>
          <w:sz w:val="19"/>
          <w:szCs w:val="19"/>
        </w:rPr>
      </w:pPr>
      <w:r>
        <w:rPr>
          <w:rFonts w:ascii="Arial" w:hAnsi="Arial" w:cs="Arial"/>
          <w:sz w:val="19"/>
          <w:szCs w:val="19"/>
        </w:rPr>
        <w:t>Implemented SOPs across the group.</w:t>
      </w:r>
    </w:p>
    <w:p w14:paraId="4C09E416" w14:textId="77777777" w:rsidR="00237218" w:rsidRDefault="00237218" w:rsidP="00237218">
      <w:pPr>
        <w:ind w:right="0"/>
        <w:jc w:val="both"/>
        <w:rPr>
          <w:rFonts w:ascii="Arial" w:hAnsi="Arial" w:cs="Arial"/>
          <w:b/>
          <w:sz w:val="19"/>
          <w:szCs w:val="19"/>
        </w:rPr>
      </w:pPr>
      <w:r>
        <w:rPr>
          <w:rFonts w:ascii="Arial" w:hAnsi="Arial" w:cs="Arial"/>
          <w:b/>
          <w:sz w:val="19"/>
          <w:szCs w:val="19"/>
        </w:rPr>
        <w:t>Key Achievements:</w:t>
      </w:r>
    </w:p>
    <w:p w14:paraId="327FF14A" w14:textId="77777777" w:rsidR="00237218" w:rsidRPr="00237218" w:rsidRDefault="00237218" w:rsidP="00237218">
      <w:pPr>
        <w:numPr>
          <w:ilvl w:val="0"/>
          <w:numId w:val="33"/>
        </w:numPr>
        <w:ind w:right="0"/>
        <w:jc w:val="both"/>
        <w:rPr>
          <w:rFonts w:ascii="Arial" w:hAnsi="Arial" w:cs="Arial"/>
          <w:sz w:val="19"/>
          <w:szCs w:val="19"/>
        </w:rPr>
      </w:pPr>
      <w:r>
        <w:rPr>
          <w:rFonts w:ascii="Arial" w:hAnsi="Arial" w:cs="Arial"/>
          <w:sz w:val="19"/>
          <w:szCs w:val="19"/>
        </w:rPr>
        <w:t>Several outlets received awards under my management.  These included: Megu-‘Best Interior Design’ award by the Bloomberg Arabian Property Awards; Tse Yang-‘Best Chinese Restaurant in town’ by Time Out magazine; and Pampano-‘Best Mexican Fine Dining Restaurant’ and ‘Best Mexican food in town’ by Time Out magazine.</w:t>
      </w:r>
    </w:p>
    <w:p w14:paraId="715880CB" w14:textId="77777777" w:rsidR="00557655" w:rsidRDefault="00557655" w:rsidP="00330BFD">
      <w:pPr>
        <w:ind w:right="0"/>
        <w:jc w:val="both"/>
        <w:rPr>
          <w:rFonts w:ascii="Arial" w:hAnsi="Arial" w:cs="Arial"/>
          <w:sz w:val="19"/>
          <w:szCs w:val="19"/>
        </w:rPr>
      </w:pPr>
    </w:p>
    <w:p w14:paraId="6B51CE93" w14:textId="77777777" w:rsidR="00557655" w:rsidRDefault="00557655" w:rsidP="00330BFD">
      <w:pPr>
        <w:ind w:right="0"/>
        <w:jc w:val="both"/>
        <w:rPr>
          <w:rFonts w:ascii="Arial" w:hAnsi="Arial" w:cs="Arial"/>
          <w:sz w:val="19"/>
          <w:szCs w:val="19"/>
        </w:rPr>
      </w:pPr>
      <w:r>
        <w:rPr>
          <w:rFonts w:ascii="Arial" w:hAnsi="Arial" w:cs="Arial"/>
          <w:sz w:val="19"/>
          <w:szCs w:val="19"/>
        </w:rPr>
        <w:t>Oct 2007 – Jul 2010</w:t>
      </w:r>
      <w:r>
        <w:rPr>
          <w:rFonts w:ascii="Arial" w:hAnsi="Arial" w:cs="Arial"/>
          <w:sz w:val="19"/>
          <w:szCs w:val="19"/>
        </w:rPr>
        <w:tab/>
      </w:r>
      <w:r>
        <w:rPr>
          <w:rFonts w:ascii="Arial" w:hAnsi="Arial" w:cs="Arial"/>
          <w:sz w:val="19"/>
          <w:szCs w:val="19"/>
        </w:rPr>
        <w:tab/>
      </w:r>
      <w:r>
        <w:rPr>
          <w:rFonts w:ascii="Arial" w:hAnsi="Arial" w:cs="Arial"/>
          <w:b/>
          <w:sz w:val="19"/>
          <w:szCs w:val="19"/>
        </w:rPr>
        <w:t>Food and Beverage Director</w:t>
      </w:r>
      <w:r>
        <w:rPr>
          <w:rFonts w:ascii="Arial" w:hAnsi="Arial" w:cs="Arial"/>
          <w:b/>
          <w:sz w:val="19"/>
          <w:szCs w:val="19"/>
        </w:rPr>
        <w:tab/>
      </w:r>
      <w:r>
        <w:rPr>
          <w:rFonts w:ascii="Arial" w:hAnsi="Arial" w:cs="Arial"/>
          <w:b/>
          <w:sz w:val="19"/>
          <w:szCs w:val="19"/>
        </w:rPr>
        <w:tab/>
      </w:r>
      <w:r w:rsidR="008D6248">
        <w:rPr>
          <w:rFonts w:ascii="Arial" w:hAnsi="Arial" w:cs="Arial"/>
          <w:b/>
          <w:sz w:val="19"/>
          <w:szCs w:val="19"/>
        </w:rPr>
        <w:t xml:space="preserve">           </w:t>
      </w:r>
      <w:r>
        <w:rPr>
          <w:rFonts w:ascii="Arial" w:hAnsi="Arial" w:cs="Arial"/>
          <w:sz w:val="19"/>
          <w:szCs w:val="19"/>
        </w:rPr>
        <w:t>La Cigale Hotel, Doha, Qatar</w:t>
      </w:r>
    </w:p>
    <w:p w14:paraId="3C6ECDB8" w14:textId="77777777" w:rsidR="00557655" w:rsidRDefault="00557655" w:rsidP="00330BFD">
      <w:pPr>
        <w:ind w:right="0"/>
        <w:jc w:val="both"/>
        <w:rPr>
          <w:rFonts w:ascii="Arial" w:hAnsi="Arial" w:cs="Arial"/>
          <w:b/>
          <w:sz w:val="19"/>
          <w:szCs w:val="19"/>
        </w:rPr>
      </w:pPr>
      <w:r>
        <w:rPr>
          <w:rFonts w:ascii="Arial" w:hAnsi="Arial" w:cs="Arial"/>
          <w:b/>
          <w:sz w:val="19"/>
          <w:szCs w:val="19"/>
        </w:rPr>
        <w:t>Key Responsibilities:</w:t>
      </w:r>
    </w:p>
    <w:p w14:paraId="01D6F07A" w14:textId="77777777" w:rsidR="00557655" w:rsidRDefault="00557655" w:rsidP="00557655">
      <w:pPr>
        <w:numPr>
          <w:ilvl w:val="0"/>
          <w:numId w:val="30"/>
        </w:numPr>
        <w:ind w:right="0"/>
        <w:jc w:val="both"/>
        <w:rPr>
          <w:rFonts w:ascii="Arial" w:hAnsi="Arial" w:cs="Arial"/>
          <w:sz w:val="19"/>
          <w:szCs w:val="19"/>
        </w:rPr>
      </w:pPr>
      <w:r>
        <w:rPr>
          <w:rFonts w:ascii="Arial" w:hAnsi="Arial" w:cs="Arial"/>
          <w:sz w:val="19"/>
          <w:szCs w:val="19"/>
        </w:rPr>
        <w:t xml:space="preserve">Project managed the set up and opening of this leading 5 star* luxury </w:t>
      </w:r>
      <w:r w:rsidR="003810EC">
        <w:rPr>
          <w:rFonts w:ascii="Arial" w:hAnsi="Arial" w:cs="Arial"/>
          <w:sz w:val="19"/>
          <w:szCs w:val="19"/>
        </w:rPr>
        <w:t>hotels</w:t>
      </w:r>
      <w:r>
        <w:rPr>
          <w:rFonts w:ascii="Arial" w:hAnsi="Arial" w:cs="Arial"/>
          <w:sz w:val="19"/>
          <w:szCs w:val="19"/>
        </w:rPr>
        <w:t xml:space="preserve"> with 240 suites and several retail outlets.</w:t>
      </w:r>
    </w:p>
    <w:p w14:paraId="2DD429A0" w14:textId="77777777" w:rsidR="00557655" w:rsidRDefault="00557655" w:rsidP="00557655">
      <w:pPr>
        <w:numPr>
          <w:ilvl w:val="0"/>
          <w:numId w:val="30"/>
        </w:numPr>
        <w:ind w:right="0"/>
        <w:jc w:val="both"/>
        <w:rPr>
          <w:rFonts w:ascii="Arial" w:hAnsi="Arial" w:cs="Arial"/>
          <w:sz w:val="19"/>
          <w:szCs w:val="19"/>
        </w:rPr>
      </w:pPr>
      <w:r>
        <w:rPr>
          <w:rFonts w:ascii="Arial" w:hAnsi="Arial" w:cs="Arial"/>
          <w:sz w:val="19"/>
          <w:szCs w:val="19"/>
        </w:rPr>
        <w:t>Set up and opened 10 outlets including three bars and five restaurants, as well as a banqueting facility.</w:t>
      </w:r>
    </w:p>
    <w:p w14:paraId="3F4DA689" w14:textId="77777777" w:rsidR="00557655" w:rsidRDefault="00557655" w:rsidP="00557655">
      <w:pPr>
        <w:numPr>
          <w:ilvl w:val="0"/>
          <w:numId w:val="30"/>
        </w:numPr>
        <w:ind w:right="0"/>
        <w:jc w:val="both"/>
        <w:rPr>
          <w:rFonts w:ascii="Arial" w:hAnsi="Arial" w:cs="Arial"/>
          <w:sz w:val="19"/>
          <w:szCs w:val="19"/>
        </w:rPr>
      </w:pPr>
      <w:r>
        <w:rPr>
          <w:rFonts w:ascii="Arial" w:hAnsi="Arial" w:cs="Arial"/>
          <w:sz w:val="19"/>
          <w:szCs w:val="19"/>
        </w:rPr>
        <w:t>Implemented an outside catering VIP facility for the Royal family, government ministries and oil and gas companies.</w:t>
      </w:r>
    </w:p>
    <w:p w14:paraId="20FAA439" w14:textId="77777777" w:rsidR="00557655" w:rsidRDefault="00557655" w:rsidP="00557655">
      <w:pPr>
        <w:numPr>
          <w:ilvl w:val="0"/>
          <w:numId w:val="30"/>
        </w:numPr>
        <w:ind w:right="0"/>
        <w:jc w:val="both"/>
        <w:rPr>
          <w:rFonts w:ascii="Arial" w:hAnsi="Arial" w:cs="Arial"/>
          <w:sz w:val="19"/>
          <w:szCs w:val="19"/>
        </w:rPr>
      </w:pPr>
      <w:r>
        <w:rPr>
          <w:rFonts w:ascii="Arial" w:hAnsi="Arial" w:cs="Arial"/>
          <w:sz w:val="19"/>
          <w:szCs w:val="19"/>
        </w:rPr>
        <w:t>Managed a team of 540 employees including 30 Managers.</w:t>
      </w:r>
    </w:p>
    <w:p w14:paraId="4A7AD900" w14:textId="77777777" w:rsidR="00557655" w:rsidRDefault="00557655" w:rsidP="00557655">
      <w:pPr>
        <w:numPr>
          <w:ilvl w:val="0"/>
          <w:numId w:val="30"/>
        </w:numPr>
        <w:ind w:right="0"/>
        <w:jc w:val="both"/>
        <w:rPr>
          <w:rFonts w:ascii="Arial" w:hAnsi="Arial" w:cs="Arial"/>
          <w:sz w:val="19"/>
          <w:szCs w:val="19"/>
        </w:rPr>
      </w:pPr>
      <w:r>
        <w:rPr>
          <w:rFonts w:ascii="Arial" w:hAnsi="Arial" w:cs="Arial"/>
          <w:sz w:val="19"/>
          <w:szCs w:val="19"/>
        </w:rPr>
        <w:t>Controlled and set operating budgets of the food and beverage department.</w:t>
      </w:r>
    </w:p>
    <w:p w14:paraId="65E3BAFA" w14:textId="77777777" w:rsidR="00557655" w:rsidRDefault="00557655" w:rsidP="00557655">
      <w:pPr>
        <w:numPr>
          <w:ilvl w:val="0"/>
          <w:numId w:val="30"/>
        </w:numPr>
        <w:ind w:right="0"/>
        <w:jc w:val="both"/>
        <w:rPr>
          <w:rFonts w:ascii="Arial" w:hAnsi="Arial" w:cs="Arial"/>
          <w:sz w:val="19"/>
          <w:szCs w:val="19"/>
        </w:rPr>
      </w:pPr>
      <w:r>
        <w:rPr>
          <w:rFonts w:ascii="Arial" w:hAnsi="Arial" w:cs="Arial"/>
          <w:sz w:val="19"/>
          <w:szCs w:val="19"/>
        </w:rPr>
        <w:t>Designed and implemented a training programme for staff prior to hotel opening, including induction training for new employees in conjunction with an outside training management company.</w:t>
      </w:r>
    </w:p>
    <w:p w14:paraId="6C88EAD3" w14:textId="77777777" w:rsidR="00557655" w:rsidRPr="00557655" w:rsidRDefault="00557655" w:rsidP="00557655">
      <w:pPr>
        <w:numPr>
          <w:ilvl w:val="0"/>
          <w:numId w:val="30"/>
        </w:numPr>
        <w:ind w:right="0"/>
        <w:jc w:val="both"/>
        <w:rPr>
          <w:rFonts w:ascii="Arial" w:hAnsi="Arial" w:cs="Arial"/>
          <w:sz w:val="19"/>
          <w:szCs w:val="19"/>
        </w:rPr>
      </w:pPr>
      <w:r>
        <w:rPr>
          <w:rFonts w:ascii="Arial" w:hAnsi="Arial" w:cs="Arial"/>
          <w:sz w:val="19"/>
          <w:szCs w:val="19"/>
        </w:rPr>
        <w:t>Prepared detailed reports on the food and beverage department to business owners.</w:t>
      </w:r>
    </w:p>
    <w:p w14:paraId="5BA590F8" w14:textId="77777777" w:rsidR="00557655" w:rsidRDefault="00557655" w:rsidP="00330BFD">
      <w:pPr>
        <w:ind w:right="0"/>
        <w:jc w:val="both"/>
        <w:rPr>
          <w:rFonts w:ascii="Arial" w:hAnsi="Arial" w:cs="Arial"/>
          <w:sz w:val="19"/>
          <w:szCs w:val="19"/>
        </w:rPr>
      </w:pPr>
    </w:p>
    <w:p w14:paraId="79B75EB8" w14:textId="77777777" w:rsidR="00DE51CC" w:rsidRDefault="00DE51CC" w:rsidP="00330BFD">
      <w:pPr>
        <w:ind w:right="0"/>
        <w:jc w:val="both"/>
        <w:rPr>
          <w:rFonts w:ascii="Arial" w:hAnsi="Arial" w:cs="Arial"/>
          <w:sz w:val="19"/>
          <w:szCs w:val="19"/>
        </w:rPr>
      </w:pPr>
      <w:r>
        <w:rPr>
          <w:rFonts w:ascii="Arial" w:hAnsi="Arial" w:cs="Arial"/>
          <w:sz w:val="19"/>
          <w:szCs w:val="19"/>
        </w:rPr>
        <w:t>Jun 2006 – Oct 2007</w:t>
      </w:r>
      <w:r>
        <w:rPr>
          <w:rFonts w:ascii="Arial" w:hAnsi="Arial" w:cs="Arial"/>
          <w:sz w:val="19"/>
          <w:szCs w:val="19"/>
        </w:rPr>
        <w:tab/>
      </w:r>
      <w:r>
        <w:rPr>
          <w:rFonts w:ascii="Arial" w:hAnsi="Arial" w:cs="Arial"/>
          <w:sz w:val="19"/>
          <w:szCs w:val="19"/>
        </w:rPr>
        <w:tab/>
      </w:r>
      <w:r>
        <w:rPr>
          <w:rFonts w:ascii="Arial" w:hAnsi="Arial" w:cs="Arial"/>
          <w:b/>
          <w:sz w:val="19"/>
          <w:szCs w:val="19"/>
        </w:rPr>
        <w:t>Food and Beverage Manager</w:t>
      </w:r>
      <w:r>
        <w:rPr>
          <w:rFonts w:ascii="Arial" w:hAnsi="Arial" w:cs="Arial"/>
          <w:b/>
          <w:sz w:val="19"/>
          <w:szCs w:val="19"/>
        </w:rPr>
        <w:tab/>
      </w:r>
      <w:r>
        <w:rPr>
          <w:rFonts w:ascii="Arial" w:hAnsi="Arial" w:cs="Arial"/>
          <w:b/>
          <w:sz w:val="19"/>
          <w:szCs w:val="19"/>
        </w:rPr>
        <w:tab/>
      </w:r>
      <w:r>
        <w:rPr>
          <w:rFonts w:ascii="Arial" w:hAnsi="Arial" w:cs="Arial"/>
          <w:b/>
          <w:sz w:val="19"/>
          <w:szCs w:val="19"/>
        </w:rPr>
        <w:tab/>
        <w:t xml:space="preserve">       </w:t>
      </w:r>
      <w:r>
        <w:rPr>
          <w:rFonts w:ascii="Arial" w:hAnsi="Arial" w:cs="Arial"/>
          <w:sz w:val="19"/>
          <w:szCs w:val="19"/>
        </w:rPr>
        <w:t>Diplomatic Resort, Doha, Qatar</w:t>
      </w:r>
    </w:p>
    <w:p w14:paraId="0AB9B6E0" w14:textId="77777777" w:rsidR="00DE51CC" w:rsidRDefault="00DE51CC" w:rsidP="00330BFD">
      <w:pPr>
        <w:ind w:right="0"/>
        <w:jc w:val="both"/>
        <w:rPr>
          <w:rFonts w:ascii="Arial" w:hAnsi="Arial" w:cs="Arial"/>
          <w:b/>
          <w:sz w:val="19"/>
          <w:szCs w:val="19"/>
        </w:rPr>
      </w:pPr>
      <w:r>
        <w:rPr>
          <w:rFonts w:ascii="Arial" w:hAnsi="Arial" w:cs="Arial"/>
          <w:b/>
          <w:sz w:val="19"/>
          <w:szCs w:val="19"/>
        </w:rPr>
        <w:t>Key Responsibilities:</w:t>
      </w:r>
    </w:p>
    <w:p w14:paraId="11A976EF" w14:textId="77777777" w:rsidR="00DE51CC" w:rsidRDefault="00DE51CC" w:rsidP="00DE51CC">
      <w:pPr>
        <w:numPr>
          <w:ilvl w:val="0"/>
          <w:numId w:val="26"/>
        </w:numPr>
        <w:ind w:right="0"/>
        <w:jc w:val="both"/>
        <w:rPr>
          <w:rFonts w:ascii="Arial" w:hAnsi="Arial" w:cs="Arial"/>
          <w:sz w:val="19"/>
          <w:szCs w:val="19"/>
        </w:rPr>
      </w:pPr>
      <w:r>
        <w:rPr>
          <w:rFonts w:ascii="Arial" w:hAnsi="Arial" w:cs="Arial"/>
          <w:sz w:val="19"/>
          <w:szCs w:val="19"/>
        </w:rPr>
        <w:t>Managed a team of 15 Managers and 240 staff.</w:t>
      </w:r>
    </w:p>
    <w:p w14:paraId="2D447436" w14:textId="77777777" w:rsidR="00DE51CC" w:rsidRDefault="00DE51CC" w:rsidP="00DE51CC">
      <w:pPr>
        <w:numPr>
          <w:ilvl w:val="0"/>
          <w:numId w:val="26"/>
        </w:numPr>
        <w:ind w:right="0"/>
        <w:jc w:val="both"/>
        <w:rPr>
          <w:rFonts w:ascii="Arial" w:hAnsi="Arial" w:cs="Arial"/>
          <w:sz w:val="19"/>
          <w:szCs w:val="19"/>
        </w:rPr>
      </w:pPr>
      <w:r>
        <w:rPr>
          <w:rFonts w:ascii="Arial" w:hAnsi="Arial" w:cs="Arial"/>
          <w:sz w:val="19"/>
          <w:szCs w:val="19"/>
        </w:rPr>
        <w:t>Reported directly to the CEO and managed the restaurant, bar and banqueting division.</w:t>
      </w:r>
    </w:p>
    <w:p w14:paraId="362AF6BD" w14:textId="77777777" w:rsidR="00DE51CC" w:rsidRDefault="00706544" w:rsidP="00DE51CC">
      <w:pPr>
        <w:numPr>
          <w:ilvl w:val="0"/>
          <w:numId w:val="26"/>
        </w:numPr>
        <w:ind w:right="0"/>
        <w:jc w:val="both"/>
        <w:rPr>
          <w:rFonts w:ascii="Arial" w:hAnsi="Arial" w:cs="Arial"/>
          <w:sz w:val="19"/>
          <w:szCs w:val="19"/>
        </w:rPr>
      </w:pPr>
      <w:r>
        <w:rPr>
          <w:rFonts w:ascii="Arial" w:hAnsi="Arial" w:cs="Arial"/>
          <w:sz w:val="19"/>
          <w:szCs w:val="19"/>
        </w:rPr>
        <w:t>Created and implemented training programmes for all restaurant managers.</w:t>
      </w:r>
    </w:p>
    <w:p w14:paraId="29487033" w14:textId="77777777" w:rsidR="00706544" w:rsidRDefault="00557655" w:rsidP="00DE51CC">
      <w:pPr>
        <w:numPr>
          <w:ilvl w:val="0"/>
          <w:numId w:val="26"/>
        </w:numPr>
        <w:ind w:right="0"/>
        <w:jc w:val="both"/>
        <w:rPr>
          <w:rFonts w:ascii="Arial" w:hAnsi="Arial" w:cs="Arial"/>
          <w:sz w:val="19"/>
          <w:szCs w:val="19"/>
        </w:rPr>
      </w:pPr>
      <w:r>
        <w:rPr>
          <w:rFonts w:ascii="Arial" w:hAnsi="Arial" w:cs="Arial"/>
          <w:sz w:val="19"/>
          <w:szCs w:val="19"/>
        </w:rPr>
        <w:t>Introduced necessary computing and logistical tools to ensure smooth running of operations.</w:t>
      </w:r>
    </w:p>
    <w:p w14:paraId="5B052F90" w14:textId="77777777" w:rsidR="00557655" w:rsidRDefault="00557655" w:rsidP="00DE51CC">
      <w:pPr>
        <w:numPr>
          <w:ilvl w:val="0"/>
          <w:numId w:val="26"/>
        </w:numPr>
        <w:ind w:right="0"/>
        <w:jc w:val="both"/>
        <w:rPr>
          <w:rFonts w:ascii="Arial" w:hAnsi="Arial" w:cs="Arial"/>
          <w:sz w:val="19"/>
          <w:szCs w:val="19"/>
        </w:rPr>
      </w:pPr>
      <w:r>
        <w:rPr>
          <w:rFonts w:ascii="Arial" w:hAnsi="Arial" w:cs="Arial"/>
          <w:sz w:val="19"/>
          <w:szCs w:val="19"/>
        </w:rPr>
        <w:t>Prepared and implemented SOPs for all outlets.</w:t>
      </w:r>
    </w:p>
    <w:p w14:paraId="70FE9BC0" w14:textId="77777777" w:rsidR="00557655" w:rsidRDefault="00557655" w:rsidP="00557655">
      <w:pPr>
        <w:ind w:right="0"/>
        <w:jc w:val="both"/>
        <w:rPr>
          <w:rFonts w:ascii="Arial" w:hAnsi="Arial" w:cs="Arial"/>
          <w:b/>
          <w:sz w:val="19"/>
          <w:szCs w:val="19"/>
        </w:rPr>
      </w:pPr>
      <w:r>
        <w:rPr>
          <w:rFonts w:ascii="Arial" w:hAnsi="Arial" w:cs="Arial"/>
          <w:b/>
          <w:sz w:val="19"/>
          <w:szCs w:val="19"/>
        </w:rPr>
        <w:t>Key Achievements:</w:t>
      </w:r>
    </w:p>
    <w:p w14:paraId="72A9F8ED" w14:textId="77777777" w:rsidR="00557655" w:rsidRDefault="00557655" w:rsidP="00557655">
      <w:pPr>
        <w:numPr>
          <w:ilvl w:val="0"/>
          <w:numId w:val="29"/>
        </w:numPr>
        <w:ind w:right="0"/>
        <w:jc w:val="both"/>
        <w:rPr>
          <w:rFonts w:ascii="Arial" w:hAnsi="Arial" w:cs="Arial"/>
          <w:sz w:val="19"/>
          <w:szCs w:val="19"/>
        </w:rPr>
      </w:pPr>
      <w:r>
        <w:rPr>
          <w:rFonts w:ascii="Arial" w:hAnsi="Arial" w:cs="Arial"/>
          <w:sz w:val="19"/>
          <w:szCs w:val="19"/>
        </w:rPr>
        <w:t>Improved standards and set management goals to ensure food and beverage and labour costs were under control, resulting in a reduction of operating costs and an increase G.O.P from 45% to 65%.</w:t>
      </w:r>
    </w:p>
    <w:p w14:paraId="7DBF96C0" w14:textId="77777777" w:rsidR="00557655" w:rsidRPr="00557655" w:rsidRDefault="00557655" w:rsidP="00557655">
      <w:pPr>
        <w:numPr>
          <w:ilvl w:val="0"/>
          <w:numId w:val="29"/>
        </w:numPr>
        <w:ind w:right="0"/>
        <w:jc w:val="both"/>
        <w:rPr>
          <w:rFonts w:ascii="Arial" w:hAnsi="Arial" w:cs="Arial"/>
          <w:sz w:val="19"/>
          <w:szCs w:val="19"/>
        </w:rPr>
      </w:pPr>
      <w:r>
        <w:rPr>
          <w:rFonts w:ascii="Arial" w:hAnsi="Arial" w:cs="Arial"/>
          <w:sz w:val="19"/>
          <w:szCs w:val="19"/>
        </w:rPr>
        <w:t>Achieved a reduction in operating costs of 5% and increase in revenues above budget.</w:t>
      </w:r>
    </w:p>
    <w:p w14:paraId="3A07514A" w14:textId="77777777" w:rsidR="00DE51CC" w:rsidRDefault="00DE51CC" w:rsidP="00330BFD">
      <w:pPr>
        <w:ind w:right="0"/>
        <w:jc w:val="both"/>
        <w:rPr>
          <w:rFonts w:ascii="Arial" w:hAnsi="Arial" w:cs="Arial"/>
          <w:sz w:val="19"/>
          <w:szCs w:val="19"/>
        </w:rPr>
      </w:pPr>
    </w:p>
    <w:p w14:paraId="45C6625E" w14:textId="77777777" w:rsidR="00DD4DBD" w:rsidRDefault="00DD4DBD" w:rsidP="00330BFD">
      <w:pPr>
        <w:ind w:right="0"/>
        <w:jc w:val="both"/>
        <w:rPr>
          <w:rFonts w:ascii="Arial" w:hAnsi="Arial" w:cs="Arial"/>
          <w:sz w:val="19"/>
          <w:szCs w:val="19"/>
        </w:rPr>
      </w:pPr>
    </w:p>
    <w:p w14:paraId="66B88BDC" w14:textId="77777777" w:rsidR="00DD4DBD" w:rsidRDefault="00DD4DBD" w:rsidP="00330BFD">
      <w:pPr>
        <w:ind w:right="0"/>
        <w:jc w:val="both"/>
        <w:rPr>
          <w:rFonts w:ascii="Arial" w:hAnsi="Arial" w:cs="Arial"/>
          <w:sz w:val="19"/>
          <w:szCs w:val="19"/>
        </w:rPr>
      </w:pPr>
    </w:p>
    <w:p w14:paraId="50DA5D59" w14:textId="77777777" w:rsidR="00F646B6" w:rsidRDefault="00B16728" w:rsidP="00330BFD">
      <w:pPr>
        <w:ind w:right="0"/>
        <w:jc w:val="both"/>
        <w:rPr>
          <w:rFonts w:ascii="Arial" w:hAnsi="Arial" w:cs="Arial"/>
          <w:sz w:val="19"/>
          <w:szCs w:val="19"/>
        </w:rPr>
      </w:pPr>
      <w:r>
        <w:rPr>
          <w:rFonts w:ascii="Arial" w:hAnsi="Arial" w:cs="Arial"/>
          <w:sz w:val="19"/>
          <w:szCs w:val="19"/>
        </w:rPr>
        <w:t>Dec 2005 – May 2006</w:t>
      </w:r>
      <w:r w:rsidR="00F646B6" w:rsidRPr="004E2B0A">
        <w:rPr>
          <w:rFonts w:ascii="Arial" w:hAnsi="Arial" w:cs="Arial"/>
          <w:sz w:val="19"/>
          <w:szCs w:val="19"/>
        </w:rPr>
        <w:tab/>
      </w:r>
      <w:r w:rsidR="00F646B6" w:rsidRPr="004E2B0A">
        <w:rPr>
          <w:rFonts w:ascii="Arial" w:hAnsi="Arial" w:cs="Arial"/>
          <w:sz w:val="19"/>
          <w:szCs w:val="19"/>
        </w:rPr>
        <w:tab/>
      </w:r>
      <w:r>
        <w:rPr>
          <w:rFonts w:ascii="Arial" w:hAnsi="Arial" w:cs="Arial"/>
          <w:b/>
          <w:sz w:val="19"/>
          <w:szCs w:val="19"/>
        </w:rPr>
        <w:t>Food and Beverage Director-Contractor</w:t>
      </w:r>
      <w:r>
        <w:rPr>
          <w:rFonts w:ascii="Arial" w:hAnsi="Arial" w:cs="Arial"/>
          <w:b/>
          <w:sz w:val="19"/>
          <w:szCs w:val="19"/>
        </w:rPr>
        <w:tab/>
      </w:r>
      <w:r w:rsidR="006B50A7">
        <w:rPr>
          <w:rFonts w:ascii="Arial" w:hAnsi="Arial" w:cs="Arial"/>
          <w:b/>
          <w:sz w:val="19"/>
          <w:szCs w:val="19"/>
        </w:rPr>
        <w:tab/>
      </w:r>
      <w:r w:rsidR="006B50A7">
        <w:rPr>
          <w:rFonts w:ascii="Arial" w:hAnsi="Arial" w:cs="Arial"/>
          <w:b/>
          <w:sz w:val="19"/>
          <w:szCs w:val="19"/>
        </w:rPr>
        <w:tab/>
        <w:t xml:space="preserve">          </w:t>
      </w:r>
      <w:r>
        <w:rPr>
          <w:rFonts w:ascii="Arial" w:hAnsi="Arial" w:cs="Arial"/>
          <w:b/>
          <w:sz w:val="19"/>
          <w:szCs w:val="19"/>
        </w:rPr>
        <w:t xml:space="preserve"> </w:t>
      </w:r>
      <w:r>
        <w:rPr>
          <w:rFonts w:ascii="Arial" w:hAnsi="Arial" w:cs="Arial"/>
          <w:sz w:val="19"/>
          <w:szCs w:val="19"/>
        </w:rPr>
        <w:t>Accor Sofitel, Sudan</w:t>
      </w:r>
    </w:p>
    <w:p w14:paraId="643C04C8" w14:textId="77777777" w:rsidR="00F646B6" w:rsidRPr="004E2B0A" w:rsidRDefault="00F646B6" w:rsidP="00330BFD">
      <w:pPr>
        <w:ind w:right="0"/>
        <w:jc w:val="both"/>
        <w:rPr>
          <w:rFonts w:ascii="Arial" w:hAnsi="Arial" w:cs="Arial"/>
          <w:b/>
          <w:sz w:val="19"/>
          <w:szCs w:val="19"/>
        </w:rPr>
      </w:pPr>
      <w:r w:rsidRPr="004E2B0A">
        <w:rPr>
          <w:rFonts w:ascii="Arial" w:hAnsi="Arial" w:cs="Arial"/>
          <w:b/>
          <w:sz w:val="19"/>
          <w:szCs w:val="19"/>
        </w:rPr>
        <w:t>Key Responsibilities:</w:t>
      </w:r>
    </w:p>
    <w:p w14:paraId="6D906A9C" w14:textId="77777777" w:rsidR="00781049" w:rsidRDefault="00B16728" w:rsidP="00B16728">
      <w:pPr>
        <w:numPr>
          <w:ilvl w:val="0"/>
          <w:numId w:val="25"/>
        </w:numPr>
        <w:ind w:right="0"/>
        <w:jc w:val="both"/>
        <w:rPr>
          <w:rFonts w:ascii="Arial" w:hAnsi="Arial" w:cs="Arial"/>
          <w:sz w:val="19"/>
          <w:szCs w:val="19"/>
        </w:rPr>
      </w:pPr>
      <w:r>
        <w:rPr>
          <w:rFonts w:ascii="Arial" w:hAnsi="Arial" w:cs="Arial"/>
          <w:sz w:val="19"/>
          <w:szCs w:val="19"/>
        </w:rPr>
        <w:t>Oversaw a 5 star* luxury hotel project with 70 villas of 600 sq. metres each.</w:t>
      </w:r>
    </w:p>
    <w:p w14:paraId="5856C979" w14:textId="77777777" w:rsidR="00DE51CC" w:rsidRDefault="00DE51CC" w:rsidP="00B16728">
      <w:pPr>
        <w:numPr>
          <w:ilvl w:val="0"/>
          <w:numId w:val="25"/>
        </w:numPr>
        <w:ind w:right="0"/>
        <w:jc w:val="both"/>
        <w:rPr>
          <w:rFonts w:ascii="Arial" w:hAnsi="Arial" w:cs="Arial"/>
          <w:sz w:val="19"/>
          <w:szCs w:val="19"/>
        </w:rPr>
      </w:pPr>
      <w:r>
        <w:rPr>
          <w:rFonts w:ascii="Arial" w:hAnsi="Arial" w:cs="Arial"/>
          <w:sz w:val="19"/>
          <w:szCs w:val="19"/>
        </w:rPr>
        <w:t>Managed a team of 10 Managers and 180 employees.</w:t>
      </w:r>
    </w:p>
    <w:p w14:paraId="147C08E4" w14:textId="77777777" w:rsidR="00B16728" w:rsidRDefault="00DE51CC" w:rsidP="00B16728">
      <w:pPr>
        <w:numPr>
          <w:ilvl w:val="0"/>
          <w:numId w:val="25"/>
        </w:numPr>
        <w:ind w:right="0"/>
        <w:jc w:val="both"/>
        <w:rPr>
          <w:rFonts w:ascii="Arial" w:hAnsi="Arial" w:cs="Arial"/>
          <w:sz w:val="19"/>
          <w:szCs w:val="19"/>
        </w:rPr>
      </w:pPr>
      <w:r>
        <w:rPr>
          <w:rFonts w:ascii="Arial" w:hAnsi="Arial" w:cs="Arial"/>
          <w:sz w:val="19"/>
          <w:szCs w:val="19"/>
        </w:rPr>
        <w:t>Assessed market developments and provide recommendations for present and future hotel occupancy.</w:t>
      </w:r>
    </w:p>
    <w:p w14:paraId="756DD5D0" w14:textId="77777777" w:rsidR="00DE51CC" w:rsidRDefault="00DE51CC" w:rsidP="00B16728">
      <w:pPr>
        <w:numPr>
          <w:ilvl w:val="0"/>
          <w:numId w:val="25"/>
        </w:numPr>
        <w:ind w:right="0"/>
        <w:jc w:val="both"/>
        <w:rPr>
          <w:rFonts w:ascii="Arial" w:hAnsi="Arial" w:cs="Arial"/>
          <w:sz w:val="19"/>
          <w:szCs w:val="19"/>
        </w:rPr>
      </w:pPr>
      <w:r>
        <w:rPr>
          <w:rFonts w:ascii="Arial" w:hAnsi="Arial" w:cs="Arial"/>
          <w:sz w:val="19"/>
          <w:szCs w:val="19"/>
        </w:rPr>
        <w:t>Introduced four outlets with a banqueting and convention facility as well as outside catering, in order to cater for the 57 Presidents and their entourage.</w:t>
      </w:r>
    </w:p>
    <w:p w14:paraId="11B0753E" w14:textId="77777777" w:rsidR="00DE51CC" w:rsidRDefault="00DE51CC" w:rsidP="00B16728">
      <w:pPr>
        <w:numPr>
          <w:ilvl w:val="0"/>
          <w:numId w:val="25"/>
        </w:numPr>
        <w:ind w:right="0"/>
        <w:jc w:val="both"/>
        <w:rPr>
          <w:rFonts w:ascii="Arial" w:hAnsi="Arial" w:cs="Arial"/>
          <w:sz w:val="19"/>
          <w:szCs w:val="19"/>
        </w:rPr>
      </w:pPr>
      <w:r>
        <w:rPr>
          <w:rFonts w:ascii="Arial" w:hAnsi="Arial" w:cs="Arial"/>
          <w:sz w:val="19"/>
          <w:szCs w:val="19"/>
        </w:rPr>
        <w:t>Developed and controlled the budget for the food and beverage department and villas ($12 million per annum).</w:t>
      </w:r>
    </w:p>
    <w:p w14:paraId="398E758F" w14:textId="77777777" w:rsidR="00DE51CC" w:rsidRDefault="00DE51CC" w:rsidP="00B16728">
      <w:pPr>
        <w:numPr>
          <w:ilvl w:val="0"/>
          <w:numId w:val="25"/>
        </w:numPr>
        <w:ind w:right="0"/>
        <w:jc w:val="both"/>
        <w:rPr>
          <w:rFonts w:ascii="Arial" w:hAnsi="Arial" w:cs="Arial"/>
          <w:sz w:val="19"/>
          <w:szCs w:val="19"/>
        </w:rPr>
      </w:pPr>
      <w:r>
        <w:rPr>
          <w:rFonts w:ascii="Arial" w:hAnsi="Arial" w:cs="Arial"/>
          <w:sz w:val="19"/>
          <w:szCs w:val="19"/>
        </w:rPr>
        <w:t>Handled all recruitment of food and beverage staff in coordination with the HR Department.</w:t>
      </w:r>
    </w:p>
    <w:p w14:paraId="2940C4F8" w14:textId="77777777" w:rsidR="00DE51CC" w:rsidRDefault="00DE51CC" w:rsidP="00DE51CC">
      <w:pPr>
        <w:numPr>
          <w:ilvl w:val="0"/>
          <w:numId w:val="25"/>
        </w:numPr>
        <w:ind w:right="0"/>
        <w:jc w:val="both"/>
        <w:rPr>
          <w:rFonts w:ascii="Arial" w:hAnsi="Arial" w:cs="Arial"/>
          <w:sz w:val="19"/>
          <w:szCs w:val="19"/>
        </w:rPr>
      </w:pPr>
      <w:r>
        <w:rPr>
          <w:rFonts w:ascii="Arial" w:hAnsi="Arial" w:cs="Arial"/>
          <w:sz w:val="19"/>
          <w:szCs w:val="19"/>
        </w:rPr>
        <w:t>Created and implemented training plans for all staff.</w:t>
      </w:r>
    </w:p>
    <w:p w14:paraId="34D125A7" w14:textId="77777777" w:rsidR="00DE51CC" w:rsidRDefault="00DE51CC" w:rsidP="00B16728">
      <w:pPr>
        <w:numPr>
          <w:ilvl w:val="0"/>
          <w:numId w:val="25"/>
        </w:numPr>
        <w:ind w:right="0"/>
        <w:jc w:val="both"/>
        <w:rPr>
          <w:rFonts w:ascii="Arial" w:hAnsi="Arial" w:cs="Arial"/>
          <w:sz w:val="19"/>
          <w:szCs w:val="19"/>
        </w:rPr>
      </w:pPr>
      <w:r>
        <w:rPr>
          <w:rFonts w:ascii="Arial" w:hAnsi="Arial" w:cs="Arial"/>
          <w:sz w:val="19"/>
          <w:szCs w:val="19"/>
        </w:rPr>
        <w:t>Coordinated all activities on site including planning events.</w:t>
      </w:r>
    </w:p>
    <w:p w14:paraId="569E3D0D" w14:textId="77777777" w:rsidR="00615973" w:rsidRDefault="00615973" w:rsidP="00301F20">
      <w:pPr>
        <w:ind w:right="0"/>
        <w:contextualSpacing/>
        <w:jc w:val="both"/>
        <w:rPr>
          <w:rStyle w:val="Strong"/>
          <w:rFonts w:ascii="Arial" w:hAnsi="Arial" w:cs="Arial"/>
          <w:b w:val="0"/>
          <w:sz w:val="19"/>
          <w:szCs w:val="19"/>
          <w:u w:val="single"/>
        </w:rPr>
      </w:pPr>
    </w:p>
    <w:p w14:paraId="0F98FD35" w14:textId="77777777" w:rsidR="0073110D" w:rsidRPr="004E2B0A" w:rsidRDefault="0073110D" w:rsidP="00301F20">
      <w:pPr>
        <w:ind w:right="0"/>
        <w:contextualSpacing/>
        <w:jc w:val="both"/>
        <w:rPr>
          <w:rStyle w:val="Strong"/>
          <w:rFonts w:ascii="Arial" w:hAnsi="Arial" w:cs="Arial"/>
          <w:b w:val="0"/>
          <w:sz w:val="19"/>
          <w:szCs w:val="19"/>
          <w:u w:val="single"/>
        </w:rPr>
      </w:pPr>
      <w:r w:rsidRPr="004E2B0A">
        <w:rPr>
          <w:rStyle w:val="Strong"/>
          <w:rFonts w:ascii="Arial" w:hAnsi="Arial" w:cs="Arial"/>
          <w:b w:val="0"/>
          <w:sz w:val="19"/>
          <w:szCs w:val="19"/>
          <w:u w:val="single"/>
        </w:rPr>
        <w:t>Early employment</w:t>
      </w:r>
    </w:p>
    <w:p w14:paraId="7B3699CA" w14:textId="77777777" w:rsidR="00237218" w:rsidRDefault="00237218" w:rsidP="00237218">
      <w:pPr>
        <w:ind w:right="0"/>
        <w:jc w:val="both"/>
        <w:outlineLvl w:val="0"/>
        <w:rPr>
          <w:rStyle w:val="Strong"/>
          <w:rFonts w:ascii="Arial" w:hAnsi="Arial" w:cs="Arial"/>
          <w:b w:val="0"/>
          <w:bCs/>
          <w:sz w:val="19"/>
          <w:szCs w:val="19"/>
        </w:rPr>
      </w:pPr>
    </w:p>
    <w:p w14:paraId="78B6DBC8" w14:textId="77777777" w:rsidR="00237218" w:rsidRDefault="00237218" w:rsidP="00237218">
      <w:pPr>
        <w:ind w:right="0"/>
        <w:jc w:val="both"/>
        <w:rPr>
          <w:rFonts w:ascii="Arial" w:hAnsi="Arial" w:cs="Arial"/>
          <w:sz w:val="19"/>
          <w:szCs w:val="19"/>
        </w:rPr>
      </w:pPr>
      <w:r>
        <w:rPr>
          <w:rFonts w:ascii="Arial" w:hAnsi="Arial" w:cs="Arial"/>
          <w:sz w:val="19"/>
          <w:szCs w:val="19"/>
        </w:rPr>
        <w:t xml:space="preserve">May 2003 – Dec 2005 </w:t>
      </w:r>
      <w:r w:rsidRPr="004E2B0A">
        <w:rPr>
          <w:rFonts w:ascii="Arial" w:hAnsi="Arial" w:cs="Arial"/>
          <w:sz w:val="19"/>
          <w:szCs w:val="19"/>
        </w:rPr>
        <w:tab/>
      </w:r>
      <w:r w:rsidRPr="004E2B0A">
        <w:rPr>
          <w:rFonts w:ascii="Arial" w:hAnsi="Arial" w:cs="Arial"/>
          <w:sz w:val="19"/>
          <w:szCs w:val="19"/>
        </w:rPr>
        <w:tab/>
      </w:r>
      <w:r>
        <w:rPr>
          <w:rFonts w:ascii="Arial" w:hAnsi="Arial" w:cs="Arial"/>
          <w:b/>
          <w:sz w:val="19"/>
          <w:szCs w:val="19"/>
        </w:rPr>
        <w:t xml:space="preserve">Assistant Food &amp; Beverage Manager          </w:t>
      </w:r>
      <w:r>
        <w:rPr>
          <w:rFonts w:ascii="Arial" w:hAnsi="Arial" w:cs="Arial"/>
          <w:sz w:val="19"/>
          <w:szCs w:val="19"/>
        </w:rPr>
        <w:t>Conference Centre, Crown Plaza, Bahrain</w:t>
      </w:r>
      <w:r w:rsidRPr="004E2B0A">
        <w:rPr>
          <w:rFonts w:ascii="Arial" w:hAnsi="Arial" w:cs="Arial"/>
          <w:sz w:val="19"/>
          <w:szCs w:val="19"/>
        </w:rPr>
        <w:t xml:space="preserve"> </w:t>
      </w:r>
    </w:p>
    <w:p w14:paraId="1A1A7C2C" w14:textId="77777777" w:rsidR="00B16728" w:rsidRPr="00B16728" w:rsidRDefault="00B16728" w:rsidP="00301F20">
      <w:pPr>
        <w:pBdr>
          <w:bottom w:val="single" w:sz="2" w:space="1" w:color="1F497D"/>
        </w:pBdr>
        <w:ind w:right="0"/>
        <w:jc w:val="both"/>
        <w:outlineLvl w:val="0"/>
        <w:rPr>
          <w:rStyle w:val="Strong"/>
          <w:rFonts w:ascii="Arial" w:hAnsi="Arial" w:cs="Arial"/>
          <w:b w:val="0"/>
          <w:bCs/>
          <w:sz w:val="19"/>
          <w:szCs w:val="19"/>
        </w:rPr>
      </w:pPr>
      <w:r>
        <w:rPr>
          <w:rStyle w:val="Strong"/>
          <w:rFonts w:ascii="Arial" w:hAnsi="Arial" w:cs="Arial"/>
          <w:b w:val="0"/>
          <w:bCs/>
          <w:sz w:val="19"/>
          <w:szCs w:val="19"/>
        </w:rPr>
        <w:t>2002 – 2003</w:t>
      </w:r>
      <w:r>
        <w:rPr>
          <w:rStyle w:val="Strong"/>
          <w:rFonts w:ascii="Arial" w:hAnsi="Arial" w:cs="Arial"/>
          <w:b w:val="0"/>
          <w:bCs/>
          <w:sz w:val="19"/>
          <w:szCs w:val="19"/>
        </w:rPr>
        <w:tab/>
      </w:r>
      <w:r>
        <w:rPr>
          <w:rStyle w:val="Strong"/>
          <w:rFonts w:ascii="Arial" w:hAnsi="Arial" w:cs="Arial"/>
          <w:b w:val="0"/>
          <w:bCs/>
          <w:sz w:val="19"/>
          <w:szCs w:val="19"/>
        </w:rPr>
        <w:tab/>
      </w:r>
      <w:r>
        <w:rPr>
          <w:rStyle w:val="Strong"/>
          <w:rFonts w:ascii="Arial" w:hAnsi="Arial" w:cs="Arial"/>
          <w:b w:val="0"/>
          <w:bCs/>
          <w:sz w:val="19"/>
          <w:szCs w:val="19"/>
        </w:rPr>
        <w:tab/>
      </w:r>
      <w:r>
        <w:rPr>
          <w:rStyle w:val="Strong"/>
          <w:rFonts w:ascii="Arial" w:hAnsi="Arial" w:cs="Arial"/>
          <w:bCs/>
          <w:sz w:val="19"/>
          <w:szCs w:val="19"/>
        </w:rPr>
        <w:t>Assistant Food &amp; Beverage Manager</w:t>
      </w:r>
      <w:r>
        <w:rPr>
          <w:rStyle w:val="Strong"/>
          <w:rFonts w:ascii="Arial" w:hAnsi="Arial" w:cs="Arial"/>
          <w:bCs/>
          <w:sz w:val="19"/>
          <w:szCs w:val="19"/>
        </w:rPr>
        <w:tab/>
        <w:t xml:space="preserve">    </w:t>
      </w:r>
      <w:r>
        <w:rPr>
          <w:rStyle w:val="Strong"/>
          <w:rFonts w:ascii="Arial" w:hAnsi="Arial" w:cs="Arial"/>
          <w:b w:val="0"/>
          <w:bCs/>
          <w:sz w:val="19"/>
          <w:szCs w:val="19"/>
        </w:rPr>
        <w:t>Beach Rotana Hotel &amp; Towers, Abu Dhabi</w:t>
      </w:r>
    </w:p>
    <w:p w14:paraId="051A68D9" w14:textId="77777777" w:rsidR="005B7354" w:rsidRPr="00B16728" w:rsidRDefault="005B7354" w:rsidP="00301F20">
      <w:pPr>
        <w:pBdr>
          <w:bottom w:val="single" w:sz="2" w:space="1" w:color="1F497D"/>
        </w:pBdr>
        <w:ind w:right="0"/>
        <w:jc w:val="both"/>
        <w:outlineLvl w:val="0"/>
        <w:rPr>
          <w:rStyle w:val="Strong"/>
          <w:rFonts w:ascii="Arial" w:hAnsi="Arial" w:cs="Arial"/>
          <w:b w:val="0"/>
          <w:bCs/>
          <w:sz w:val="19"/>
          <w:szCs w:val="19"/>
        </w:rPr>
      </w:pPr>
      <w:r>
        <w:rPr>
          <w:rStyle w:val="Strong"/>
          <w:rFonts w:ascii="Arial" w:hAnsi="Arial" w:cs="Arial"/>
          <w:b w:val="0"/>
          <w:bCs/>
          <w:sz w:val="19"/>
          <w:szCs w:val="19"/>
        </w:rPr>
        <w:t>1999 – 2002</w:t>
      </w:r>
      <w:r>
        <w:rPr>
          <w:rStyle w:val="Strong"/>
          <w:rFonts w:ascii="Arial" w:hAnsi="Arial" w:cs="Arial"/>
          <w:b w:val="0"/>
          <w:bCs/>
          <w:sz w:val="19"/>
          <w:szCs w:val="19"/>
        </w:rPr>
        <w:tab/>
      </w:r>
      <w:r>
        <w:rPr>
          <w:rStyle w:val="Strong"/>
          <w:rFonts w:ascii="Arial" w:hAnsi="Arial" w:cs="Arial"/>
          <w:b w:val="0"/>
          <w:bCs/>
          <w:sz w:val="19"/>
          <w:szCs w:val="19"/>
        </w:rPr>
        <w:tab/>
      </w:r>
      <w:r>
        <w:rPr>
          <w:rStyle w:val="Strong"/>
          <w:rFonts w:ascii="Arial" w:hAnsi="Arial" w:cs="Arial"/>
          <w:b w:val="0"/>
          <w:bCs/>
          <w:sz w:val="19"/>
          <w:szCs w:val="19"/>
        </w:rPr>
        <w:tab/>
      </w:r>
      <w:r w:rsidR="00B16728">
        <w:rPr>
          <w:rStyle w:val="Strong"/>
          <w:rFonts w:ascii="Arial" w:hAnsi="Arial" w:cs="Arial"/>
          <w:bCs/>
          <w:sz w:val="19"/>
          <w:szCs w:val="19"/>
        </w:rPr>
        <w:t>Banquet and Conference Manager</w:t>
      </w:r>
      <w:r w:rsidR="00B16728">
        <w:rPr>
          <w:rStyle w:val="Strong"/>
          <w:rFonts w:ascii="Arial" w:hAnsi="Arial" w:cs="Arial"/>
          <w:bCs/>
          <w:sz w:val="19"/>
          <w:szCs w:val="19"/>
        </w:rPr>
        <w:tab/>
        <w:t xml:space="preserve">    </w:t>
      </w:r>
      <w:r w:rsidR="00B16728">
        <w:rPr>
          <w:rStyle w:val="Strong"/>
          <w:rFonts w:ascii="Arial" w:hAnsi="Arial" w:cs="Arial"/>
          <w:b w:val="0"/>
          <w:bCs/>
          <w:sz w:val="19"/>
          <w:szCs w:val="19"/>
        </w:rPr>
        <w:t>Beach Rotana Hotel &amp; Towers, Abu Dhabi</w:t>
      </w:r>
    </w:p>
    <w:p w14:paraId="6134FD89" w14:textId="77777777" w:rsidR="005B7354" w:rsidRPr="005B7354" w:rsidRDefault="005B7354" w:rsidP="00301F20">
      <w:pPr>
        <w:pBdr>
          <w:bottom w:val="single" w:sz="2" w:space="1" w:color="1F497D"/>
        </w:pBdr>
        <w:ind w:right="0"/>
        <w:jc w:val="both"/>
        <w:outlineLvl w:val="0"/>
        <w:rPr>
          <w:rStyle w:val="Strong"/>
          <w:rFonts w:ascii="Arial" w:hAnsi="Arial" w:cs="Arial"/>
          <w:b w:val="0"/>
          <w:bCs/>
          <w:sz w:val="19"/>
          <w:szCs w:val="19"/>
        </w:rPr>
      </w:pPr>
      <w:r>
        <w:rPr>
          <w:rStyle w:val="Strong"/>
          <w:rFonts w:ascii="Arial" w:hAnsi="Arial" w:cs="Arial"/>
          <w:b w:val="0"/>
          <w:bCs/>
          <w:sz w:val="19"/>
          <w:szCs w:val="19"/>
        </w:rPr>
        <w:t>1997 – 1999</w:t>
      </w:r>
      <w:r>
        <w:rPr>
          <w:rStyle w:val="Strong"/>
          <w:rFonts w:ascii="Arial" w:hAnsi="Arial" w:cs="Arial"/>
          <w:b w:val="0"/>
          <w:bCs/>
          <w:sz w:val="19"/>
          <w:szCs w:val="19"/>
        </w:rPr>
        <w:tab/>
      </w:r>
      <w:r>
        <w:rPr>
          <w:rStyle w:val="Strong"/>
          <w:rFonts w:ascii="Arial" w:hAnsi="Arial" w:cs="Arial"/>
          <w:b w:val="0"/>
          <w:bCs/>
          <w:sz w:val="19"/>
          <w:szCs w:val="19"/>
        </w:rPr>
        <w:tab/>
      </w:r>
      <w:r>
        <w:rPr>
          <w:rStyle w:val="Strong"/>
          <w:rFonts w:ascii="Arial" w:hAnsi="Arial" w:cs="Arial"/>
          <w:b w:val="0"/>
          <w:bCs/>
          <w:sz w:val="19"/>
          <w:szCs w:val="19"/>
        </w:rPr>
        <w:tab/>
      </w:r>
      <w:r>
        <w:rPr>
          <w:rStyle w:val="Strong"/>
          <w:rFonts w:ascii="Arial" w:hAnsi="Arial" w:cs="Arial"/>
          <w:bCs/>
          <w:sz w:val="19"/>
          <w:szCs w:val="19"/>
        </w:rPr>
        <w:t>Heroes Dinners’ Manager</w:t>
      </w:r>
      <w:r>
        <w:rPr>
          <w:rStyle w:val="Strong"/>
          <w:rFonts w:ascii="Arial" w:hAnsi="Arial" w:cs="Arial"/>
          <w:bCs/>
          <w:sz w:val="19"/>
          <w:szCs w:val="19"/>
        </w:rPr>
        <w:tab/>
      </w:r>
      <w:r>
        <w:rPr>
          <w:rStyle w:val="Strong"/>
          <w:rFonts w:ascii="Arial" w:hAnsi="Arial" w:cs="Arial"/>
          <w:bCs/>
          <w:sz w:val="19"/>
          <w:szCs w:val="19"/>
        </w:rPr>
        <w:tab/>
      </w:r>
      <w:r>
        <w:rPr>
          <w:rStyle w:val="Strong"/>
          <w:rFonts w:ascii="Arial" w:hAnsi="Arial" w:cs="Arial"/>
          <w:bCs/>
          <w:sz w:val="19"/>
          <w:szCs w:val="19"/>
        </w:rPr>
        <w:tab/>
      </w:r>
      <w:r>
        <w:rPr>
          <w:rStyle w:val="Strong"/>
          <w:rFonts w:ascii="Arial" w:hAnsi="Arial" w:cs="Arial"/>
          <w:bCs/>
          <w:sz w:val="19"/>
          <w:szCs w:val="19"/>
        </w:rPr>
        <w:tab/>
        <w:t xml:space="preserve">   </w:t>
      </w:r>
      <w:r w:rsidR="00B16728">
        <w:rPr>
          <w:rStyle w:val="Strong"/>
          <w:rFonts w:ascii="Arial" w:hAnsi="Arial" w:cs="Arial"/>
          <w:bCs/>
          <w:sz w:val="19"/>
          <w:szCs w:val="19"/>
        </w:rPr>
        <w:t xml:space="preserve">  </w:t>
      </w:r>
      <w:r>
        <w:rPr>
          <w:rStyle w:val="Strong"/>
          <w:rFonts w:ascii="Arial" w:hAnsi="Arial" w:cs="Arial"/>
          <w:b w:val="0"/>
          <w:bCs/>
          <w:sz w:val="19"/>
          <w:szCs w:val="19"/>
        </w:rPr>
        <w:t>Crown Plaza, Abu Dhabi</w:t>
      </w:r>
    </w:p>
    <w:p w14:paraId="48EF4D28" w14:textId="77777777" w:rsidR="005B7354" w:rsidRPr="005B7354" w:rsidRDefault="005B7354" w:rsidP="00301F20">
      <w:pPr>
        <w:pBdr>
          <w:bottom w:val="single" w:sz="2" w:space="1" w:color="1F497D"/>
        </w:pBdr>
        <w:ind w:right="0"/>
        <w:jc w:val="both"/>
        <w:outlineLvl w:val="0"/>
        <w:rPr>
          <w:rStyle w:val="Strong"/>
          <w:rFonts w:ascii="Arial" w:hAnsi="Arial" w:cs="Arial"/>
          <w:b w:val="0"/>
          <w:bCs/>
          <w:sz w:val="19"/>
          <w:szCs w:val="19"/>
        </w:rPr>
      </w:pPr>
      <w:r>
        <w:rPr>
          <w:rStyle w:val="Strong"/>
          <w:rFonts w:ascii="Arial" w:hAnsi="Arial" w:cs="Arial"/>
          <w:b w:val="0"/>
          <w:bCs/>
          <w:sz w:val="19"/>
          <w:szCs w:val="19"/>
        </w:rPr>
        <w:t>1996 – 1997</w:t>
      </w:r>
      <w:r>
        <w:rPr>
          <w:rStyle w:val="Strong"/>
          <w:rFonts w:ascii="Arial" w:hAnsi="Arial" w:cs="Arial"/>
          <w:b w:val="0"/>
          <w:bCs/>
          <w:sz w:val="19"/>
          <w:szCs w:val="19"/>
        </w:rPr>
        <w:tab/>
      </w:r>
      <w:r>
        <w:rPr>
          <w:rStyle w:val="Strong"/>
          <w:rFonts w:ascii="Arial" w:hAnsi="Arial" w:cs="Arial"/>
          <w:b w:val="0"/>
          <w:bCs/>
          <w:sz w:val="19"/>
          <w:szCs w:val="19"/>
        </w:rPr>
        <w:tab/>
      </w:r>
      <w:r>
        <w:rPr>
          <w:rStyle w:val="Strong"/>
          <w:rFonts w:ascii="Arial" w:hAnsi="Arial" w:cs="Arial"/>
          <w:b w:val="0"/>
          <w:bCs/>
          <w:sz w:val="19"/>
          <w:szCs w:val="19"/>
        </w:rPr>
        <w:tab/>
      </w:r>
      <w:r>
        <w:rPr>
          <w:rStyle w:val="Strong"/>
          <w:rFonts w:ascii="Arial" w:hAnsi="Arial" w:cs="Arial"/>
          <w:bCs/>
          <w:sz w:val="19"/>
          <w:szCs w:val="19"/>
        </w:rPr>
        <w:t>Outlet Manager</w:t>
      </w:r>
      <w:r>
        <w:rPr>
          <w:rStyle w:val="Strong"/>
          <w:rFonts w:ascii="Arial" w:hAnsi="Arial" w:cs="Arial"/>
          <w:bCs/>
          <w:sz w:val="19"/>
          <w:szCs w:val="19"/>
        </w:rPr>
        <w:tab/>
      </w:r>
      <w:r>
        <w:rPr>
          <w:rStyle w:val="Strong"/>
          <w:rFonts w:ascii="Arial" w:hAnsi="Arial" w:cs="Arial"/>
          <w:bCs/>
          <w:sz w:val="19"/>
          <w:szCs w:val="19"/>
        </w:rPr>
        <w:tab/>
      </w:r>
      <w:r>
        <w:rPr>
          <w:rStyle w:val="Strong"/>
          <w:rFonts w:ascii="Arial" w:hAnsi="Arial" w:cs="Arial"/>
          <w:bCs/>
          <w:sz w:val="19"/>
          <w:szCs w:val="19"/>
        </w:rPr>
        <w:tab/>
      </w:r>
      <w:r>
        <w:rPr>
          <w:rStyle w:val="Strong"/>
          <w:rFonts w:ascii="Arial" w:hAnsi="Arial" w:cs="Arial"/>
          <w:bCs/>
          <w:sz w:val="19"/>
          <w:szCs w:val="19"/>
        </w:rPr>
        <w:tab/>
        <w:t xml:space="preserve">        </w:t>
      </w:r>
      <w:r w:rsidRPr="005B7354">
        <w:rPr>
          <w:rFonts w:ascii="Arial" w:hAnsi="Arial" w:cs="Arial"/>
          <w:bCs/>
          <w:sz w:val="19"/>
          <w:szCs w:val="19"/>
        </w:rPr>
        <w:t>La Piazza at the Holiday Inn, Abu Dhabi</w:t>
      </w:r>
    </w:p>
    <w:p w14:paraId="1F6FCFF3" w14:textId="77777777" w:rsidR="00193EAF" w:rsidRPr="000F3130" w:rsidRDefault="005B7354" w:rsidP="00301F20">
      <w:pPr>
        <w:pBdr>
          <w:bottom w:val="single" w:sz="2" w:space="1" w:color="1F497D"/>
        </w:pBdr>
        <w:ind w:right="0"/>
        <w:jc w:val="both"/>
        <w:outlineLvl w:val="0"/>
        <w:rPr>
          <w:rStyle w:val="Strong"/>
          <w:rFonts w:ascii="Arial" w:hAnsi="Arial" w:cs="Arial"/>
          <w:bCs/>
          <w:sz w:val="19"/>
          <w:szCs w:val="19"/>
          <w:lang w:val="fr-FR"/>
        </w:rPr>
      </w:pPr>
      <w:r w:rsidRPr="000F3130">
        <w:rPr>
          <w:rStyle w:val="Strong"/>
          <w:rFonts w:ascii="Arial" w:hAnsi="Arial" w:cs="Arial"/>
          <w:b w:val="0"/>
          <w:bCs/>
          <w:sz w:val="19"/>
          <w:szCs w:val="19"/>
          <w:lang w:val="fr-FR"/>
        </w:rPr>
        <w:t>1992 – 1996</w:t>
      </w:r>
      <w:r w:rsidRPr="000F3130">
        <w:rPr>
          <w:rStyle w:val="Strong"/>
          <w:rFonts w:ascii="Arial" w:hAnsi="Arial" w:cs="Arial"/>
          <w:b w:val="0"/>
          <w:bCs/>
          <w:sz w:val="19"/>
          <w:szCs w:val="19"/>
          <w:lang w:val="fr-FR"/>
        </w:rPr>
        <w:tab/>
      </w:r>
      <w:r w:rsidRPr="000F3130">
        <w:rPr>
          <w:rStyle w:val="Strong"/>
          <w:rFonts w:ascii="Arial" w:hAnsi="Arial" w:cs="Arial"/>
          <w:b w:val="0"/>
          <w:bCs/>
          <w:sz w:val="19"/>
          <w:szCs w:val="19"/>
          <w:lang w:val="fr-FR"/>
        </w:rPr>
        <w:tab/>
      </w:r>
      <w:r w:rsidRPr="000F3130">
        <w:rPr>
          <w:rStyle w:val="Strong"/>
          <w:rFonts w:ascii="Arial" w:hAnsi="Arial" w:cs="Arial"/>
          <w:b w:val="0"/>
          <w:bCs/>
          <w:sz w:val="19"/>
          <w:szCs w:val="19"/>
          <w:lang w:val="fr-FR"/>
        </w:rPr>
        <w:tab/>
      </w:r>
      <w:r w:rsidRPr="000F3130">
        <w:rPr>
          <w:rStyle w:val="Strong"/>
          <w:rFonts w:ascii="Arial" w:hAnsi="Arial" w:cs="Arial"/>
          <w:bCs/>
          <w:sz w:val="19"/>
          <w:szCs w:val="19"/>
          <w:lang w:val="fr-FR"/>
        </w:rPr>
        <w:t>Outlet Manager</w:t>
      </w:r>
      <w:r w:rsidRPr="000F3130">
        <w:rPr>
          <w:rStyle w:val="Strong"/>
          <w:rFonts w:ascii="Arial" w:hAnsi="Arial" w:cs="Arial"/>
          <w:bCs/>
          <w:sz w:val="19"/>
          <w:szCs w:val="19"/>
          <w:lang w:val="fr-FR"/>
        </w:rPr>
        <w:tab/>
      </w:r>
      <w:r w:rsidRPr="000F3130">
        <w:rPr>
          <w:rStyle w:val="Strong"/>
          <w:rFonts w:ascii="Arial" w:hAnsi="Arial" w:cs="Arial"/>
          <w:bCs/>
          <w:sz w:val="19"/>
          <w:szCs w:val="19"/>
          <w:lang w:val="fr-FR"/>
        </w:rPr>
        <w:tab/>
        <w:t xml:space="preserve">      </w:t>
      </w:r>
      <w:r w:rsidRPr="000F3130">
        <w:rPr>
          <w:rFonts w:ascii="Arial" w:hAnsi="Arial" w:cs="Arial"/>
          <w:bCs/>
          <w:iCs/>
          <w:sz w:val="19"/>
          <w:szCs w:val="19"/>
          <w:lang w:val="fr-FR"/>
        </w:rPr>
        <w:t>Societe d’Exploitation et de Promotion Touristique, France</w:t>
      </w:r>
    </w:p>
    <w:p w14:paraId="1F895DA5" w14:textId="77777777" w:rsidR="005B7354" w:rsidRPr="000F3130" w:rsidRDefault="005B7354" w:rsidP="00301F20">
      <w:pPr>
        <w:pBdr>
          <w:bottom w:val="single" w:sz="2" w:space="1" w:color="1F497D"/>
        </w:pBdr>
        <w:ind w:right="0"/>
        <w:jc w:val="both"/>
        <w:outlineLvl w:val="0"/>
        <w:rPr>
          <w:rStyle w:val="Strong"/>
          <w:rFonts w:ascii="Arial" w:hAnsi="Arial" w:cs="Arial"/>
          <w:b w:val="0"/>
          <w:bCs/>
          <w:sz w:val="19"/>
          <w:szCs w:val="19"/>
          <w:lang w:val="fr-FR"/>
        </w:rPr>
      </w:pPr>
    </w:p>
    <w:p w14:paraId="73DA378A" w14:textId="77777777" w:rsidR="00BA0061" w:rsidRPr="000F3130" w:rsidRDefault="00BA0061" w:rsidP="00301F20">
      <w:pPr>
        <w:pBdr>
          <w:bottom w:val="single" w:sz="2" w:space="1" w:color="1F497D"/>
        </w:pBdr>
        <w:ind w:right="0"/>
        <w:jc w:val="both"/>
        <w:outlineLvl w:val="0"/>
        <w:rPr>
          <w:rStyle w:val="Strong"/>
          <w:rFonts w:ascii="Arial" w:hAnsi="Arial" w:cs="Arial"/>
          <w:b w:val="0"/>
          <w:bCs/>
          <w:sz w:val="19"/>
          <w:szCs w:val="19"/>
          <w:lang w:val="fr-FR"/>
        </w:rPr>
      </w:pPr>
    </w:p>
    <w:p w14:paraId="1591969B" w14:textId="77777777" w:rsidR="00BD3CC9" w:rsidRPr="004E2B0A" w:rsidRDefault="00CA6CC2" w:rsidP="00301F20">
      <w:pPr>
        <w:pBdr>
          <w:bottom w:val="single" w:sz="2" w:space="1" w:color="1F497D"/>
        </w:pBdr>
        <w:ind w:right="0"/>
        <w:jc w:val="both"/>
        <w:outlineLvl w:val="0"/>
        <w:rPr>
          <w:rFonts w:ascii="Arial" w:hAnsi="Arial" w:cs="Arial"/>
          <w:b/>
          <w:bCs/>
          <w:color w:val="1F497D"/>
          <w:sz w:val="19"/>
          <w:szCs w:val="19"/>
        </w:rPr>
      </w:pPr>
      <w:r>
        <w:rPr>
          <w:rFonts w:ascii="Arial" w:hAnsi="Arial" w:cs="Arial"/>
          <w:b/>
          <w:bCs/>
          <w:color w:val="1F497D"/>
          <w:sz w:val="19"/>
          <w:szCs w:val="19"/>
        </w:rPr>
        <w:t xml:space="preserve">EDUCATION AND </w:t>
      </w:r>
      <w:r w:rsidR="003B1E55" w:rsidRPr="004E2B0A">
        <w:rPr>
          <w:rFonts w:ascii="Arial" w:hAnsi="Arial" w:cs="Arial"/>
          <w:b/>
          <w:bCs/>
          <w:color w:val="1F497D"/>
          <w:sz w:val="19"/>
          <w:szCs w:val="19"/>
        </w:rPr>
        <w:t xml:space="preserve">PROFESSIONAL </w:t>
      </w:r>
      <w:r w:rsidR="00DD0A91" w:rsidRPr="004E2B0A">
        <w:rPr>
          <w:rFonts w:ascii="Arial" w:hAnsi="Arial" w:cs="Arial"/>
          <w:b/>
          <w:bCs/>
          <w:color w:val="1F497D"/>
          <w:sz w:val="19"/>
          <w:szCs w:val="19"/>
        </w:rPr>
        <w:t>QUALIFICATIONS</w:t>
      </w:r>
    </w:p>
    <w:p w14:paraId="0D4B7A53" w14:textId="77777777" w:rsidR="00BA0061" w:rsidRDefault="00BA0061" w:rsidP="00BA0061">
      <w:pPr>
        <w:ind w:right="0"/>
        <w:jc w:val="both"/>
        <w:outlineLvl w:val="0"/>
        <w:rPr>
          <w:rStyle w:val="Strong"/>
          <w:rFonts w:ascii="Arial" w:hAnsi="Arial" w:cs="Arial"/>
          <w:b w:val="0"/>
          <w:bCs/>
          <w:sz w:val="19"/>
          <w:szCs w:val="19"/>
        </w:rPr>
      </w:pPr>
    </w:p>
    <w:p w14:paraId="23A0769B" w14:textId="77777777" w:rsidR="00EF29F3" w:rsidRDefault="005B7354" w:rsidP="00BA0061">
      <w:pPr>
        <w:ind w:right="0"/>
        <w:jc w:val="both"/>
        <w:outlineLvl w:val="0"/>
        <w:rPr>
          <w:rStyle w:val="Strong"/>
          <w:rFonts w:ascii="Arial" w:hAnsi="Arial" w:cs="Arial"/>
          <w:b w:val="0"/>
          <w:bCs/>
          <w:sz w:val="19"/>
          <w:szCs w:val="19"/>
        </w:rPr>
      </w:pPr>
      <w:r>
        <w:rPr>
          <w:rStyle w:val="Strong"/>
          <w:rFonts w:ascii="Arial" w:hAnsi="Arial" w:cs="Arial"/>
          <w:b w:val="0"/>
          <w:bCs/>
          <w:sz w:val="19"/>
          <w:szCs w:val="19"/>
        </w:rPr>
        <w:t>2009 – 2014</w:t>
      </w:r>
      <w:r>
        <w:rPr>
          <w:rStyle w:val="Strong"/>
          <w:rFonts w:ascii="Arial" w:hAnsi="Arial" w:cs="Arial"/>
          <w:b w:val="0"/>
          <w:bCs/>
          <w:sz w:val="19"/>
          <w:szCs w:val="19"/>
        </w:rPr>
        <w:tab/>
      </w:r>
      <w:r>
        <w:rPr>
          <w:rStyle w:val="Strong"/>
          <w:rFonts w:ascii="Arial" w:hAnsi="Arial" w:cs="Arial"/>
          <w:b w:val="0"/>
          <w:bCs/>
          <w:sz w:val="19"/>
          <w:szCs w:val="19"/>
        </w:rPr>
        <w:tab/>
      </w:r>
      <w:r>
        <w:rPr>
          <w:rStyle w:val="Strong"/>
          <w:rFonts w:ascii="Arial" w:hAnsi="Arial" w:cs="Arial"/>
          <w:b w:val="0"/>
          <w:bCs/>
          <w:sz w:val="19"/>
          <w:szCs w:val="19"/>
        </w:rPr>
        <w:tab/>
      </w:r>
      <w:r>
        <w:rPr>
          <w:rStyle w:val="Strong"/>
          <w:rFonts w:ascii="Arial" w:hAnsi="Arial" w:cs="Arial"/>
          <w:bCs/>
          <w:sz w:val="19"/>
          <w:szCs w:val="19"/>
        </w:rPr>
        <w:t>MBA in Internation</w:t>
      </w:r>
      <w:r w:rsidR="002E578D">
        <w:rPr>
          <w:rStyle w:val="Strong"/>
          <w:rFonts w:ascii="Arial" w:hAnsi="Arial" w:cs="Arial"/>
          <w:bCs/>
          <w:sz w:val="19"/>
          <w:szCs w:val="19"/>
        </w:rPr>
        <w:t>al Business Administration</w:t>
      </w:r>
      <w:r w:rsidR="002E578D">
        <w:rPr>
          <w:rStyle w:val="Strong"/>
          <w:rFonts w:ascii="Arial" w:hAnsi="Arial" w:cs="Arial"/>
          <w:bCs/>
          <w:sz w:val="19"/>
          <w:szCs w:val="19"/>
        </w:rPr>
        <w:tab/>
      </w:r>
      <w:r w:rsidR="002E578D">
        <w:rPr>
          <w:rStyle w:val="Strong"/>
          <w:rFonts w:ascii="Arial" w:hAnsi="Arial" w:cs="Arial"/>
          <w:bCs/>
          <w:sz w:val="19"/>
          <w:szCs w:val="19"/>
        </w:rPr>
        <w:tab/>
      </w:r>
      <w:r w:rsidR="002D6A74">
        <w:rPr>
          <w:rStyle w:val="Strong"/>
          <w:rFonts w:ascii="Arial" w:hAnsi="Arial" w:cs="Arial"/>
          <w:bCs/>
          <w:sz w:val="19"/>
          <w:szCs w:val="19"/>
        </w:rPr>
        <w:t xml:space="preserve"> </w:t>
      </w:r>
      <w:r w:rsidR="002D6A74" w:rsidRPr="002D6A74">
        <w:rPr>
          <w:rStyle w:val="Strong"/>
          <w:rFonts w:ascii="Arial" w:hAnsi="Arial" w:cs="Arial"/>
          <w:b w:val="0"/>
          <w:bCs/>
          <w:sz w:val="19"/>
          <w:szCs w:val="19"/>
        </w:rPr>
        <w:t>University of Wales</w:t>
      </w:r>
      <w:r w:rsidR="002D6A74">
        <w:rPr>
          <w:rStyle w:val="Strong"/>
          <w:rFonts w:ascii="Arial" w:hAnsi="Arial" w:cs="Arial"/>
          <w:b w:val="0"/>
          <w:bCs/>
          <w:sz w:val="19"/>
          <w:szCs w:val="19"/>
        </w:rPr>
        <w:t>, UK</w:t>
      </w:r>
    </w:p>
    <w:p w14:paraId="5DF2D17A" w14:textId="77777777" w:rsidR="005B7354" w:rsidRDefault="005B7354" w:rsidP="00BA0061">
      <w:pPr>
        <w:ind w:right="0"/>
        <w:jc w:val="both"/>
        <w:outlineLvl w:val="0"/>
        <w:rPr>
          <w:rStyle w:val="Strong"/>
          <w:rFonts w:ascii="Arial" w:hAnsi="Arial" w:cs="Arial"/>
          <w:b w:val="0"/>
          <w:bCs/>
          <w:sz w:val="19"/>
          <w:szCs w:val="19"/>
        </w:rPr>
      </w:pPr>
    </w:p>
    <w:p w14:paraId="475B25DD" w14:textId="77777777" w:rsidR="005B7354" w:rsidRDefault="00A802FD" w:rsidP="00BA0061">
      <w:pPr>
        <w:ind w:right="0"/>
        <w:jc w:val="both"/>
        <w:outlineLvl w:val="0"/>
        <w:rPr>
          <w:rStyle w:val="Strong"/>
          <w:rFonts w:ascii="Arial" w:hAnsi="Arial" w:cs="Arial"/>
          <w:b w:val="0"/>
          <w:bCs/>
          <w:sz w:val="19"/>
          <w:szCs w:val="19"/>
        </w:rPr>
      </w:pPr>
      <w:r>
        <w:rPr>
          <w:rStyle w:val="Strong"/>
          <w:rFonts w:ascii="Arial" w:hAnsi="Arial" w:cs="Arial"/>
          <w:b w:val="0"/>
          <w:bCs/>
          <w:sz w:val="19"/>
          <w:szCs w:val="19"/>
        </w:rPr>
        <w:t>1</w:t>
      </w:r>
      <w:r w:rsidR="002E578D">
        <w:rPr>
          <w:rStyle w:val="Strong"/>
          <w:rFonts w:ascii="Arial" w:hAnsi="Arial" w:cs="Arial"/>
          <w:b w:val="0"/>
          <w:bCs/>
          <w:sz w:val="19"/>
          <w:szCs w:val="19"/>
        </w:rPr>
        <w:t>984 – 1989</w:t>
      </w:r>
      <w:r w:rsidR="002E578D">
        <w:rPr>
          <w:rStyle w:val="Strong"/>
          <w:rFonts w:ascii="Arial" w:hAnsi="Arial" w:cs="Arial"/>
          <w:b w:val="0"/>
          <w:bCs/>
          <w:sz w:val="19"/>
          <w:szCs w:val="19"/>
        </w:rPr>
        <w:tab/>
      </w:r>
      <w:r w:rsidR="002E578D">
        <w:rPr>
          <w:rStyle w:val="Strong"/>
          <w:rFonts w:ascii="Arial" w:hAnsi="Arial" w:cs="Arial"/>
          <w:b w:val="0"/>
          <w:bCs/>
          <w:sz w:val="19"/>
          <w:szCs w:val="19"/>
        </w:rPr>
        <w:tab/>
      </w:r>
      <w:r w:rsidR="002E578D">
        <w:rPr>
          <w:rStyle w:val="Strong"/>
          <w:rFonts w:ascii="Arial" w:hAnsi="Arial" w:cs="Arial"/>
          <w:b w:val="0"/>
          <w:bCs/>
          <w:sz w:val="19"/>
          <w:szCs w:val="19"/>
        </w:rPr>
        <w:tab/>
      </w:r>
      <w:r w:rsidR="002E578D" w:rsidRPr="002E578D">
        <w:rPr>
          <w:rStyle w:val="Strong"/>
          <w:rFonts w:ascii="Arial" w:hAnsi="Arial" w:cs="Arial"/>
          <w:bCs/>
          <w:sz w:val="19"/>
          <w:szCs w:val="19"/>
        </w:rPr>
        <w:t>High School Diploma</w:t>
      </w:r>
      <w:r w:rsidR="002E578D">
        <w:rPr>
          <w:rStyle w:val="Strong"/>
          <w:rFonts w:ascii="Arial" w:hAnsi="Arial" w:cs="Arial"/>
          <w:b w:val="0"/>
          <w:bCs/>
          <w:sz w:val="19"/>
          <w:szCs w:val="19"/>
        </w:rPr>
        <w:t xml:space="preserve"> </w:t>
      </w:r>
      <w:r w:rsidR="002E578D">
        <w:rPr>
          <w:rStyle w:val="Strong"/>
          <w:rFonts w:ascii="Arial" w:hAnsi="Arial" w:cs="Arial"/>
          <w:b w:val="0"/>
          <w:bCs/>
          <w:sz w:val="19"/>
          <w:szCs w:val="19"/>
        </w:rPr>
        <w:tab/>
      </w:r>
      <w:r w:rsidR="002E578D">
        <w:rPr>
          <w:rStyle w:val="Strong"/>
          <w:rFonts w:ascii="Arial" w:hAnsi="Arial" w:cs="Arial"/>
          <w:b w:val="0"/>
          <w:bCs/>
          <w:sz w:val="19"/>
          <w:szCs w:val="19"/>
        </w:rPr>
        <w:tab/>
      </w:r>
      <w:r w:rsidR="002E578D">
        <w:rPr>
          <w:rStyle w:val="Strong"/>
          <w:rFonts w:ascii="Arial" w:hAnsi="Arial" w:cs="Arial"/>
          <w:b w:val="0"/>
          <w:bCs/>
          <w:sz w:val="19"/>
          <w:szCs w:val="19"/>
        </w:rPr>
        <w:tab/>
      </w:r>
      <w:r w:rsidR="002E578D">
        <w:rPr>
          <w:rStyle w:val="Strong"/>
          <w:rFonts w:ascii="Arial" w:hAnsi="Arial" w:cs="Arial"/>
          <w:b w:val="0"/>
          <w:bCs/>
          <w:sz w:val="19"/>
          <w:szCs w:val="19"/>
        </w:rPr>
        <w:tab/>
      </w:r>
      <w:r w:rsidR="002E578D">
        <w:rPr>
          <w:rStyle w:val="Strong"/>
          <w:rFonts w:ascii="Arial" w:hAnsi="Arial" w:cs="Arial"/>
          <w:b w:val="0"/>
          <w:bCs/>
          <w:sz w:val="19"/>
          <w:szCs w:val="19"/>
        </w:rPr>
        <w:tab/>
        <w:t xml:space="preserve"> Pierce College CA. USA</w:t>
      </w:r>
    </w:p>
    <w:p w14:paraId="0EC86262" w14:textId="77777777" w:rsidR="005B7354" w:rsidRDefault="005B7354" w:rsidP="00BA0061">
      <w:pPr>
        <w:ind w:right="0"/>
        <w:jc w:val="both"/>
        <w:outlineLvl w:val="0"/>
        <w:rPr>
          <w:rStyle w:val="Strong"/>
          <w:rFonts w:ascii="Arial" w:hAnsi="Arial" w:cs="Arial"/>
          <w:b w:val="0"/>
          <w:bCs/>
          <w:sz w:val="19"/>
          <w:szCs w:val="19"/>
        </w:rPr>
      </w:pPr>
    </w:p>
    <w:p w14:paraId="38730DF0" w14:textId="77777777" w:rsidR="005B7354" w:rsidRPr="000F3130" w:rsidRDefault="005B7354" w:rsidP="00BA0061">
      <w:pPr>
        <w:ind w:right="0"/>
        <w:jc w:val="both"/>
        <w:outlineLvl w:val="0"/>
        <w:rPr>
          <w:rStyle w:val="Strong"/>
          <w:rFonts w:ascii="Arial" w:hAnsi="Arial" w:cs="Arial"/>
          <w:b w:val="0"/>
          <w:bCs/>
          <w:sz w:val="19"/>
          <w:szCs w:val="19"/>
          <w:lang w:val="fr-FR"/>
        </w:rPr>
      </w:pPr>
      <w:r w:rsidRPr="000F3130">
        <w:rPr>
          <w:rStyle w:val="Strong"/>
          <w:rFonts w:ascii="Arial" w:hAnsi="Arial" w:cs="Arial"/>
          <w:b w:val="0"/>
          <w:bCs/>
          <w:sz w:val="19"/>
          <w:szCs w:val="19"/>
          <w:lang w:val="fr-FR"/>
        </w:rPr>
        <w:t>1991 – 1992</w:t>
      </w:r>
      <w:r w:rsidRPr="000F3130">
        <w:rPr>
          <w:rStyle w:val="Strong"/>
          <w:rFonts w:ascii="Arial" w:hAnsi="Arial" w:cs="Arial"/>
          <w:b w:val="0"/>
          <w:bCs/>
          <w:sz w:val="19"/>
          <w:szCs w:val="19"/>
          <w:lang w:val="fr-FR"/>
        </w:rPr>
        <w:tab/>
      </w:r>
      <w:r w:rsidRPr="000F3130">
        <w:rPr>
          <w:rStyle w:val="Strong"/>
          <w:rFonts w:ascii="Arial" w:hAnsi="Arial" w:cs="Arial"/>
          <w:b w:val="0"/>
          <w:bCs/>
          <w:sz w:val="19"/>
          <w:szCs w:val="19"/>
          <w:lang w:val="fr-FR"/>
        </w:rPr>
        <w:tab/>
      </w:r>
      <w:r w:rsidRPr="000F3130">
        <w:rPr>
          <w:rStyle w:val="Strong"/>
          <w:rFonts w:ascii="Arial" w:hAnsi="Arial" w:cs="Arial"/>
          <w:b w:val="0"/>
          <w:bCs/>
          <w:sz w:val="19"/>
          <w:szCs w:val="19"/>
          <w:lang w:val="fr-FR"/>
        </w:rPr>
        <w:tab/>
      </w:r>
      <w:r w:rsidRPr="000F3130">
        <w:rPr>
          <w:rStyle w:val="Strong"/>
          <w:rFonts w:ascii="Arial" w:hAnsi="Arial" w:cs="Arial"/>
          <w:bCs/>
          <w:sz w:val="19"/>
          <w:szCs w:val="19"/>
          <w:lang w:val="fr-FR"/>
        </w:rPr>
        <w:t>French Language Certificate</w:t>
      </w:r>
      <w:r w:rsidRPr="000F3130">
        <w:rPr>
          <w:rStyle w:val="Strong"/>
          <w:rFonts w:ascii="Arial" w:hAnsi="Arial" w:cs="Arial"/>
          <w:bCs/>
          <w:sz w:val="19"/>
          <w:szCs w:val="19"/>
          <w:lang w:val="fr-FR"/>
        </w:rPr>
        <w:tab/>
      </w:r>
      <w:r w:rsidRPr="000F3130">
        <w:rPr>
          <w:rStyle w:val="Strong"/>
          <w:rFonts w:ascii="Arial" w:hAnsi="Arial" w:cs="Arial"/>
          <w:bCs/>
          <w:sz w:val="19"/>
          <w:szCs w:val="19"/>
          <w:lang w:val="fr-FR"/>
        </w:rPr>
        <w:tab/>
      </w:r>
      <w:r w:rsidRPr="000F3130">
        <w:rPr>
          <w:rStyle w:val="Strong"/>
          <w:rFonts w:ascii="Arial" w:hAnsi="Arial" w:cs="Arial"/>
          <w:bCs/>
          <w:sz w:val="19"/>
          <w:szCs w:val="19"/>
          <w:lang w:val="fr-FR"/>
        </w:rPr>
        <w:tab/>
      </w:r>
      <w:r w:rsidRPr="000F3130">
        <w:rPr>
          <w:rStyle w:val="Strong"/>
          <w:rFonts w:ascii="Arial" w:hAnsi="Arial" w:cs="Arial"/>
          <w:bCs/>
          <w:sz w:val="19"/>
          <w:szCs w:val="19"/>
          <w:lang w:val="fr-FR"/>
        </w:rPr>
        <w:tab/>
        <w:t xml:space="preserve"> </w:t>
      </w:r>
      <w:r w:rsidRPr="000F3130">
        <w:rPr>
          <w:rStyle w:val="Strong"/>
          <w:rFonts w:ascii="Arial" w:hAnsi="Arial" w:cs="Arial"/>
          <w:b w:val="0"/>
          <w:bCs/>
          <w:sz w:val="19"/>
          <w:szCs w:val="19"/>
          <w:lang w:val="fr-FR"/>
        </w:rPr>
        <w:t xml:space="preserve">Alliance Française, France </w:t>
      </w:r>
    </w:p>
    <w:p w14:paraId="30EA7CD7" w14:textId="77777777" w:rsidR="004E2B0A" w:rsidRPr="000F3130" w:rsidRDefault="004E2B0A" w:rsidP="00BA0061">
      <w:pPr>
        <w:ind w:right="0"/>
        <w:jc w:val="both"/>
        <w:outlineLvl w:val="0"/>
        <w:rPr>
          <w:rFonts w:ascii="Arial" w:hAnsi="Arial" w:cs="Arial"/>
          <w:bCs/>
          <w:sz w:val="19"/>
          <w:szCs w:val="19"/>
          <w:lang w:val="fr-FR"/>
        </w:rPr>
        <w:sectPr w:rsidR="004E2B0A" w:rsidRPr="000F3130" w:rsidSect="00EF29F3">
          <w:footerReference w:type="default" r:id="rId10"/>
          <w:type w:val="continuous"/>
          <w:pgSz w:w="11906" w:h="16838"/>
          <w:pgMar w:top="567" w:right="822" w:bottom="567" w:left="822" w:header="709" w:footer="266" w:gutter="0"/>
          <w:cols w:space="720"/>
          <w:docGrid w:linePitch="360"/>
        </w:sectPr>
      </w:pPr>
    </w:p>
    <w:p w14:paraId="2EC416FA" w14:textId="77777777" w:rsidR="00CA27FA" w:rsidRPr="000F3130" w:rsidRDefault="00CA27FA" w:rsidP="004E2B0A">
      <w:pPr>
        <w:ind w:right="0"/>
        <w:jc w:val="both"/>
        <w:outlineLvl w:val="0"/>
        <w:rPr>
          <w:rFonts w:ascii="Arial" w:hAnsi="Arial" w:cs="Arial"/>
          <w:sz w:val="19"/>
          <w:szCs w:val="19"/>
          <w:lang w:val="fr-FR"/>
        </w:rPr>
      </w:pPr>
    </w:p>
    <w:p w14:paraId="33B24A9D" w14:textId="77777777" w:rsidR="00EF29F3" w:rsidRDefault="005B7354" w:rsidP="004E2B0A">
      <w:pPr>
        <w:ind w:right="0"/>
        <w:jc w:val="both"/>
        <w:outlineLvl w:val="0"/>
        <w:rPr>
          <w:rFonts w:ascii="Arial" w:hAnsi="Arial" w:cs="Arial"/>
          <w:sz w:val="19"/>
          <w:szCs w:val="19"/>
          <w:u w:val="single"/>
        </w:rPr>
      </w:pPr>
      <w:r>
        <w:rPr>
          <w:rFonts w:ascii="Arial" w:hAnsi="Arial" w:cs="Arial"/>
          <w:sz w:val="19"/>
          <w:szCs w:val="19"/>
          <w:u w:val="single"/>
        </w:rPr>
        <w:t>Professional Training Courses</w:t>
      </w:r>
    </w:p>
    <w:p w14:paraId="59E5420C" w14:textId="77777777" w:rsidR="005B7354" w:rsidRDefault="005B7354" w:rsidP="004E2B0A">
      <w:pPr>
        <w:ind w:right="0"/>
        <w:jc w:val="both"/>
        <w:outlineLvl w:val="0"/>
        <w:rPr>
          <w:rFonts w:ascii="Arial" w:hAnsi="Arial" w:cs="Arial"/>
          <w:sz w:val="19"/>
          <w:szCs w:val="19"/>
          <w:u w:val="single"/>
        </w:rPr>
      </w:pPr>
    </w:p>
    <w:p w14:paraId="4B23BE78" w14:textId="77777777" w:rsidR="005B7354" w:rsidRDefault="005B7354" w:rsidP="004E2B0A">
      <w:pPr>
        <w:ind w:right="0"/>
        <w:jc w:val="both"/>
        <w:outlineLvl w:val="0"/>
        <w:rPr>
          <w:rFonts w:ascii="Arial" w:hAnsi="Arial" w:cs="Arial"/>
          <w:sz w:val="19"/>
          <w:szCs w:val="19"/>
        </w:rPr>
        <w:sectPr w:rsidR="005B7354" w:rsidSect="00301F20">
          <w:footerReference w:type="even" r:id="rId11"/>
          <w:footerReference w:type="default" r:id="rId12"/>
          <w:type w:val="continuous"/>
          <w:pgSz w:w="11906" w:h="16838"/>
          <w:pgMar w:top="142" w:right="822" w:bottom="567" w:left="822" w:header="737" w:footer="737" w:gutter="0"/>
          <w:cols w:space="720"/>
          <w:docGrid w:linePitch="360"/>
        </w:sectPr>
      </w:pPr>
    </w:p>
    <w:p w14:paraId="354EE1F4" w14:textId="77777777" w:rsidR="005B7354" w:rsidRDefault="005B7354" w:rsidP="004E2B0A">
      <w:pPr>
        <w:ind w:right="0"/>
        <w:jc w:val="both"/>
        <w:outlineLvl w:val="0"/>
        <w:rPr>
          <w:rFonts w:ascii="Arial" w:hAnsi="Arial" w:cs="Arial"/>
          <w:sz w:val="19"/>
          <w:szCs w:val="19"/>
        </w:rPr>
      </w:pPr>
      <w:r>
        <w:rPr>
          <w:rFonts w:ascii="Arial" w:hAnsi="Arial" w:cs="Arial"/>
          <w:sz w:val="19"/>
          <w:szCs w:val="19"/>
        </w:rPr>
        <w:t>Food and Beverage Management</w:t>
      </w:r>
    </w:p>
    <w:p w14:paraId="2E3F17BF" w14:textId="77777777" w:rsidR="005B7354" w:rsidRDefault="005B7354" w:rsidP="004E2B0A">
      <w:pPr>
        <w:ind w:right="0"/>
        <w:jc w:val="both"/>
        <w:outlineLvl w:val="0"/>
        <w:rPr>
          <w:rFonts w:ascii="Arial" w:hAnsi="Arial" w:cs="Arial"/>
          <w:sz w:val="19"/>
          <w:szCs w:val="19"/>
        </w:rPr>
      </w:pPr>
      <w:r>
        <w:rPr>
          <w:rFonts w:ascii="Arial" w:hAnsi="Arial" w:cs="Arial"/>
          <w:sz w:val="19"/>
          <w:szCs w:val="19"/>
        </w:rPr>
        <w:t>Food and Beverage Trends in the New Millennium</w:t>
      </w:r>
    </w:p>
    <w:p w14:paraId="457EC684" w14:textId="77777777" w:rsidR="005B7354" w:rsidRDefault="005B7354" w:rsidP="004E2B0A">
      <w:pPr>
        <w:ind w:right="0"/>
        <w:jc w:val="both"/>
        <w:outlineLvl w:val="0"/>
        <w:rPr>
          <w:rFonts w:ascii="Arial" w:hAnsi="Arial" w:cs="Arial"/>
          <w:sz w:val="19"/>
          <w:szCs w:val="19"/>
        </w:rPr>
      </w:pPr>
      <w:r>
        <w:rPr>
          <w:rFonts w:ascii="Arial" w:hAnsi="Arial" w:cs="Arial"/>
          <w:sz w:val="19"/>
          <w:szCs w:val="19"/>
        </w:rPr>
        <w:t xml:space="preserve">Level 3 Food Hygiene Certificate HACCP </w:t>
      </w:r>
    </w:p>
    <w:p w14:paraId="2B927E69" w14:textId="77777777" w:rsidR="005B7354" w:rsidRDefault="005B7354" w:rsidP="004E2B0A">
      <w:pPr>
        <w:ind w:right="0"/>
        <w:jc w:val="both"/>
        <w:outlineLvl w:val="0"/>
        <w:rPr>
          <w:rFonts w:ascii="Arial" w:hAnsi="Arial" w:cs="Arial"/>
          <w:sz w:val="19"/>
          <w:szCs w:val="19"/>
        </w:rPr>
      </w:pPr>
      <w:r>
        <w:rPr>
          <w:rFonts w:ascii="Arial" w:hAnsi="Arial" w:cs="Arial"/>
          <w:sz w:val="19"/>
          <w:szCs w:val="19"/>
        </w:rPr>
        <w:t>Developing Productivity and Efficiency</w:t>
      </w:r>
    </w:p>
    <w:p w14:paraId="2E084E6C" w14:textId="77777777" w:rsidR="00254B3C" w:rsidRDefault="00615973" w:rsidP="004E2B0A">
      <w:pPr>
        <w:ind w:right="0"/>
        <w:jc w:val="both"/>
        <w:outlineLvl w:val="0"/>
        <w:rPr>
          <w:rFonts w:ascii="Arial" w:hAnsi="Arial" w:cs="Arial"/>
          <w:sz w:val="19"/>
          <w:szCs w:val="19"/>
        </w:rPr>
      </w:pPr>
      <w:r>
        <w:rPr>
          <w:rFonts w:ascii="Arial" w:hAnsi="Arial" w:cs="Arial"/>
          <w:sz w:val="19"/>
          <w:szCs w:val="19"/>
        </w:rPr>
        <w:t>Change Management Training</w:t>
      </w:r>
    </w:p>
    <w:p w14:paraId="0FB55BA1" w14:textId="77777777" w:rsidR="00615973" w:rsidRDefault="00254B3C" w:rsidP="004E2B0A">
      <w:pPr>
        <w:ind w:right="0"/>
        <w:jc w:val="both"/>
        <w:outlineLvl w:val="0"/>
        <w:rPr>
          <w:rFonts w:ascii="Arial" w:hAnsi="Arial" w:cs="Arial"/>
          <w:sz w:val="19"/>
          <w:szCs w:val="19"/>
        </w:rPr>
      </w:pPr>
      <w:r>
        <w:rPr>
          <w:rFonts w:ascii="Arial" w:hAnsi="Arial" w:cs="Arial"/>
          <w:sz w:val="19"/>
          <w:szCs w:val="19"/>
        </w:rPr>
        <w:t xml:space="preserve">Project Management Training </w:t>
      </w:r>
      <w:r w:rsidR="00615973">
        <w:rPr>
          <w:rFonts w:ascii="Arial" w:hAnsi="Arial" w:cs="Arial"/>
          <w:sz w:val="19"/>
          <w:szCs w:val="19"/>
        </w:rPr>
        <w:tab/>
      </w:r>
      <w:r w:rsidR="00615973">
        <w:rPr>
          <w:rFonts w:ascii="Arial" w:hAnsi="Arial" w:cs="Arial"/>
          <w:sz w:val="19"/>
          <w:szCs w:val="19"/>
        </w:rPr>
        <w:tab/>
      </w:r>
      <w:r w:rsidR="00615973">
        <w:rPr>
          <w:rFonts w:ascii="Arial" w:hAnsi="Arial" w:cs="Arial"/>
          <w:sz w:val="19"/>
          <w:szCs w:val="19"/>
        </w:rPr>
        <w:tab/>
        <w:t xml:space="preserve">  </w:t>
      </w:r>
    </w:p>
    <w:p w14:paraId="3B88F386" w14:textId="77777777" w:rsidR="005B7354" w:rsidRDefault="005B7354" w:rsidP="004E2B0A">
      <w:pPr>
        <w:ind w:right="0"/>
        <w:jc w:val="both"/>
        <w:outlineLvl w:val="0"/>
        <w:rPr>
          <w:rFonts w:ascii="Arial" w:hAnsi="Arial" w:cs="Arial"/>
          <w:sz w:val="19"/>
          <w:szCs w:val="19"/>
        </w:rPr>
      </w:pPr>
      <w:r>
        <w:rPr>
          <w:rFonts w:ascii="Arial" w:hAnsi="Arial" w:cs="Arial"/>
          <w:sz w:val="19"/>
          <w:szCs w:val="19"/>
        </w:rPr>
        <w:t>Instructor Techniques</w:t>
      </w:r>
    </w:p>
    <w:p w14:paraId="0FF332D3" w14:textId="77777777" w:rsidR="005B7354" w:rsidRDefault="005B7354" w:rsidP="004E2B0A">
      <w:pPr>
        <w:ind w:right="0"/>
        <w:jc w:val="both"/>
        <w:outlineLvl w:val="0"/>
        <w:rPr>
          <w:rFonts w:ascii="Arial" w:hAnsi="Arial" w:cs="Arial"/>
          <w:sz w:val="19"/>
          <w:szCs w:val="19"/>
        </w:rPr>
      </w:pPr>
      <w:r>
        <w:rPr>
          <w:rFonts w:ascii="Arial" w:hAnsi="Arial" w:cs="Arial"/>
          <w:sz w:val="19"/>
          <w:szCs w:val="19"/>
        </w:rPr>
        <w:t>Interaction Management</w:t>
      </w:r>
    </w:p>
    <w:p w14:paraId="7FF185A4" w14:textId="77777777" w:rsidR="005B7354" w:rsidRDefault="005B7354" w:rsidP="004E2B0A">
      <w:pPr>
        <w:ind w:right="0"/>
        <w:jc w:val="both"/>
        <w:outlineLvl w:val="0"/>
        <w:rPr>
          <w:rFonts w:ascii="Arial" w:hAnsi="Arial" w:cs="Arial"/>
          <w:sz w:val="19"/>
          <w:szCs w:val="19"/>
        </w:rPr>
      </w:pPr>
      <w:r>
        <w:rPr>
          <w:rFonts w:ascii="Arial" w:hAnsi="Arial" w:cs="Arial"/>
          <w:sz w:val="19"/>
          <w:szCs w:val="19"/>
        </w:rPr>
        <w:t>Sales Techniques Model One</w:t>
      </w:r>
    </w:p>
    <w:p w14:paraId="6FA0DF3C" w14:textId="77777777" w:rsidR="005B7354" w:rsidRDefault="005B7354" w:rsidP="004E2B0A">
      <w:pPr>
        <w:ind w:right="0"/>
        <w:jc w:val="both"/>
        <w:outlineLvl w:val="0"/>
        <w:rPr>
          <w:rFonts w:ascii="Arial" w:hAnsi="Arial" w:cs="Arial"/>
          <w:sz w:val="19"/>
          <w:szCs w:val="19"/>
        </w:rPr>
      </w:pPr>
      <w:r>
        <w:rPr>
          <w:rFonts w:ascii="Arial" w:hAnsi="Arial" w:cs="Arial"/>
          <w:sz w:val="19"/>
          <w:szCs w:val="19"/>
        </w:rPr>
        <w:t>Make it Happen</w:t>
      </w:r>
    </w:p>
    <w:p w14:paraId="09A0E7FA" w14:textId="77777777" w:rsidR="005B7354" w:rsidRDefault="00254B3C" w:rsidP="00254B3C">
      <w:pPr>
        <w:ind w:right="0"/>
        <w:rPr>
          <w:rFonts w:ascii="Arial" w:hAnsi="Arial" w:cs="Arial"/>
          <w:sz w:val="19"/>
          <w:szCs w:val="19"/>
        </w:rPr>
      </w:pPr>
      <w:r w:rsidRPr="00254B3C">
        <w:rPr>
          <w:rFonts w:ascii="Arial" w:hAnsi="Arial" w:cs="Arial"/>
          <w:sz w:val="19"/>
          <w:szCs w:val="19"/>
        </w:rPr>
        <w:t>Neuro-Linguistic Programming</w:t>
      </w:r>
      <w:r>
        <w:rPr>
          <w:rFonts w:ascii="Arial" w:hAnsi="Arial" w:cs="Arial"/>
          <w:sz w:val="19"/>
          <w:szCs w:val="19"/>
        </w:rPr>
        <w:t xml:space="preserve"> (</w:t>
      </w:r>
      <w:r w:rsidR="00615973">
        <w:rPr>
          <w:rFonts w:ascii="Arial" w:hAnsi="Arial" w:cs="Arial"/>
          <w:sz w:val="19"/>
          <w:szCs w:val="19"/>
        </w:rPr>
        <w:t>NLP</w:t>
      </w:r>
      <w:r>
        <w:rPr>
          <w:rFonts w:ascii="Arial" w:hAnsi="Arial" w:cs="Arial"/>
          <w:sz w:val="19"/>
          <w:szCs w:val="19"/>
        </w:rPr>
        <w:t>)</w:t>
      </w:r>
      <w:r w:rsidR="00615973">
        <w:rPr>
          <w:rFonts w:ascii="Arial" w:hAnsi="Arial" w:cs="Arial"/>
          <w:sz w:val="19"/>
          <w:szCs w:val="19"/>
        </w:rPr>
        <w:t xml:space="preserve"> Training </w:t>
      </w:r>
    </w:p>
    <w:p w14:paraId="7CF019F0" w14:textId="77777777" w:rsidR="00254B3C" w:rsidRDefault="00254B3C" w:rsidP="004E2B0A">
      <w:pPr>
        <w:ind w:right="0"/>
        <w:jc w:val="both"/>
        <w:outlineLvl w:val="0"/>
        <w:rPr>
          <w:rFonts w:ascii="Arial" w:hAnsi="Arial" w:cs="Arial"/>
          <w:sz w:val="19"/>
          <w:szCs w:val="19"/>
        </w:rPr>
        <w:sectPr w:rsidR="00254B3C" w:rsidSect="005B7354">
          <w:type w:val="continuous"/>
          <w:pgSz w:w="11906" w:h="16838"/>
          <w:pgMar w:top="142" w:right="822" w:bottom="567" w:left="822" w:header="737" w:footer="737" w:gutter="0"/>
          <w:cols w:num="2" w:space="720"/>
          <w:docGrid w:linePitch="360"/>
        </w:sectPr>
      </w:pPr>
    </w:p>
    <w:p w14:paraId="22200E44" w14:textId="77777777" w:rsidR="005B7354" w:rsidRDefault="005B7354" w:rsidP="004E2B0A">
      <w:pPr>
        <w:ind w:right="0"/>
        <w:jc w:val="both"/>
        <w:outlineLvl w:val="0"/>
        <w:rPr>
          <w:rFonts w:ascii="Arial" w:hAnsi="Arial" w:cs="Arial"/>
          <w:sz w:val="19"/>
          <w:szCs w:val="19"/>
        </w:rPr>
      </w:pPr>
    </w:p>
    <w:sectPr w:rsidR="005B7354" w:rsidSect="00301F20">
      <w:type w:val="continuous"/>
      <w:pgSz w:w="11906" w:h="16838"/>
      <w:pgMar w:top="567" w:right="822" w:bottom="567" w:left="822" w:header="709" w:footer="26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4CE1B" w14:textId="77777777" w:rsidR="00C66835" w:rsidRDefault="00C66835" w:rsidP="00131AB8">
      <w:r>
        <w:separator/>
      </w:r>
    </w:p>
  </w:endnote>
  <w:endnote w:type="continuationSeparator" w:id="0">
    <w:p w14:paraId="400EFE43" w14:textId="77777777" w:rsidR="00C66835" w:rsidRDefault="00C66835" w:rsidP="0013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altName w:val="Times"/>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FAE2" w14:textId="2993E17C" w:rsidR="00615973" w:rsidRDefault="00615973" w:rsidP="00131AB8">
    <w:pPr>
      <w:pStyle w:val="Footer"/>
      <w:framePr w:wrap="around" w:vAnchor="text" w:hAnchor="margin" w:xAlign="right" w:y="1"/>
      <w:rPr>
        <w:rStyle w:val="PageNumber"/>
        <w:szCs w:val="24"/>
      </w:rPr>
    </w:pPr>
    <w:r>
      <w:rPr>
        <w:rStyle w:val="PageNumber"/>
      </w:rPr>
      <w:fldChar w:fldCharType="begin"/>
    </w:r>
    <w:r>
      <w:rPr>
        <w:rStyle w:val="PageNumber"/>
      </w:rPr>
      <w:instrText xml:space="preserve">PAGE  </w:instrText>
    </w:r>
    <w:r>
      <w:rPr>
        <w:rStyle w:val="PageNumber"/>
      </w:rPr>
      <w:fldChar w:fldCharType="separate"/>
    </w:r>
    <w:r w:rsidR="0081755E">
      <w:rPr>
        <w:rStyle w:val="PageNumber"/>
        <w:noProof/>
      </w:rPr>
      <w:t>3</w:t>
    </w:r>
    <w:r>
      <w:rPr>
        <w:rStyle w:val="PageNumber"/>
      </w:rPr>
      <w:fldChar w:fldCharType="end"/>
    </w:r>
  </w:p>
  <w:p w14:paraId="50E1A31E" w14:textId="77777777" w:rsidR="00615973" w:rsidRDefault="00615973" w:rsidP="00131A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AC35C" w14:textId="357F6E61" w:rsidR="00615973" w:rsidRPr="00286B53" w:rsidRDefault="00615973" w:rsidP="00131AB8">
    <w:pPr>
      <w:pStyle w:val="Footer"/>
      <w:framePr w:wrap="around" w:vAnchor="text" w:hAnchor="margin" w:xAlign="right" w:y="1"/>
      <w:rPr>
        <w:rStyle w:val="PageNumber"/>
        <w:szCs w:val="24"/>
        <w:lang w:val="en-GB"/>
      </w:rPr>
    </w:pPr>
    <w:r>
      <w:rPr>
        <w:rStyle w:val="PageNumber"/>
        <w:lang w:val="en-GB"/>
      </w:rPr>
      <w:t xml:space="preserve">Page </w:t>
    </w:r>
    <w:r>
      <w:rPr>
        <w:rStyle w:val="PageNumber"/>
      </w:rPr>
      <w:fldChar w:fldCharType="begin"/>
    </w:r>
    <w:r>
      <w:rPr>
        <w:rStyle w:val="PageNumber"/>
      </w:rPr>
      <w:instrText xml:space="preserve">PAGE  </w:instrText>
    </w:r>
    <w:r>
      <w:rPr>
        <w:rStyle w:val="PageNumber"/>
      </w:rPr>
      <w:fldChar w:fldCharType="separate"/>
    </w:r>
    <w:r w:rsidR="00007CDF">
      <w:rPr>
        <w:rStyle w:val="PageNumber"/>
        <w:noProof/>
      </w:rPr>
      <w:t>1</w:t>
    </w:r>
    <w:r>
      <w:rPr>
        <w:rStyle w:val="PageNumber"/>
      </w:rPr>
      <w:fldChar w:fldCharType="end"/>
    </w:r>
    <w:r>
      <w:rPr>
        <w:rStyle w:val="PageNumber"/>
        <w:lang w:val="en-GB"/>
      </w:rPr>
      <w:t xml:space="preserve"> of </w:t>
    </w:r>
    <w:r w:rsidR="0081755E">
      <w:rPr>
        <w:rStyle w:val="PageNumber"/>
        <w:lang w:val="en-GB"/>
      </w:rPr>
      <w:t>3</w:t>
    </w:r>
  </w:p>
  <w:p w14:paraId="70257982" w14:textId="77777777" w:rsidR="00615973" w:rsidRPr="00286B53" w:rsidRDefault="00615973" w:rsidP="00131AB8">
    <w:pPr>
      <w:pStyle w:val="Footer"/>
      <w:ind w:right="360"/>
      <w:rPr>
        <w:lang w:val="en-GB"/>
      </w:rPr>
    </w:pPr>
    <w:r>
      <w:rPr>
        <w:lang w:val="en-GB"/>
      </w:rPr>
      <w:t>Toufic Khattar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DF93" w14:textId="6733752F" w:rsidR="00615973" w:rsidRPr="00286B53" w:rsidRDefault="00615973" w:rsidP="00286B53">
    <w:pPr>
      <w:pStyle w:val="Footer"/>
      <w:tabs>
        <w:tab w:val="left" w:pos="290"/>
        <w:tab w:val="right" w:pos="10823"/>
      </w:tabs>
      <w:rPr>
        <w:lang w:val="en-GB"/>
      </w:rPr>
    </w:pPr>
    <w:r>
      <w:rPr>
        <w:lang w:val="en-GB"/>
      </w:rPr>
      <w:tab/>
      <w:t>Toufic Khattar</w:t>
    </w:r>
    <w:r>
      <w:rPr>
        <w:lang w:val="en-GB"/>
      </w:rPr>
      <w:tab/>
    </w:r>
    <w:r>
      <w:rPr>
        <w:lang w:val="en-GB"/>
      </w:rPr>
      <w:tab/>
    </w:r>
    <w:r>
      <w:rPr>
        <w:lang w:val="en-GB"/>
      </w:rPr>
      <w:tab/>
      <w:t xml:space="preserve">Page </w:t>
    </w:r>
    <w:r>
      <w:fldChar w:fldCharType="begin"/>
    </w:r>
    <w:r>
      <w:instrText xml:space="preserve"> PAGE   \* MERGEFORMAT </w:instrText>
    </w:r>
    <w:r>
      <w:fldChar w:fldCharType="separate"/>
    </w:r>
    <w:r w:rsidR="00007CDF">
      <w:rPr>
        <w:noProof/>
      </w:rPr>
      <w:t>2</w:t>
    </w:r>
    <w:r>
      <w:rPr>
        <w:noProof/>
      </w:rPr>
      <w:fldChar w:fldCharType="end"/>
    </w:r>
    <w:r>
      <w:rPr>
        <w:noProof/>
        <w:lang w:val="en-GB"/>
      </w:rPr>
      <w:t xml:space="preserve"> of </w:t>
    </w:r>
    <w:r w:rsidR="0081755E">
      <w:rPr>
        <w:noProof/>
        <w:lang w:val="en-GB"/>
      </w:rPr>
      <w:t>3</w:t>
    </w:r>
  </w:p>
  <w:p w14:paraId="16AAD4E2" w14:textId="77777777" w:rsidR="00615973" w:rsidRDefault="00615973">
    <w:pPr>
      <w:pStyle w:val="Footer"/>
    </w:pPr>
  </w:p>
  <w:p w14:paraId="32B5AAB5" w14:textId="77777777" w:rsidR="00615973" w:rsidRDefault="0061597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E73F" w14:textId="77777777" w:rsidR="00615973" w:rsidRDefault="00615973" w:rsidP="00131AB8">
    <w:pPr>
      <w:pStyle w:val="Footer"/>
      <w:framePr w:wrap="around" w:vAnchor="text" w:hAnchor="margin" w:xAlign="right" w:y="1"/>
      <w:rPr>
        <w:rStyle w:val="PageNumber"/>
        <w:szCs w:val="24"/>
      </w:rPr>
    </w:pPr>
    <w:r>
      <w:rPr>
        <w:rStyle w:val="PageNumber"/>
      </w:rPr>
      <w:fldChar w:fldCharType="begin"/>
    </w:r>
    <w:r>
      <w:rPr>
        <w:rStyle w:val="PageNumber"/>
      </w:rPr>
      <w:instrText xml:space="preserve">PAGE  </w:instrText>
    </w:r>
    <w:r>
      <w:rPr>
        <w:rStyle w:val="PageNumber"/>
      </w:rPr>
      <w:fldChar w:fldCharType="end"/>
    </w:r>
  </w:p>
  <w:p w14:paraId="0BA120C0" w14:textId="77777777" w:rsidR="00615973" w:rsidRDefault="00615973" w:rsidP="00131AB8">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43C88" w14:textId="77777777" w:rsidR="00615973" w:rsidRPr="00286B53" w:rsidRDefault="00615973" w:rsidP="00131AB8">
    <w:pPr>
      <w:pStyle w:val="Footer"/>
      <w:framePr w:wrap="around" w:vAnchor="text" w:hAnchor="margin" w:xAlign="right" w:y="1"/>
      <w:rPr>
        <w:rStyle w:val="PageNumber"/>
        <w:szCs w:val="24"/>
        <w:lang w:val="en-GB"/>
      </w:rPr>
    </w:pPr>
    <w:r>
      <w:rPr>
        <w:rStyle w:val="PageNumber"/>
        <w:lang w:val="en-GB"/>
      </w:rP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r>
      <w:rPr>
        <w:rStyle w:val="PageNumber"/>
        <w:lang w:val="en-GB"/>
      </w:rPr>
      <w:t xml:space="preserve"> of 2</w:t>
    </w:r>
  </w:p>
  <w:p w14:paraId="6722DF75" w14:textId="77777777" w:rsidR="00615973" w:rsidRPr="00286B53" w:rsidRDefault="00615973" w:rsidP="00131AB8">
    <w:pPr>
      <w:pStyle w:val="Footer"/>
      <w:ind w:right="360"/>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8A092" w14:textId="77777777" w:rsidR="00C66835" w:rsidRDefault="00C66835" w:rsidP="00131AB8">
      <w:r>
        <w:separator/>
      </w:r>
    </w:p>
  </w:footnote>
  <w:footnote w:type="continuationSeparator" w:id="0">
    <w:p w14:paraId="1B107A2D" w14:textId="77777777" w:rsidR="00C66835" w:rsidRDefault="00C66835" w:rsidP="00131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41608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PersonalInfo"/>
      <w:lvlText w:val="*"/>
      <w:lvlJc w:val="left"/>
    </w:lvl>
  </w:abstractNum>
  <w:abstractNum w:abstractNumId="2" w15:restartNumberingAfterBreak="0">
    <w:nsid w:val="00000002"/>
    <w:multiLevelType w:val="singleLevel"/>
    <w:tmpl w:val="00000002"/>
    <w:name w:val="WW8Num2"/>
    <w:lvl w:ilvl="0">
      <w:start w:val="1"/>
      <w:numFmt w:val="bullet"/>
      <w:lvlText w:val=""/>
      <w:lvlJc w:val="left"/>
      <w:pPr>
        <w:tabs>
          <w:tab w:val="num" w:pos="2520"/>
        </w:tabs>
        <w:ind w:left="2520" w:hanging="360"/>
      </w:pPr>
      <w:rPr>
        <w:rFonts w:ascii="Wingdings" w:hAnsi="Wingdings"/>
      </w:rPr>
    </w:lvl>
  </w:abstractNum>
  <w:abstractNum w:abstractNumId="3" w15:restartNumberingAfterBreak="0">
    <w:nsid w:val="00000003"/>
    <w:multiLevelType w:val="singleLevel"/>
    <w:tmpl w:val="00000003"/>
    <w:name w:val="WW8Num3"/>
    <w:lvl w:ilvl="0">
      <w:start w:val="1"/>
      <w:numFmt w:val="bullet"/>
      <w:lvlText w:val=""/>
      <w:lvlJc w:val="left"/>
      <w:pPr>
        <w:tabs>
          <w:tab w:val="num" w:pos="2520"/>
        </w:tabs>
        <w:ind w:left="2520" w:hanging="360"/>
      </w:pPr>
      <w:rPr>
        <w:rFonts w:ascii="Wingdings" w:hAnsi="Wingdings"/>
      </w:rPr>
    </w:lvl>
  </w:abstractNum>
  <w:abstractNum w:abstractNumId="4"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23B40BC"/>
    <w:multiLevelType w:val="hybridMultilevel"/>
    <w:tmpl w:val="380690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55E0737"/>
    <w:multiLevelType w:val="hybridMultilevel"/>
    <w:tmpl w:val="018C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34D94"/>
    <w:multiLevelType w:val="hybridMultilevel"/>
    <w:tmpl w:val="7B1E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B5C7C"/>
    <w:multiLevelType w:val="hybridMultilevel"/>
    <w:tmpl w:val="EB466DB4"/>
    <w:lvl w:ilvl="0" w:tplc="1C6CC9AC">
      <w:start w:val="1"/>
      <w:numFmt w:val="bullet"/>
      <w:pStyle w:val="Achievement"/>
      <w:lvlText w:val=""/>
      <w:lvlJc w:val="left"/>
      <w:pPr>
        <w:ind w:left="360" w:hanging="360"/>
      </w:pPr>
      <w:rPr>
        <w:rFonts w:ascii="Symbol" w:hAnsi="Symbol" w:hint="default"/>
        <w:b w:val="0"/>
        <w:i w:val="0"/>
        <w:color w:val="auto"/>
        <w:sz w:val="16"/>
        <w:szCs w:val="16"/>
        <w:u w:color="0099CC"/>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F5B3976"/>
    <w:multiLevelType w:val="hybridMultilevel"/>
    <w:tmpl w:val="5B9C01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1BD2E7A"/>
    <w:multiLevelType w:val="hybridMultilevel"/>
    <w:tmpl w:val="9174AA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4621B08"/>
    <w:multiLevelType w:val="hybridMultilevel"/>
    <w:tmpl w:val="19B0C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A33644"/>
    <w:multiLevelType w:val="hybridMultilevel"/>
    <w:tmpl w:val="FCE6BB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83900A3"/>
    <w:multiLevelType w:val="hybridMultilevel"/>
    <w:tmpl w:val="4B9858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D53426D"/>
    <w:multiLevelType w:val="hybridMultilevel"/>
    <w:tmpl w:val="28C8E9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F2F11EF"/>
    <w:multiLevelType w:val="hybridMultilevel"/>
    <w:tmpl w:val="61E89B9A"/>
    <w:lvl w:ilvl="0" w:tplc="08090001">
      <w:start w:val="1"/>
      <w:numFmt w:val="bullet"/>
      <w:lvlText w:val=""/>
      <w:lvlJc w:val="left"/>
      <w:pPr>
        <w:ind w:left="545" w:hanging="360"/>
      </w:pPr>
      <w:rPr>
        <w:rFonts w:ascii="Symbol" w:hAnsi="Symbol" w:hint="default"/>
      </w:rPr>
    </w:lvl>
    <w:lvl w:ilvl="1" w:tplc="08090003" w:tentative="1">
      <w:start w:val="1"/>
      <w:numFmt w:val="bullet"/>
      <w:lvlText w:val="o"/>
      <w:lvlJc w:val="left"/>
      <w:pPr>
        <w:ind w:left="1265" w:hanging="360"/>
      </w:pPr>
      <w:rPr>
        <w:rFonts w:ascii="Courier New" w:hAnsi="Courier New" w:cs="Courier New" w:hint="default"/>
      </w:rPr>
    </w:lvl>
    <w:lvl w:ilvl="2" w:tplc="08090005" w:tentative="1">
      <w:start w:val="1"/>
      <w:numFmt w:val="bullet"/>
      <w:lvlText w:val=""/>
      <w:lvlJc w:val="left"/>
      <w:pPr>
        <w:ind w:left="1985" w:hanging="360"/>
      </w:pPr>
      <w:rPr>
        <w:rFonts w:ascii="Wingdings" w:hAnsi="Wingdings" w:hint="default"/>
      </w:rPr>
    </w:lvl>
    <w:lvl w:ilvl="3" w:tplc="08090001" w:tentative="1">
      <w:start w:val="1"/>
      <w:numFmt w:val="bullet"/>
      <w:lvlText w:val=""/>
      <w:lvlJc w:val="left"/>
      <w:pPr>
        <w:ind w:left="2705" w:hanging="360"/>
      </w:pPr>
      <w:rPr>
        <w:rFonts w:ascii="Symbol" w:hAnsi="Symbol" w:hint="default"/>
      </w:rPr>
    </w:lvl>
    <w:lvl w:ilvl="4" w:tplc="08090003" w:tentative="1">
      <w:start w:val="1"/>
      <w:numFmt w:val="bullet"/>
      <w:lvlText w:val="o"/>
      <w:lvlJc w:val="left"/>
      <w:pPr>
        <w:ind w:left="3425" w:hanging="360"/>
      </w:pPr>
      <w:rPr>
        <w:rFonts w:ascii="Courier New" w:hAnsi="Courier New" w:cs="Courier New" w:hint="default"/>
      </w:rPr>
    </w:lvl>
    <w:lvl w:ilvl="5" w:tplc="08090005" w:tentative="1">
      <w:start w:val="1"/>
      <w:numFmt w:val="bullet"/>
      <w:lvlText w:val=""/>
      <w:lvlJc w:val="left"/>
      <w:pPr>
        <w:ind w:left="4145" w:hanging="360"/>
      </w:pPr>
      <w:rPr>
        <w:rFonts w:ascii="Wingdings" w:hAnsi="Wingdings" w:hint="default"/>
      </w:rPr>
    </w:lvl>
    <w:lvl w:ilvl="6" w:tplc="08090001" w:tentative="1">
      <w:start w:val="1"/>
      <w:numFmt w:val="bullet"/>
      <w:lvlText w:val=""/>
      <w:lvlJc w:val="left"/>
      <w:pPr>
        <w:ind w:left="4865" w:hanging="360"/>
      </w:pPr>
      <w:rPr>
        <w:rFonts w:ascii="Symbol" w:hAnsi="Symbol" w:hint="default"/>
      </w:rPr>
    </w:lvl>
    <w:lvl w:ilvl="7" w:tplc="08090003" w:tentative="1">
      <w:start w:val="1"/>
      <w:numFmt w:val="bullet"/>
      <w:lvlText w:val="o"/>
      <w:lvlJc w:val="left"/>
      <w:pPr>
        <w:ind w:left="5585" w:hanging="360"/>
      </w:pPr>
      <w:rPr>
        <w:rFonts w:ascii="Courier New" w:hAnsi="Courier New" w:cs="Courier New" w:hint="default"/>
      </w:rPr>
    </w:lvl>
    <w:lvl w:ilvl="8" w:tplc="08090005" w:tentative="1">
      <w:start w:val="1"/>
      <w:numFmt w:val="bullet"/>
      <w:lvlText w:val=""/>
      <w:lvlJc w:val="left"/>
      <w:pPr>
        <w:ind w:left="6305" w:hanging="360"/>
      </w:pPr>
      <w:rPr>
        <w:rFonts w:ascii="Wingdings" w:hAnsi="Wingdings" w:hint="default"/>
      </w:rPr>
    </w:lvl>
  </w:abstractNum>
  <w:abstractNum w:abstractNumId="16" w15:restartNumberingAfterBreak="0">
    <w:nsid w:val="29810370"/>
    <w:multiLevelType w:val="hybridMultilevel"/>
    <w:tmpl w:val="E65E6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AE0847"/>
    <w:multiLevelType w:val="hybridMultilevel"/>
    <w:tmpl w:val="54ACA892"/>
    <w:name w:val="WW8Num53"/>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364"/>
        </w:tabs>
        <w:ind w:left="1364" w:hanging="360"/>
      </w:pPr>
      <w:rPr>
        <w:rFonts w:ascii="Courier New" w:hAnsi="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33242750"/>
    <w:multiLevelType w:val="hybridMultilevel"/>
    <w:tmpl w:val="C09229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3963DF3"/>
    <w:multiLevelType w:val="hybridMultilevel"/>
    <w:tmpl w:val="8D5803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6576EF3"/>
    <w:multiLevelType w:val="hybridMultilevel"/>
    <w:tmpl w:val="4DD09B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740582F"/>
    <w:multiLevelType w:val="hybridMultilevel"/>
    <w:tmpl w:val="9326BC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C6A75FE"/>
    <w:multiLevelType w:val="hybridMultilevel"/>
    <w:tmpl w:val="2D4AE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F05A72"/>
    <w:multiLevelType w:val="hybridMultilevel"/>
    <w:tmpl w:val="3B2C6B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DF77169"/>
    <w:multiLevelType w:val="hybridMultilevel"/>
    <w:tmpl w:val="474C8D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E242B74"/>
    <w:multiLevelType w:val="hybridMultilevel"/>
    <w:tmpl w:val="5FEEA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B2A5B"/>
    <w:multiLevelType w:val="hybridMultilevel"/>
    <w:tmpl w:val="26561A04"/>
    <w:name w:val="WW8Num52"/>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364"/>
        </w:tabs>
        <w:ind w:left="1364" w:hanging="360"/>
      </w:pPr>
      <w:rPr>
        <w:rFonts w:ascii="Courier New" w:hAnsi="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27" w15:restartNumberingAfterBreak="0">
    <w:nsid w:val="540B6B0D"/>
    <w:multiLevelType w:val="hybridMultilevel"/>
    <w:tmpl w:val="31D66E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90B4B42"/>
    <w:multiLevelType w:val="hybridMultilevel"/>
    <w:tmpl w:val="9D0A1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81647C"/>
    <w:multiLevelType w:val="hybridMultilevel"/>
    <w:tmpl w:val="C97C2024"/>
    <w:lvl w:ilvl="0" w:tplc="0809000B">
      <w:start w:val="1"/>
      <w:numFmt w:val="bullet"/>
      <w:lvlText w:val=""/>
      <w:lvlJc w:val="left"/>
      <w:pPr>
        <w:ind w:left="795" w:hanging="360"/>
      </w:pPr>
      <w:rPr>
        <w:rFonts w:ascii="Wingdings" w:hAnsi="Wingdings"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30" w15:restartNumberingAfterBreak="0">
    <w:nsid w:val="64111991"/>
    <w:multiLevelType w:val="hybridMultilevel"/>
    <w:tmpl w:val="029A4A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48F1B73"/>
    <w:multiLevelType w:val="hybridMultilevel"/>
    <w:tmpl w:val="9A2E4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708BF"/>
    <w:multiLevelType w:val="hybridMultilevel"/>
    <w:tmpl w:val="7352B2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9204D02"/>
    <w:multiLevelType w:val="hybridMultilevel"/>
    <w:tmpl w:val="03A4F2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E9340A3"/>
    <w:multiLevelType w:val="hybridMultilevel"/>
    <w:tmpl w:val="CA48A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0DB6426"/>
    <w:multiLevelType w:val="hybridMultilevel"/>
    <w:tmpl w:val="8F843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3060063"/>
    <w:multiLevelType w:val="hybridMultilevel"/>
    <w:tmpl w:val="F6BA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720C54"/>
    <w:multiLevelType w:val="hybridMultilevel"/>
    <w:tmpl w:val="3D4A93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6C06AD9"/>
    <w:multiLevelType w:val="hybridMultilevel"/>
    <w:tmpl w:val="06C4E3E2"/>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B36A28"/>
    <w:multiLevelType w:val="hybridMultilevel"/>
    <w:tmpl w:val="85020B9C"/>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1450196531">
    <w:abstractNumId w:val="38"/>
  </w:num>
  <w:num w:numId="2" w16cid:durableId="1720470355">
    <w:abstractNumId w:val="1"/>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3" w16cid:durableId="103966879">
    <w:abstractNumId w:val="8"/>
  </w:num>
  <w:num w:numId="4" w16cid:durableId="1658874279">
    <w:abstractNumId w:val="24"/>
  </w:num>
  <w:num w:numId="5" w16cid:durableId="2103917429">
    <w:abstractNumId w:val="30"/>
  </w:num>
  <w:num w:numId="6" w16cid:durableId="659192857">
    <w:abstractNumId w:val="13"/>
  </w:num>
  <w:num w:numId="7" w16cid:durableId="613438510">
    <w:abstractNumId w:val="14"/>
  </w:num>
  <w:num w:numId="8" w16cid:durableId="545340519">
    <w:abstractNumId w:val="10"/>
  </w:num>
  <w:num w:numId="9" w16cid:durableId="1844972538">
    <w:abstractNumId w:val="12"/>
  </w:num>
  <w:num w:numId="10" w16cid:durableId="661398799">
    <w:abstractNumId w:val="20"/>
  </w:num>
  <w:num w:numId="11" w16cid:durableId="1615751647">
    <w:abstractNumId w:val="25"/>
  </w:num>
  <w:num w:numId="12" w16cid:durableId="1462844693">
    <w:abstractNumId w:val="29"/>
  </w:num>
  <w:num w:numId="13" w16cid:durableId="55905932">
    <w:abstractNumId w:val="34"/>
  </w:num>
  <w:num w:numId="14" w16cid:durableId="1431117748">
    <w:abstractNumId w:val="11"/>
  </w:num>
  <w:num w:numId="15" w16cid:durableId="2368790">
    <w:abstractNumId w:val="35"/>
  </w:num>
  <w:num w:numId="16" w16cid:durableId="1995061341">
    <w:abstractNumId w:val="39"/>
  </w:num>
  <w:num w:numId="17" w16cid:durableId="22174580">
    <w:abstractNumId w:val="23"/>
  </w:num>
  <w:num w:numId="18" w16cid:durableId="1036586850">
    <w:abstractNumId w:val="28"/>
  </w:num>
  <w:num w:numId="19" w16cid:durableId="1470248590">
    <w:abstractNumId w:val="16"/>
  </w:num>
  <w:num w:numId="20" w16cid:durableId="524948077">
    <w:abstractNumId w:val="18"/>
  </w:num>
  <w:num w:numId="21" w16cid:durableId="248543005">
    <w:abstractNumId w:val="22"/>
  </w:num>
  <w:num w:numId="22" w16cid:durableId="1880510746">
    <w:abstractNumId w:val="27"/>
  </w:num>
  <w:num w:numId="23" w16cid:durableId="420762403">
    <w:abstractNumId w:val="4"/>
  </w:num>
  <w:num w:numId="24" w16cid:durableId="863249418">
    <w:abstractNumId w:val="5"/>
  </w:num>
  <w:num w:numId="25" w16cid:durableId="1210994706">
    <w:abstractNumId w:val="19"/>
  </w:num>
  <w:num w:numId="26" w16cid:durableId="51973652">
    <w:abstractNumId w:val="9"/>
  </w:num>
  <w:num w:numId="27" w16cid:durableId="1327704220">
    <w:abstractNumId w:val="2"/>
  </w:num>
  <w:num w:numId="28" w16cid:durableId="446588933">
    <w:abstractNumId w:val="3"/>
  </w:num>
  <w:num w:numId="29" w16cid:durableId="1633250146">
    <w:abstractNumId w:val="15"/>
  </w:num>
  <w:num w:numId="30" w16cid:durableId="1630816300">
    <w:abstractNumId w:val="32"/>
  </w:num>
  <w:num w:numId="31" w16cid:durableId="141392283">
    <w:abstractNumId w:val="37"/>
  </w:num>
  <w:num w:numId="32" w16cid:durableId="26414856">
    <w:abstractNumId w:val="7"/>
  </w:num>
  <w:num w:numId="33" w16cid:durableId="1793211555">
    <w:abstractNumId w:val="21"/>
  </w:num>
  <w:num w:numId="34" w16cid:durableId="1721828248">
    <w:abstractNumId w:val="33"/>
  </w:num>
  <w:num w:numId="35" w16cid:durableId="110394480">
    <w:abstractNumId w:val="0"/>
  </w:num>
  <w:num w:numId="36" w16cid:durableId="945892534">
    <w:abstractNumId w:val="36"/>
  </w:num>
  <w:num w:numId="37" w16cid:durableId="1933511129">
    <w:abstractNumId w:val="31"/>
  </w:num>
  <w:num w:numId="38" w16cid:durableId="213774777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B3"/>
    <w:rsid w:val="00007CDF"/>
    <w:rsid w:val="000118A5"/>
    <w:rsid w:val="00050083"/>
    <w:rsid w:val="00060184"/>
    <w:rsid w:val="000767A1"/>
    <w:rsid w:val="00086DCB"/>
    <w:rsid w:val="000906B1"/>
    <w:rsid w:val="000B6412"/>
    <w:rsid w:val="000E11E2"/>
    <w:rsid w:val="000F3130"/>
    <w:rsid w:val="000F4B4D"/>
    <w:rsid w:val="00101EB8"/>
    <w:rsid w:val="001101E7"/>
    <w:rsid w:val="00112673"/>
    <w:rsid w:val="00115BF1"/>
    <w:rsid w:val="00130EF3"/>
    <w:rsid w:val="00131AB8"/>
    <w:rsid w:val="00143C07"/>
    <w:rsid w:val="00144019"/>
    <w:rsid w:val="0014463C"/>
    <w:rsid w:val="001501E1"/>
    <w:rsid w:val="0015701D"/>
    <w:rsid w:val="00172506"/>
    <w:rsid w:val="0019324A"/>
    <w:rsid w:val="00193EAF"/>
    <w:rsid w:val="001B04ED"/>
    <w:rsid w:val="001D5A73"/>
    <w:rsid w:val="00213325"/>
    <w:rsid w:val="00213F89"/>
    <w:rsid w:val="00220EFC"/>
    <w:rsid w:val="00233CA1"/>
    <w:rsid w:val="00237218"/>
    <w:rsid w:val="00240F13"/>
    <w:rsid w:val="002430C7"/>
    <w:rsid w:val="00243C90"/>
    <w:rsid w:val="00254B3C"/>
    <w:rsid w:val="00265E95"/>
    <w:rsid w:val="00271240"/>
    <w:rsid w:val="00271DC2"/>
    <w:rsid w:val="0027695C"/>
    <w:rsid w:val="00286B53"/>
    <w:rsid w:val="002879EE"/>
    <w:rsid w:val="0029078A"/>
    <w:rsid w:val="002951AE"/>
    <w:rsid w:val="002B6C3F"/>
    <w:rsid w:val="002C297F"/>
    <w:rsid w:val="002C5944"/>
    <w:rsid w:val="002D4F7F"/>
    <w:rsid w:val="002D52EC"/>
    <w:rsid w:val="002D6A74"/>
    <w:rsid w:val="002D7BA2"/>
    <w:rsid w:val="002E13FB"/>
    <w:rsid w:val="002E578D"/>
    <w:rsid w:val="002F1778"/>
    <w:rsid w:val="00300681"/>
    <w:rsid w:val="00301F20"/>
    <w:rsid w:val="00330BFD"/>
    <w:rsid w:val="00341E83"/>
    <w:rsid w:val="00346D94"/>
    <w:rsid w:val="00347B88"/>
    <w:rsid w:val="0035440D"/>
    <w:rsid w:val="003642B3"/>
    <w:rsid w:val="0037787B"/>
    <w:rsid w:val="003810EC"/>
    <w:rsid w:val="00381698"/>
    <w:rsid w:val="00382160"/>
    <w:rsid w:val="00392FA8"/>
    <w:rsid w:val="003A1264"/>
    <w:rsid w:val="003A4934"/>
    <w:rsid w:val="003B1E55"/>
    <w:rsid w:val="003B34D9"/>
    <w:rsid w:val="003C121C"/>
    <w:rsid w:val="003C45DA"/>
    <w:rsid w:val="003C4B87"/>
    <w:rsid w:val="003D5657"/>
    <w:rsid w:val="003E4F6B"/>
    <w:rsid w:val="003E5124"/>
    <w:rsid w:val="003E603C"/>
    <w:rsid w:val="003E7795"/>
    <w:rsid w:val="004053A3"/>
    <w:rsid w:val="004072EE"/>
    <w:rsid w:val="00432132"/>
    <w:rsid w:val="00433DF6"/>
    <w:rsid w:val="00461602"/>
    <w:rsid w:val="00475CE9"/>
    <w:rsid w:val="0048242B"/>
    <w:rsid w:val="00484200"/>
    <w:rsid w:val="00487CBF"/>
    <w:rsid w:val="0049602E"/>
    <w:rsid w:val="004A6FD8"/>
    <w:rsid w:val="004A7E55"/>
    <w:rsid w:val="004B51DE"/>
    <w:rsid w:val="004D0EE2"/>
    <w:rsid w:val="004D297D"/>
    <w:rsid w:val="004E290F"/>
    <w:rsid w:val="004E2B0A"/>
    <w:rsid w:val="004E5E45"/>
    <w:rsid w:val="004E7C68"/>
    <w:rsid w:val="004F1645"/>
    <w:rsid w:val="005126EB"/>
    <w:rsid w:val="00532BDA"/>
    <w:rsid w:val="00557655"/>
    <w:rsid w:val="00580C51"/>
    <w:rsid w:val="005A3E57"/>
    <w:rsid w:val="005B0894"/>
    <w:rsid w:val="005B1099"/>
    <w:rsid w:val="005B7354"/>
    <w:rsid w:val="005C01EB"/>
    <w:rsid w:val="005E02EB"/>
    <w:rsid w:val="005E0487"/>
    <w:rsid w:val="005E1DA4"/>
    <w:rsid w:val="005E55E4"/>
    <w:rsid w:val="005F0288"/>
    <w:rsid w:val="005F4EBF"/>
    <w:rsid w:val="005F5216"/>
    <w:rsid w:val="00606164"/>
    <w:rsid w:val="0060641B"/>
    <w:rsid w:val="00613B75"/>
    <w:rsid w:val="00615973"/>
    <w:rsid w:val="00641AC3"/>
    <w:rsid w:val="006457D3"/>
    <w:rsid w:val="00645A20"/>
    <w:rsid w:val="00646CE5"/>
    <w:rsid w:val="00650A69"/>
    <w:rsid w:val="0066615E"/>
    <w:rsid w:val="00694868"/>
    <w:rsid w:val="006A0172"/>
    <w:rsid w:val="006B50A7"/>
    <w:rsid w:val="006C4811"/>
    <w:rsid w:val="006E54FB"/>
    <w:rsid w:val="006F3D99"/>
    <w:rsid w:val="006F5E24"/>
    <w:rsid w:val="00705228"/>
    <w:rsid w:val="00706544"/>
    <w:rsid w:val="007124BE"/>
    <w:rsid w:val="00714D05"/>
    <w:rsid w:val="00716C28"/>
    <w:rsid w:val="00723060"/>
    <w:rsid w:val="0073110D"/>
    <w:rsid w:val="0075525D"/>
    <w:rsid w:val="007605A7"/>
    <w:rsid w:val="00781049"/>
    <w:rsid w:val="007A5AB5"/>
    <w:rsid w:val="007A6F3F"/>
    <w:rsid w:val="007B043F"/>
    <w:rsid w:val="007B247B"/>
    <w:rsid w:val="007B551F"/>
    <w:rsid w:val="007C0CE0"/>
    <w:rsid w:val="007C2AB7"/>
    <w:rsid w:val="007D1427"/>
    <w:rsid w:val="007D5828"/>
    <w:rsid w:val="00800F1C"/>
    <w:rsid w:val="00816459"/>
    <w:rsid w:val="008165AD"/>
    <w:rsid w:val="0081755E"/>
    <w:rsid w:val="00821FF2"/>
    <w:rsid w:val="0085341F"/>
    <w:rsid w:val="0086002D"/>
    <w:rsid w:val="00862E6F"/>
    <w:rsid w:val="00863A4A"/>
    <w:rsid w:val="0087137A"/>
    <w:rsid w:val="00895BC4"/>
    <w:rsid w:val="008A2F4C"/>
    <w:rsid w:val="008A7859"/>
    <w:rsid w:val="008D5EFE"/>
    <w:rsid w:val="008D6248"/>
    <w:rsid w:val="008F1B2A"/>
    <w:rsid w:val="00920A86"/>
    <w:rsid w:val="00934593"/>
    <w:rsid w:val="00935E21"/>
    <w:rsid w:val="00936CA9"/>
    <w:rsid w:val="00936CEB"/>
    <w:rsid w:val="0095051C"/>
    <w:rsid w:val="00956F37"/>
    <w:rsid w:val="00957639"/>
    <w:rsid w:val="00964BD1"/>
    <w:rsid w:val="009670B4"/>
    <w:rsid w:val="009735E1"/>
    <w:rsid w:val="009A1EA9"/>
    <w:rsid w:val="009B62FD"/>
    <w:rsid w:val="009C00AF"/>
    <w:rsid w:val="009C2F6B"/>
    <w:rsid w:val="009C6614"/>
    <w:rsid w:val="009C7134"/>
    <w:rsid w:val="009D1868"/>
    <w:rsid w:val="009E4D6D"/>
    <w:rsid w:val="009E71E2"/>
    <w:rsid w:val="009F2C73"/>
    <w:rsid w:val="009F356A"/>
    <w:rsid w:val="009F5765"/>
    <w:rsid w:val="009F5ACE"/>
    <w:rsid w:val="00A226E5"/>
    <w:rsid w:val="00A22C24"/>
    <w:rsid w:val="00A24037"/>
    <w:rsid w:val="00A34475"/>
    <w:rsid w:val="00A45A04"/>
    <w:rsid w:val="00A4627D"/>
    <w:rsid w:val="00A5672E"/>
    <w:rsid w:val="00A60B79"/>
    <w:rsid w:val="00A7469D"/>
    <w:rsid w:val="00A74F91"/>
    <w:rsid w:val="00A802FD"/>
    <w:rsid w:val="00A81F1C"/>
    <w:rsid w:val="00A91D43"/>
    <w:rsid w:val="00A966D8"/>
    <w:rsid w:val="00AA0AC1"/>
    <w:rsid w:val="00AB192E"/>
    <w:rsid w:val="00AB23D1"/>
    <w:rsid w:val="00AC447F"/>
    <w:rsid w:val="00AD6133"/>
    <w:rsid w:val="00AD7A54"/>
    <w:rsid w:val="00AE12C9"/>
    <w:rsid w:val="00B13D20"/>
    <w:rsid w:val="00B16728"/>
    <w:rsid w:val="00B249BC"/>
    <w:rsid w:val="00B259CF"/>
    <w:rsid w:val="00B308DE"/>
    <w:rsid w:val="00B34FC0"/>
    <w:rsid w:val="00B358AF"/>
    <w:rsid w:val="00B40EAE"/>
    <w:rsid w:val="00B40FB2"/>
    <w:rsid w:val="00B46538"/>
    <w:rsid w:val="00B52F8E"/>
    <w:rsid w:val="00B5626E"/>
    <w:rsid w:val="00B61CFF"/>
    <w:rsid w:val="00B74753"/>
    <w:rsid w:val="00B94E8D"/>
    <w:rsid w:val="00BA0061"/>
    <w:rsid w:val="00BB07E8"/>
    <w:rsid w:val="00BC50FC"/>
    <w:rsid w:val="00BD3CC9"/>
    <w:rsid w:val="00BD6C9C"/>
    <w:rsid w:val="00BE4C0F"/>
    <w:rsid w:val="00BF45B9"/>
    <w:rsid w:val="00C00466"/>
    <w:rsid w:val="00C067AD"/>
    <w:rsid w:val="00C12195"/>
    <w:rsid w:val="00C128C5"/>
    <w:rsid w:val="00C31682"/>
    <w:rsid w:val="00C322C4"/>
    <w:rsid w:val="00C51479"/>
    <w:rsid w:val="00C51F0F"/>
    <w:rsid w:val="00C66835"/>
    <w:rsid w:val="00C716B8"/>
    <w:rsid w:val="00C76DFC"/>
    <w:rsid w:val="00C77767"/>
    <w:rsid w:val="00C81B57"/>
    <w:rsid w:val="00C84729"/>
    <w:rsid w:val="00C920E5"/>
    <w:rsid w:val="00C95635"/>
    <w:rsid w:val="00C95BCE"/>
    <w:rsid w:val="00CA27FA"/>
    <w:rsid w:val="00CA6CC2"/>
    <w:rsid w:val="00CB6E72"/>
    <w:rsid w:val="00CC2ED5"/>
    <w:rsid w:val="00CD7711"/>
    <w:rsid w:val="00CE6061"/>
    <w:rsid w:val="00CE79B8"/>
    <w:rsid w:val="00CF5115"/>
    <w:rsid w:val="00CF5E38"/>
    <w:rsid w:val="00D017B5"/>
    <w:rsid w:val="00D1213B"/>
    <w:rsid w:val="00D16EE9"/>
    <w:rsid w:val="00D30910"/>
    <w:rsid w:val="00D30E4C"/>
    <w:rsid w:val="00D336A2"/>
    <w:rsid w:val="00D57B1B"/>
    <w:rsid w:val="00D665ED"/>
    <w:rsid w:val="00D7738B"/>
    <w:rsid w:val="00D8786A"/>
    <w:rsid w:val="00D91F63"/>
    <w:rsid w:val="00D9291A"/>
    <w:rsid w:val="00D94881"/>
    <w:rsid w:val="00DA0303"/>
    <w:rsid w:val="00DB5AFF"/>
    <w:rsid w:val="00DB6BDD"/>
    <w:rsid w:val="00DB7C79"/>
    <w:rsid w:val="00DC0248"/>
    <w:rsid w:val="00DC166F"/>
    <w:rsid w:val="00DC273D"/>
    <w:rsid w:val="00DC55A3"/>
    <w:rsid w:val="00DC5EE0"/>
    <w:rsid w:val="00DD0A91"/>
    <w:rsid w:val="00DD448D"/>
    <w:rsid w:val="00DD4DBD"/>
    <w:rsid w:val="00DD6284"/>
    <w:rsid w:val="00DE51CC"/>
    <w:rsid w:val="00DE576D"/>
    <w:rsid w:val="00DF1807"/>
    <w:rsid w:val="00DF18EE"/>
    <w:rsid w:val="00DF346A"/>
    <w:rsid w:val="00DF7BF4"/>
    <w:rsid w:val="00E00398"/>
    <w:rsid w:val="00E06625"/>
    <w:rsid w:val="00E15598"/>
    <w:rsid w:val="00E2157D"/>
    <w:rsid w:val="00E46FB3"/>
    <w:rsid w:val="00E566DE"/>
    <w:rsid w:val="00E602FD"/>
    <w:rsid w:val="00E6222C"/>
    <w:rsid w:val="00E75CD7"/>
    <w:rsid w:val="00EB5E24"/>
    <w:rsid w:val="00EB789F"/>
    <w:rsid w:val="00ED22D7"/>
    <w:rsid w:val="00EE1870"/>
    <w:rsid w:val="00EE6908"/>
    <w:rsid w:val="00EF29F3"/>
    <w:rsid w:val="00F00D37"/>
    <w:rsid w:val="00F01A75"/>
    <w:rsid w:val="00F02429"/>
    <w:rsid w:val="00F30736"/>
    <w:rsid w:val="00F30E14"/>
    <w:rsid w:val="00F425FE"/>
    <w:rsid w:val="00F4401C"/>
    <w:rsid w:val="00F5499E"/>
    <w:rsid w:val="00F5559D"/>
    <w:rsid w:val="00F646B6"/>
    <w:rsid w:val="00F6584A"/>
    <w:rsid w:val="00F832F8"/>
    <w:rsid w:val="00F848CD"/>
    <w:rsid w:val="00F85D1F"/>
    <w:rsid w:val="00F9100B"/>
    <w:rsid w:val="00FA3635"/>
    <w:rsid w:val="00FC3375"/>
    <w:rsid w:val="00FC5E9A"/>
    <w:rsid w:val="00FC768D"/>
    <w:rsid w:val="00FC7846"/>
    <w:rsid w:val="00FD0AF0"/>
    <w:rsid w:val="00FE2E22"/>
    <w:rsid w:val="00FE5975"/>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98D932"/>
  <w15:chartTrackingRefBased/>
  <w15:docId w15:val="{99158901-685D-B44B-AFA8-DF0872A4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0"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9A2"/>
    <w:pPr>
      <w:ind w:right="-335"/>
    </w:pPr>
    <w:rPr>
      <w:sz w:val="24"/>
      <w:szCs w:val="24"/>
    </w:rPr>
  </w:style>
  <w:style w:type="paragraph" w:styleId="Heading1">
    <w:name w:val="heading 1"/>
    <w:basedOn w:val="Normal"/>
    <w:next w:val="Normal"/>
    <w:link w:val="Heading1Char"/>
    <w:uiPriority w:val="99"/>
    <w:qFormat/>
    <w:rsid w:val="009279A2"/>
    <w:pPr>
      <w:keepNext/>
      <w:outlineLvl w:val="0"/>
    </w:pPr>
    <w:rPr>
      <w:rFonts w:ascii="Cambria" w:hAnsi="Cambria"/>
      <w:b/>
      <w:bCs/>
      <w:kern w:val="32"/>
      <w:sz w:val="32"/>
      <w:szCs w:val="32"/>
      <w:lang w:val="x-none"/>
    </w:rPr>
  </w:style>
  <w:style w:type="paragraph" w:styleId="Heading2">
    <w:name w:val="heading 2"/>
    <w:basedOn w:val="Normal"/>
    <w:next w:val="Normal"/>
    <w:link w:val="Heading2Char"/>
    <w:uiPriority w:val="99"/>
    <w:qFormat/>
    <w:rsid w:val="009279A2"/>
    <w:pPr>
      <w:keepNext/>
      <w:outlineLvl w:val="1"/>
    </w:pPr>
    <w:rPr>
      <w:rFonts w:ascii="Cambria" w:hAnsi="Cambria"/>
      <w:b/>
      <w:bCs/>
      <w:i/>
      <w:iCs/>
      <w:sz w:val="28"/>
      <w:szCs w:val="28"/>
      <w:lang w:val="x-none"/>
    </w:rPr>
  </w:style>
  <w:style w:type="paragraph" w:styleId="Heading3">
    <w:name w:val="heading 3"/>
    <w:basedOn w:val="Normal"/>
    <w:next w:val="Normal"/>
    <w:link w:val="Heading3Char"/>
    <w:uiPriority w:val="99"/>
    <w:qFormat/>
    <w:rsid w:val="009279A2"/>
    <w:pPr>
      <w:keepNext/>
      <w:spacing w:before="240" w:after="60"/>
      <w:outlineLvl w:val="2"/>
    </w:pPr>
    <w:rPr>
      <w:rFonts w:ascii="Arial" w:hAnsi="Arial"/>
      <w:b/>
      <w:sz w:val="22"/>
      <w:szCs w:val="20"/>
      <w:lang w:val="x-none"/>
    </w:rPr>
  </w:style>
  <w:style w:type="paragraph" w:styleId="Heading4">
    <w:name w:val="heading 4"/>
    <w:basedOn w:val="Normal"/>
    <w:next w:val="Normal"/>
    <w:link w:val="Heading4Char"/>
    <w:uiPriority w:val="99"/>
    <w:qFormat/>
    <w:rsid w:val="009279A2"/>
    <w:pPr>
      <w:keepNext/>
      <w:spacing w:before="240" w:after="60"/>
      <w:outlineLvl w:val="3"/>
    </w:pPr>
    <w:rPr>
      <w:rFonts w:ascii="Calibri" w:hAnsi="Calibri"/>
      <w:b/>
      <w:sz w:val="28"/>
      <w:szCs w:val="20"/>
      <w:lang w:val="x-none"/>
    </w:rPr>
  </w:style>
  <w:style w:type="paragraph" w:styleId="Heading5">
    <w:name w:val="heading 5"/>
    <w:basedOn w:val="Normal"/>
    <w:next w:val="Normal"/>
    <w:link w:val="Heading5Char"/>
    <w:uiPriority w:val="99"/>
    <w:qFormat/>
    <w:rsid w:val="009279A2"/>
    <w:pPr>
      <w:spacing w:before="240" w:after="60"/>
      <w:outlineLvl w:val="4"/>
    </w:pPr>
    <w:rPr>
      <w:rFonts w:ascii="Calibri" w:hAnsi="Calibri"/>
      <w:b/>
      <w:i/>
      <w:sz w:val="26"/>
      <w:szCs w:val="20"/>
      <w:lang w:val="x-none"/>
    </w:rPr>
  </w:style>
  <w:style w:type="paragraph" w:styleId="Heading6">
    <w:name w:val="heading 6"/>
    <w:basedOn w:val="Normal"/>
    <w:next w:val="Normal"/>
    <w:link w:val="Heading6Char"/>
    <w:uiPriority w:val="99"/>
    <w:qFormat/>
    <w:rsid w:val="009279A2"/>
    <w:pPr>
      <w:spacing w:before="240" w:after="60"/>
      <w:outlineLvl w:val="5"/>
    </w:pPr>
    <w:rPr>
      <w:rFonts w:ascii="Calibri" w:hAnsi="Calibri"/>
      <w:b/>
      <w:sz w:val="2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72A7D"/>
    <w:rPr>
      <w:rFonts w:ascii="Cambria" w:hAnsi="Cambria" w:cs="Times New Roman"/>
      <w:b/>
      <w:bCs/>
      <w:kern w:val="32"/>
      <w:sz w:val="32"/>
      <w:szCs w:val="32"/>
      <w:lang w:eastAsia="en-US"/>
    </w:rPr>
  </w:style>
  <w:style w:type="character" w:customStyle="1" w:styleId="Heading2Char">
    <w:name w:val="Heading 2 Char"/>
    <w:link w:val="Heading2"/>
    <w:uiPriority w:val="99"/>
    <w:semiHidden/>
    <w:locked/>
    <w:rsid w:val="00472A7D"/>
    <w:rPr>
      <w:rFonts w:ascii="Cambria" w:hAnsi="Cambria" w:cs="Times New Roman"/>
      <w:b/>
      <w:bCs/>
      <w:i/>
      <w:iCs/>
      <w:sz w:val="28"/>
      <w:szCs w:val="28"/>
      <w:lang w:eastAsia="en-US"/>
    </w:rPr>
  </w:style>
  <w:style w:type="character" w:customStyle="1" w:styleId="Heading3Char">
    <w:name w:val="Heading 3 Char"/>
    <w:link w:val="Heading3"/>
    <w:uiPriority w:val="99"/>
    <w:locked/>
    <w:rsid w:val="009279A2"/>
    <w:rPr>
      <w:rFonts w:ascii="Arial" w:hAnsi="Arial" w:cs="Times New Roman"/>
      <w:b/>
      <w:sz w:val="22"/>
      <w:lang w:eastAsia="en-US"/>
    </w:rPr>
  </w:style>
  <w:style w:type="character" w:customStyle="1" w:styleId="Heading4Char">
    <w:name w:val="Heading 4 Char"/>
    <w:link w:val="Heading4"/>
    <w:uiPriority w:val="99"/>
    <w:semiHidden/>
    <w:locked/>
    <w:rsid w:val="009279A2"/>
    <w:rPr>
      <w:rFonts w:ascii="Calibri" w:hAnsi="Calibri" w:cs="Times New Roman"/>
      <w:b/>
      <w:sz w:val="28"/>
      <w:lang w:eastAsia="en-US"/>
    </w:rPr>
  </w:style>
  <w:style w:type="character" w:customStyle="1" w:styleId="Heading5Char">
    <w:name w:val="Heading 5 Char"/>
    <w:link w:val="Heading5"/>
    <w:uiPriority w:val="99"/>
    <w:semiHidden/>
    <w:locked/>
    <w:rsid w:val="009279A2"/>
    <w:rPr>
      <w:rFonts w:ascii="Calibri" w:hAnsi="Calibri" w:cs="Times New Roman"/>
      <w:b/>
      <w:i/>
      <w:sz w:val="26"/>
      <w:lang w:eastAsia="en-US"/>
    </w:rPr>
  </w:style>
  <w:style w:type="character" w:customStyle="1" w:styleId="Heading6Char">
    <w:name w:val="Heading 6 Char"/>
    <w:link w:val="Heading6"/>
    <w:uiPriority w:val="99"/>
    <w:semiHidden/>
    <w:locked/>
    <w:rsid w:val="009279A2"/>
    <w:rPr>
      <w:rFonts w:ascii="Calibri" w:hAnsi="Calibri" w:cs="Times New Roman"/>
      <w:b/>
      <w:sz w:val="22"/>
      <w:lang w:eastAsia="en-US"/>
    </w:rPr>
  </w:style>
  <w:style w:type="character" w:styleId="Hyperlink">
    <w:name w:val="Hyperlink"/>
    <w:uiPriority w:val="99"/>
    <w:rsid w:val="009279A2"/>
    <w:rPr>
      <w:rFonts w:cs="Times New Roman"/>
      <w:color w:val="0000FF"/>
      <w:u w:val="single"/>
    </w:rPr>
  </w:style>
  <w:style w:type="paragraph" w:styleId="Header">
    <w:name w:val="header"/>
    <w:basedOn w:val="Normal"/>
    <w:link w:val="HeaderChar"/>
    <w:rsid w:val="009279A2"/>
    <w:pPr>
      <w:tabs>
        <w:tab w:val="center" w:pos="4153"/>
        <w:tab w:val="right" w:pos="8306"/>
      </w:tabs>
    </w:pPr>
    <w:rPr>
      <w:sz w:val="20"/>
      <w:szCs w:val="20"/>
      <w:lang w:val="x-none"/>
    </w:rPr>
  </w:style>
  <w:style w:type="character" w:customStyle="1" w:styleId="HeaderChar">
    <w:name w:val="Header Char"/>
    <w:link w:val="Header"/>
    <w:locked/>
    <w:rsid w:val="009279A2"/>
    <w:rPr>
      <w:rFonts w:cs="Times New Roman"/>
      <w:lang w:eastAsia="en-US"/>
    </w:rPr>
  </w:style>
  <w:style w:type="paragraph" w:customStyle="1" w:styleId="Achievement">
    <w:name w:val="Achievement"/>
    <w:basedOn w:val="BodyText"/>
    <w:autoRedefine/>
    <w:rsid w:val="006457D3"/>
    <w:pPr>
      <w:numPr>
        <w:numId w:val="3"/>
      </w:numPr>
      <w:spacing w:after="60" w:line="240" w:lineRule="atLeast"/>
      <w:ind w:right="0"/>
      <w:jc w:val="both"/>
    </w:pPr>
    <w:rPr>
      <w:rFonts w:ascii="Arial Narrow" w:hAnsi="Arial Narrow" w:cs="Calibri"/>
      <w:bCs/>
      <w:sz w:val="22"/>
      <w:szCs w:val="22"/>
      <w:lang w:val="en-US"/>
    </w:rPr>
  </w:style>
  <w:style w:type="paragraph" w:styleId="BodyText">
    <w:name w:val="Body Text"/>
    <w:basedOn w:val="Normal"/>
    <w:link w:val="BodyTextChar"/>
    <w:uiPriority w:val="99"/>
    <w:rsid w:val="009279A2"/>
    <w:pPr>
      <w:spacing w:after="120"/>
    </w:pPr>
    <w:rPr>
      <w:szCs w:val="20"/>
      <w:lang w:val="x-none"/>
    </w:rPr>
  </w:style>
  <w:style w:type="character" w:customStyle="1" w:styleId="BodyTextChar">
    <w:name w:val="Body Text Char"/>
    <w:link w:val="BodyText"/>
    <w:uiPriority w:val="99"/>
    <w:semiHidden/>
    <w:locked/>
    <w:rsid w:val="009279A2"/>
    <w:rPr>
      <w:rFonts w:cs="Times New Roman"/>
      <w:sz w:val="24"/>
      <w:lang w:eastAsia="en-US"/>
    </w:rPr>
  </w:style>
  <w:style w:type="paragraph" w:customStyle="1" w:styleId="JobTitle">
    <w:name w:val="Job Title"/>
    <w:next w:val="Achievement"/>
    <w:rsid w:val="009279A2"/>
    <w:pPr>
      <w:spacing w:after="40" w:line="220" w:lineRule="atLeast"/>
      <w:ind w:right="-335"/>
    </w:pPr>
    <w:rPr>
      <w:rFonts w:ascii="Arial" w:hAnsi="Arial"/>
      <w:b/>
      <w:spacing w:val="-10"/>
      <w:lang w:val="en-US"/>
    </w:rPr>
  </w:style>
  <w:style w:type="paragraph" w:customStyle="1" w:styleId="CompanyNameOne">
    <w:name w:val="Company Name One"/>
    <w:basedOn w:val="Normal"/>
    <w:next w:val="Normal"/>
    <w:uiPriority w:val="99"/>
    <w:rsid w:val="009279A2"/>
    <w:pPr>
      <w:tabs>
        <w:tab w:val="left" w:pos="2160"/>
        <w:tab w:val="right" w:pos="6480"/>
      </w:tabs>
      <w:spacing w:before="220" w:after="40" w:line="220" w:lineRule="atLeast"/>
      <w:ind w:right="-360"/>
    </w:pPr>
    <w:rPr>
      <w:b/>
      <w:bCs/>
      <w:i/>
      <w:iCs/>
      <w:sz w:val="28"/>
      <w:szCs w:val="20"/>
      <w:lang w:val="en-US"/>
    </w:rPr>
  </w:style>
  <w:style w:type="paragraph" w:styleId="Subtitle">
    <w:name w:val="Subtitle"/>
    <w:basedOn w:val="Normal"/>
    <w:link w:val="SubtitleChar"/>
    <w:uiPriority w:val="99"/>
    <w:qFormat/>
    <w:rsid w:val="009279A2"/>
    <w:rPr>
      <w:rFonts w:ascii="Arial" w:hAnsi="Arial"/>
      <w:b/>
      <w:sz w:val="20"/>
      <w:szCs w:val="20"/>
      <w:lang w:val="x-none"/>
    </w:rPr>
  </w:style>
  <w:style w:type="character" w:customStyle="1" w:styleId="SubtitleChar">
    <w:name w:val="Subtitle Char"/>
    <w:link w:val="Subtitle"/>
    <w:uiPriority w:val="99"/>
    <w:locked/>
    <w:rsid w:val="009279A2"/>
    <w:rPr>
      <w:rFonts w:ascii="Arial" w:hAnsi="Arial" w:cs="Times New Roman"/>
      <w:b/>
      <w:lang w:eastAsia="en-US"/>
    </w:rPr>
  </w:style>
  <w:style w:type="paragraph" w:customStyle="1" w:styleId="TableText">
    <w:name w:val="Table Text"/>
    <w:basedOn w:val="Normal"/>
    <w:uiPriority w:val="99"/>
    <w:rsid w:val="009279A2"/>
    <w:pPr>
      <w:overflowPunct w:val="0"/>
      <w:autoSpaceDE w:val="0"/>
      <w:autoSpaceDN w:val="0"/>
      <w:adjustRightInd w:val="0"/>
      <w:textAlignment w:val="baseline"/>
    </w:pPr>
    <w:rPr>
      <w:rFonts w:ascii="Tms Rmn" w:hAnsi="Tms Rmn"/>
      <w:noProof/>
      <w:sz w:val="20"/>
      <w:szCs w:val="20"/>
    </w:rPr>
  </w:style>
  <w:style w:type="paragraph" w:customStyle="1" w:styleId="usanet">
    <w:name w:val="usanet"/>
    <w:basedOn w:val="Normal"/>
    <w:uiPriority w:val="99"/>
    <w:rsid w:val="009279A2"/>
    <w:pPr>
      <w:spacing w:before="100" w:beforeAutospacing="1" w:after="100" w:afterAutospacing="1"/>
    </w:pPr>
    <w:rPr>
      <w:rFonts w:ascii="Tahoma" w:hAnsi="Tahoma" w:cs="Tahoma"/>
      <w:color w:val="000000"/>
      <w:lang w:val="en-US" w:bidi="th-TH"/>
    </w:rPr>
  </w:style>
  <w:style w:type="character" w:styleId="Strong">
    <w:name w:val="Strong"/>
    <w:uiPriority w:val="99"/>
    <w:qFormat/>
    <w:rsid w:val="009279A2"/>
    <w:rPr>
      <w:rFonts w:cs="Times New Roman"/>
      <w:b/>
    </w:rPr>
  </w:style>
  <w:style w:type="paragraph" w:styleId="BodyTextIndent">
    <w:name w:val="Body Text Indent"/>
    <w:basedOn w:val="Normal"/>
    <w:link w:val="BodyTextIndentChar"/>
    <w:uiPriority w:val="99"/>
    <w:semiHidden/>
    <w:rsid w:val="009279A2"/>
    <w:pPr>
      <w:spacing w:after="120"/>
      <w:ind w:left="283"/>
    </w:pPr>
    <w:rPr>
      <w:szCs w:val="20"/>
      <w:lang w:val="x-none"/>
    </w:rPr>
  </w:style>
  <w:style w:type="character" w:customStyle="1" w:styleId="BodyTextIndentChar">
    <w:name w:val="Body Text Indent Char"/>
    <w:link w:val="BodyTextIndent"/>
    <w:uiPriority w:val="99"/>
    <w:locked/>
    <w:rsid w:val="009279A2"/>
    <w:rPr>
      <w:rFonts w:cs="Times New Roman"/>
      <w:sz w:val="24"/>
      <w:lang w:eastAsia="en-US"/>
    </w:rPr>
  </w:style>
  <w:style w:type="paragraph" w:styleId="BodyText3">
    <w:name w:val="Body Text 3"/>
    <w:basedOn w:val="Normal"/>
    <w:link w:val="BodyText3Char"/>
    <w:uiPriority w:val="99"/>
    <w:semiHidden/>
    <w:rsid w:val="009279A2"/>
    <w:pPr>
      <w:spacing w:after="120"/>
    </w:pPr>
    <w:rPr>
      <w:sz w:val="16"/>
      <w:szCs w:val="20"/>
      <w:lang w:val="x-none"/>
    </w:rPr>
  </w:style>
  <w:style w:type="character" w:customStyle="1" w:styleId="BodyText3Char">
    <w:name w:val="Body Text 3 Char"/>
    <w:link w:val="BodyText3"/>
    <w:uiPriority w:val="99"/>
    <w:semiHidden/>
    <w:locked/>
    <w:rsid w:val="009279A2"/>
    <w:rPr>
      <w:rFonts w:cs="Times New Roman"/>
      <w:sz w:val="16"/>
      <w:lang w:eastAsia="en-US"/>
    </w:rPr>
  </w:style>
  <w:style w:type="paragraph" w:customStyle="1" w:styleId="BodyText1">
    <w:name w:val="Body Text 1"/>
    <w:basedOn w:val="Normal"/>
    <w:uiPriority w:val="99"/>
    <w:rsid w:val="009279A2"/>
    <w:pPr>
      <w:tabs>
        <w:tab w:val="left" w:pos="2160"/>
        <w:tab w:val="right" w:pos="6480"/>
      </w:tabs>
      <w:spacing w:before="240" w:after="40" w:line="220" w:lineRule="atLeast"/>
    </w:pPr>
    <w:rPr>
      <w:sz w:val="22"/>
      <w:szCs w:val="20"/>
    </w:rPr>
  </w:style>
  <w:style w:type="paragraph" w:customStyle="1" w:styleId="BulletedList">
    <w:name w:val="Bulleted List"/>
    <w:next w:val="Normal"/>
    <w:uiPriority w:val="99"/>
    <w:rsid w:val="009279A2"/>
    <w:pPr>
      <w:numPr>
        <w:numId w:val="1"/>
      </w:numPr>
      <w:ind w:right="-335"/>
    </w:pPr>
    <w:rPr>
      <w:spacing w:val="-5"/>
      <w:sz w:val="22"/>
      <w:lang w:val="en-US"/>
    </w:rPr>
  </w:style>
  <w:style w:type="paragraph" w:customStyle="1" w:styleId="Default">
    <w:name w:val="Default"/>
    <w:uiPriority w:val="99"/>
    <w:rsid w:val="00DB5CFD"/>
    <w:pPr>
      <w:autoSpaceDE w:val="0"/>
      <w:autoSpaceDN w:val="0"/>
      <w:adjustRightInd w:val="0"/>
    </w:pPr>
    <w:rPr>
      <w:color w:val="000000"/>
      <w:sz w:val="24"/>
      <w:szCs w:val="24"/>
      <w:lang w:eastAsia="en-GB"/>
    </w:rPr>
  </w:style>
  <w:style w:type="paragraph" w:customStyle="1" w:styleId="MediumGrid1-Accent21">
    <w:name w:val="Medium Grid 1 - Accent 21"/>
    <w:basedOn w:val="Normal"/>
    <w:uiPriority w:val="34"/>
    <w:qFormat/>
    <w:rsid w:val="00DB5CFD"/>
    <w:pPr>
      <w:ind w:left="720"/>
    </w:pPr>
  </w:style>
  <w:style w:type="paragraph" w:styleId="Footer">
    <w:name w:val="footer"/>
    <w:basedOn w:val="Normal"/>
    <w:link w:val="FooterChar"/>
    <w:uiPriority w:val="99"/>
    <w:rsid w:val="00B21ECC"/>
    <w:pPr>
      <w:tabs>
        <w:tab w:val="center" w:pos="4513"/>
        <w:tab w:val="right" w:pos="9026"/>
      </w:tabs>
    </w:pPr>
    <w:rPr>
      <w:szCs w:val="20"/>
      <w:lang w:val="x-none"/>
    </w:rPr>
  </w:style>
  <w:style w:type="character" w:customStyle="1" w:styleId="FooterChar">
    <w:name w:val="Footer Char"/>
    <w:link w:val="Footer"/>
    <w:uiPriority w:val="99"/>
    <w:locked/>
    <w:rsid w:val="00B21ECC"/>
    <w:rPr>
      <w:rFonts w:cs="Times New Roman"/>
      <w:sz w:val="24"/>
      <w:lang w:eastAsia="en-US"/>
    </w:rPr>
  </w:style>
  <w:style w:type="character" w:customStyle="1" w:styleId="honorific-prefix">
    <w:name w:val="honorific-prefix"/>
    <w:uiPriority w:val="99"/>
    <w:rsid w:val="00FB3607"/>
    <w:rPr>
      <w:rFonts w:cs="Times New Roman"/>
    </w:rPr>
  </w:style>
  <w:style w:type="character" w:customStyle="1" w:styleId="fn">
    <w:name w:val="fn"/>
    <w:uiPriority w:val="99"/>
    <w:rsid w:val="00FB3607"/>
    <w:rPr>
      <w:rFonts w:cs="Times New Roman"/>
    </w:rPr>
  </w:style>
  <w:style w:type="character" w:styleId="CommentReference">
    <w:name w:val="annotation reference"/>
    <w:uiPriority w:val="99"/>
    <w:rsid w:val="00FB3607"/>
    <w:rPr>
      <w:rFonts w:cs="Times New Roman"/>
      <w:sz w:val="16"/>
    </w:rPr>
  </w:style>
  <w:style w:type="paragraph" w:styleId="CommentText">
    <w:name w:val="annotation text"/>
    <w:basedOn w:val="Normal"/>
    <w:link w:val="CommentTextChar"/>
    <w:uiPriority w:val="99"/>
    <w:rsid w:val="00FB3607"/>
    <w:rPr>
      <w:sz w:val="20"/>
      <w:szCs w:val="20"/>
      <w:lang w:val="x-none"/>
    </w:rPr>
  </w:style>
  <w:style w:type="character" w:customStyle="1" w:styleId="CommentTextChar">
    <w:name w:val="Comment Text Char"/>
    <w:link w:val="CommentText"/>
    <w:uiPriority w:val="99"/>
    <w:locked/>
    <w:rsid w:val="00FB3607"/>
    <w:rPr>
      <w:rFonts w:cs="Times New Roman"/>
      <w:lang w:eastAsia="en-US"/>
    </w:rPr>
  </w:style>
  <w:style w:type="paragraph" w:styleId="CommentSubject">
    <w:name w:val="annotation subject"/>
    <w:basedOn w:val="CommentText"/>
    <w:next w:val="CommentText"/>
    <w:link w:val="CommentSubjectChar"/>
    <w:uiPriority w:val="99"/>
    <w:rsid w:val="00FB3607"/>
    <w:rPr>
      <w:b/>
    </w:rPr>
  </w:style>
  <w:style w:type="character" w:customStyle="1" w:styleId="CommentSubjectChar">
    <w:name w:val="Comment Subject Char"/>
    <w:link w:val="CommentSubject"/>
    <w:uiPriority w:val="99"/>
    <w:locked/>
    <w:rsid w:val="00FB3607"/>
    <w:rPr>
      <w:rFonts w:cs="Times New Roman"/>
      <w:b/>
      <w:lang w:eastAsia="en-US"/>
    </w:rPr>
  </w:style>
  <w:style w:type="paragraph" w:styleId="BalloonText">
    <w:name w:val="Balloon Text"/>
    <w:basedOn w:val="Normal"/>
    <w:link w:val="BalloonTextChar"/>
    <w:uiPriority w:val="99"/>
    <w:rsid w:val="00FB3607"/>
    <w:rPr>
      <w:rFonts w:ascii="Tahoma" w:hAnsi="Tahoma"/>
      <w:sz w:val="16"/>
      <w:szCs w:val="20"/>
      <w:lang w:val="x-none"/>
    </w:rPr>
  </w:style>
  <w:style w:type="character" w:customStyle="1" w:styleId="BalloonTextChar">
    <w:name w:val="Balloon Text Char"/>
    <w:link w:val="BalloonText"/>
    <w:uiPriority w:val="99"/>
    <w:locked/>
    <w:rsid w:val="00FB3607"/>
    <w:rPr>
      <w:rFonts w:ascii="Tahoma" w:hAnsi="Tahoma" w:cs="Times New Roman"/>
      <w:sz w:val="16"/>
      <w:lang w:eastAsia="en-US"/>
    </w:rPr>
  </w:style>
  <w:style w:type="paragraph" w:styleId="NormalWeb">
    <w:name w:val="Normal (Web)"/>
    <w:basedOn w:val="Normal"/>
    <w:uiPriority w:val="99"/>
    <w:rsid w:val="00D32107"/>
    <w:pPr>
      <w:spacing w:after="324"/>
      <w:ind w:right="0"/>
    </w:pPr>
    <w:rPr>
      <w:lang w:eastAsia="en-GB"/>
    </w:rPr>
  </w:style>
  <w:style w:type="paragraph" w:customStyle="1" w:styleId="a">
    <w:name w:val="_"/>
    <w:basedOn w:val="Normal"/>
    <w:uiPriority w:val="99"/>
    <w:rsid w:val="00F732EB"/>
    <w:pPr>
      <w:widowControl w:val="0"/>
      <w:ind w:left="1278" w:right="0" w:hanging="414"/>
    </w:pPr>
    <w:rPr>
      <w:szCs w:val="20"/>
      <w:lang w:val="en-US"/>
    </w:rPr>
  </w:style>
  <w:style w:type="character" w:customStyle="1" w:styleId="ecx960154016-01022011">
    <w:name w:val="ecx960154016-01022011"/>
    <w:uiPriority w:val="99"/>
    <w:rsid w:val="00372DC3"/>
    <w:rPr>
      <w:rFonts w:cs="Times New Roman"/>
    </w:rPr>
  </w:style>
  <w:style w:type="table" w:styleId="TableGrid">
    <w:name w:val="Table Grid"/>
    <w:basedOn w:val="TableNormal"/>
    <w:uiPriority w:val="59"/>
    <w:rsid w:val="00582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1">
    <w:name w:val="small1"/>
    <w:uiPriority w:val="99"/>
    <w:rsid w:val="00E50E7F"/>
    <w:rPr>
      <w:rFonts w:ascii="Arial" w:hAnsi="Arial"/>
      <w:color w:val="000000"/>
      <w:sz w:val="16"/>
      <w:u w:val="none"/>
    </w:rPr>
  </w:style>
  <w:style w:type="character" w:styleId="PageNumber">
    <w:name w:val="page number"/>
    <w:uiPriority w:val="99"/>
    <w:semiHidden/>
    <w:rsid w:val="001300AA"/>
    <w:rPr>
      <w:rFonts w:cs="Times New Roman"/>
    </w:rPr>
  </w:style>
  <w:style w:type="character" w:customStyle="1" w:styleId="inlinetext5new1">
    <w:name w:val="inlinetext5new1"/>
    <w:uiPriority w:val="99"/>
    <w:rsid w:val="00BB5836"/>
    <w:rPr>
      <w:rFonts w:ascii="Arial" w:hAnsi="Arial"/>
      <w:color w:val="000000"/>
      <w:sz w:val="24"/>
      <w:u w:val="none"/>
      <w:effect w:val="none"/>
    </w:rPr>
  </w:style>
  <w:style w:type="paragraph" w:customStyle="1" w:styleId="NoSpacing1">
    <w:name w:val="No Spacing1"/>
    <w:uiPriority w:val="1"/>
    <w:qFormat/>
    <w:rsid w:val="00416378"/>
    <w:rPr>
      <w:sz w:val="24"/>
      <w:szCs w:val="24"/>
      <w:lang w:eastAsia="en-GB"/>
    </w:rPr>
  </w:style>
  <w:style w:type="character" w:styleId="Emphasis">
    <w:name w:val="Emphasis"/>
    <w:uiPriority w:val="20"/>
    <w:qFormat/>
    <w:rsid w:val="00BA4F63"/>
    <w:rPr>
      <w:rFonts w:cs="Times New Roman"/>
      <w:i/>
    </w:rPr>
  </w:style>
  <w:style w:type="character" w:styleId="FollowedHyperlink">
    <w:name w:val="FollowedHyperlink"/>
    <w:uiPriority w:val="99"/>
    <w:semiHidden/>
    <w:rsid w:val="0011329F"/>
    <w:rPr>
      <w:rFonts w:cs="Times New Roman"/>
      <w:color w:val="800080"/>
      <w:u w:val="single"/>
    </w:rPr>
  </w:style>
  <w:style w:type="paragraph" w:customStyle="1" w:styleId="MediumList2-Accent21">
    <w:name w:val="Medium List 2 - Accent 21"/>
    <w:hidden/>
    <w:uiPriority w:val="99"/>
    <w:rsid w:val="007B443C"/>
    <w:rPr>
      <w:sz w:val="24"/>
      <w:szCs w:val="24"/>
    </w:rPr>
  </w:style>
  <w:style w:type="paragraph" w:customStyle="1" w:styleId="Style1">
    <w:name w:val="Style1"/>
    <w:basedOn w:val="Normal"/>
    <w:uiPriority w:val="99"/>
    <w:rsid w:val="00F340A3"/>
    <w:pPr>
      <w:ind w:right="0"/>
    </w:pPr>
    <w:rPr>
      <w:rFonts w:ascii="Arial" w:hAnsi="Arial"/>
      <w:bCs/>
      <w:sz w:val="20"/>
      <w:szCs w:val="20"/>
    </w:rPr>
  </w:style>
  <w:style w:type="character" w:customStyle="1" w:styleId="gi">
    <w:name w:val="gi"/>
    <w:rsid w:val="007C2F8B"/>
    <w:rPr>
      <w:rFonts w:cs="Times New Roman"/>
    </w:rPr>
  </w:style>
  <w:style w:type="character" w:customStyle="1" w:styleId="st">
    <w:name w:val="st"/>
    <w:rsid w:val="001A1B75"/>
    <w:rPr>
      <w:rFonts w:cs="Times New Roman"/>
    </w:rPr>
  </w:style>
  <w:style w:type="character" w:customStyle="1" w:styleId="maintextlarge">
    <w:name w:val="maintext_large"/>
    <w:uiPriority w:val="99"/>
    <w:rsid w:val="00AA08E9"/>
    <w:rPr>
      <w:rFonts w:cs="Times New Roman"/>
    </w:rPr>
  </w:style>
  <w:style w:type="character" w:customStyle="1" w:styleId="grey">
    <w:name w:val="grey"/>
    <w:uiPriority w:val="99"/>
    <w:rsid w:val="005B698D"/>
    <w:rPr>
      <w:rFonts w:cs="Times New Roman"/>
    </w:rPr>
  </w:style>
  <w:style w:type="character" w:customStyle="1" w:styleId="style233">
    <w:name w:val="style233"/>
    <w:uiPriority w:val="99"/>
    <w:rsid w:val="009F1C0E"/>
    <w:rPr>
      <w:rFonts w:cs="Times New Roman"/>
    </w:rPr>
  </w:style>
  <w:style w:type="paragraph" w:customStyle="1" w:styleId="Objective">
    <w:name w:val="Objective"/>
    <w:basedOn w:val="Normal"/>
    <w:next w:val="BodyText"/>
    <w:rsid w:val="00D80643"/>
    <w:pPr>
      <w:spacing w:before="60" w:after="220" w:line="220" w:lineRule="atLeast"/>
      <w:ind w:right="0"/>
      <w:jc w:val="both"/>
    </w:pPr>
    <w:rPr>
      <w:rFonts w:ascii="Garamond" w:hAnsi="Garamond"/>
      <w:sz w:val="22"/>
      <w:szCs w:val="20"/>
    </w:rPr>
  </w:style>
  <w:style w:type="paragraph" w:customStyle="1" w:styleId="PersonalInfo">
    <w:name w:val="Personal Info"/>
    <w:basedOn w:val="Achievement"/>
    <w:next w:val="Achievement"/>
    <w:rsid w:val="00B3399F"/>
    <w:pPr>
      <w:numPr>
        <w:numId w:val="2"/>
      </w:numPr>
      <w:spacing w:before="220"/>
      <w:ind w:left="245" w:hanging="245"/>
    </w:pPr>
    <w:rPr>
      <w:rFonts w:ascii="Garamond" w:hAnsi="Garamond"/>
      <w:szCs w:val="20"/>
      <w:lang w:val="en-GB"/>
    </w:rPr>
  </w:style>
  <w:style w:type="paragraph" w:customStyle="1" w:styleId="CVNormal-FirstLine">
    <w:name w:val="CV Normal - First Line"/>
    <w:basedOn w:val="Normal"/>
    <w:next w:val="Normal"/>
    <w:rsid w:val="00AB2B60"/>
    <w:pPr>
      <w:suppressAutoHyphens/>
      <w:spacing w:before="74"/>
      <w:ind w:left="113" w:right="113"/>
    </w:pPr>
    <w:rPr>
      <w:rFonts w:ascii="Arial Narrow" w:hAnsi="Arial Narrow"/>
      <w:sz w:val="20"/>
      <w:szCs w:val="20"/>
      <w:lang w:eastAsia="ar-SA"/>
    </w:rPr>
  </w:style>
  <w:style w:type="paragraph" w:customStyle="1" w:styleId="CVNormal">
    <w:name w:val="CV Normal"/>
    <w:basedOn w:val="Normal"/>
    <w:rsid w:val="00AB2B60"/>
    <w:pPr>
      <w:suppressAutoHyphens/>
      <w:ind w:left="113" w:right="113"/>
    </w:pPr>
    <w:rPr>
      <w:rFonts w:ascii="Arial Narrow" w:hAnsi="Arial Narrow"/>
      <w:sz w:val="20"/>
      <w:szCs w:val="20"/>
      <w:lang w:eastAsia="ar-SA"/>
    </w:rPr>
  </w:style>
  <w:style w:type="paragraph" w:customStyle="1" w:styleId="LevelAssessment-Note">
    <w:name w:val="Level Assessment - Note"/>
    <w:basedOn w:val="Normal"/>
    <w:rsid w:val="002F547B"/>
    <w:pPr>
      <w:suppressAutoHyphens/>
      <w:ind w:left="113" w:right="0"/>
    </w:pPr>
    <w:rPr>
      <w:rFonts w:ascii="Arial Narrow" w:hAnsi="Arial Narrow"/>
      <w:i/>
      <w:sz w:val="18"/>
      <w:szCs w:val="20"/>
      <w:lang w:eastAsia="ar-SA"/>
    </w:rPr>
  </w:style>
  <w:style w:type="paragraph" w:customStyle="1" w:styleId="CVHeading3-FirstLine">
    <w:name w:val="CV Heading 3 - First Line"/>
    <w:basedOn w:val="Normal"/>
    <w:next w:val="Normal"/>
    <w:rsid w:val="007421AE"/>
    <w:pPr>
      <w:suppressAutoHyphens/>
      <w:spacing w:before="74"/>
      <w:ind w:left="113" w:right="113"/>
      <w:jc w:val="right"/>
      <w:textAlignment w:val="center"/>
    </w:pPr>
    <w:rPr>
      <w:rFonts w:ascii="Arial Narrow" w:hAnsi="Arial Narrow"/>
      <w:sz w:val="20"/>
      <w:szCs w:val="20"/>
      <w:lang w:eastAsia="ar-SA"/>
    </w:rPr>
  </w:style>
  <w:style w:type="paragraph" w:customStyle="1" w:styleId="CompanyName">
    <w:name w:val="Company Name"/>
    <w:basedOn w:val="Normal"/>
    <w:next w:val="JobTitle"/>
    <w:rsid w:val="00402138"/>
    <w:pPr>
      <w:tabs>
        <w:tab w:val="left" w:pos="1440"/>
        <w:tab w:val="right" w:pos="6480"/>
      </w:tabs>
      <w:spacing w:before="220" w:line="220" w:lineRule="atLeast"/>
      <w:ind w:right="0"/>
    </w:pPr>
    <w:rPr>
      <w:rFonts w:ascii="Garamond" w:hAnsi="Garamond"/>
      <w:sz w:val="22"/>
      <w:szCs w:val="20"/>
      <w:lang w:val="en-US"/>
    </w:rPr>
  </w:style>
  <w:style w:type="paragraph" w:customStyle="1" w:styleId="ColorfulList-Accent11">
    <w:name w:val="Colorful List - Accent 11"/>
    <w:basedOn w:val="Normal"/>
    <w:qFormat/>
    <w:rsid w:val="00887936"/>
    <w:pPr>
      <w:spacing w:after="200" w:line="276" w:lineRule="auto"/>
      <w:ind w:left="720" w:right="0"/>
      <w:contextualSpacing/>
    </w:pPr>
    <w:rPr>
      <w:rFonts w:ascii="Calibri" w:eastAsia="Calibri" w:hAnsi="Calibri"/>
      <w:sz w:val="22"/>
      <w:szCs w:val="22"/>
    </w:rPr>
  </w:style>
  <w:style w:type="paragraph" w:customStyle="1" w:styleId="bodytext0">
    <w:name w:val="bodytext"/>
    <w:basedOn w:val="Normal"/>
    <w:rsid w:val="008F5516"/>
    <w:pPr>
      <w:spacing w:before="100" w:beforeAutospacing="1" w:after="100" w:afterAutospacing="1"/>
      <w:ind w:right="0"/>
    </w:pPr>
    <w:rPr>
      <w:rFonts w:ascii="Times" w:hAnsi="Times"/>
      <w:sz w:val="20"/>
      <w:szCs w:val="20"/>
    </w:rPr>
  </w:style>
  <w:style w:type="paragraph" w:styleId="Title">
    <w:name w:val="Title"/>
    <w:basedOn w:val="Normal"/>
    <w:link w:val="TitleChar"/>
    <w:qFormat/>
    <w:locked/>
    <w:rsid w:val="000C20D1"/>
    <w:pPr>
      <w:ind w:right="0"/>
      <w:jc w:val="center"/>
    </w:pPr>
    <w:rPr>
      <w:rFonts w:ascii="Arial" w:hAnsi="Arial"/>
      <w:b/>
      <w:bCs/>
      <w:sz w:val="28"/>
      <w:lang w:val="x-none" w:eastAsia="x-none"/>
    </w:rPr>
  </w:style>
  <w:style w:type="character" w:customStyle="1" w:styleId="TitleChar">
    <w:name w:val="Title Char"/>
    <w:link w:val="Title"/>
    <w:rsid w:val="000C20D1"/>
    <w:rPr>
      <w:rFonts w:ascii="Arial" w:hAnsi="Arial" w:cs="Arial"/>
      <w:b/>
      <w:bCs/>
      <w:sz w:val="28"/>
      <w:szCs w:val="24"/>
    </w:rPr>
  </w:style>
  <w:style w:type="paragraph" w:styleId="BodyText2">
    <w:name w:val="Body Text 2"/>
    <w:basedOn w:val="Normal"/>
    <w:link w:val="BodyText2Char"/>
    <w:uiPriority w:val="99"/>
    <w:unhideWhenUsed/>
    <w:rsid w:val="008F24F6"/>
    <w:pPr>
      <w:spacing w:after="120" w:line="480" w:lineRule="auto"/>
    </w:pPr>
    <w:rPr>
      <w:lang w:val="x-none" w:eastAsia="x-none"/>
    </w:rPr>
  </w:style>
  <w:style w:type="character" w:customStyle="1" w:styleId="BodyText2Char">
    <w:name w:val="Body Text 2 Char"/>
    <w:link w:val="BodyText2"/>
    <w:uiPriority w:val="99"/>
    <w:rsid w:val="008F24F6"/>
    <w:rPr>
      <w:sz w:val="24"/>
      <w:szCs w:val="24"/>
    </w:rPr>
  </w:style>
  <w:style w:type="character" w:customStyle="1" w:styleId="textrunscx99901203">
    <w:name w:val="textrun scx99901203"/>
    <w:rsid w:val="00872297"/>
  </w:style>
  <w:style w:type="character" w:customStyle="1" w:styleId="storytop">
    <w:name w:val="storytop"/>
    <w:rsid w:val="00A41A40"/>
  </w:style>
  <w:style w:type="paragraph" w:customStyle="1" w:styleId="ColorfulList-Accent12">
    <w:name w:val="Colorful List - Accent 12"/>
    <w:basedOn w:val="Normal"/>
    <w:uiPriority w:val="72"/>
    <w:qFormat/>
    <w:rsid w:val="00874A7D"/>
    <w:pPr>
      <w:ind w:left="720"/>
      <w:contextualSpacing/>
    </w:pPr>
  </w:style>
  <w:style w:type="paragraph" w:customStyle="1" w:styleId="SectionTitle">
    <w:name w:val="Section Title"/>
    <w:basedOn w:val="Normal"/>
    <w:next w:val="Normal"/>
    <w:autoRedefine/>
    <w:rsid w:val="00444081"/>
    <w:pPr>
      <w:spacing w:before="220" w:line="220" w:lineRule="atLeast"/>
      <w:ind w:right="0"/>
    </w:pPr>
    <w:rPr>
      <w:rFonts w:ascii="Calibri" w:hAnsi="Calibri"/>
      <w:b/>
      <w:spacing w:val="-10"/>
      <w:sz w:val="20"/>
      <w:szCs w:val="20"/>
    </w:rPr>
  </w:style>
  <w:style w:type="paragraph" w:customStyle="1" w:styleId="MediumGrid1-Accent22">
    <w:name w:val="Medium Grid 1 - Accent 22"/>
    <w:basedOn w:val="Normal"/>
    <w:uiPriority w:val="34"/>
    <w:qFormat/>
    <w:rsid w:val="00804562"/>
    <w:pPr>
      <w:spacing w:after="200" w:line="276" w:lineRule="auto"/>
      <w:ind w:left="720" w:right="0"/>
      <w:contextualSpacing/>
    </w:pPr>
    <w:rPr>
      <w:rFonts w:ascii="Calibri" w:eastAsia="Calibri" w:hAnsi="Calibri"/>
      <w:sz w:val="22"/>
      <w:szCs w:val="22"/>
      <w:lang w:val="en-US"/>
    </w:rPr>
  </w:style>
  <w:style w:type="paragraph" w:customStyle="1" w:styleId="ColorfulList-Accent13">
    <w:name w:val="Colorful List - Accent 13"/>
    <w:basedOn w:val="Normal"/>
    <w:uiPriority w:val="34"/>
    <w:qFormat/>
    <w:rsid w:val="0014463C"/>
    <w:pPr>
      <w:ind w:left="720"/>
    </w:pPr>
  </w:style>
  <w:style w:type="character" w:customStyle="1" w:styleId="Carpredefinitoparagrafo1">
    <w:name w:val="Car. predefinito paragrafo1"/>
    <w:rsid w:val="00BD3CC9"/>
  </w:style>
  <w:style w:type="character" w:customStyle="1" w:styleId="Hyperlink0">
    <w:name w:val="Hyperlink.0"/>
    <w:rsid w:val="0087137A"/>
    <w:rPr>
      <w:rFonts w:ascii="Arial" w:eastAsia="Arial" w:hAnsi="Arial" w:cs="Arial"/>
      <w:color w:val="000000"/>
      <w:u w:color="000000"/>
    </w:rPr>
  </w:style>
  <w:style w:type="paragraph" w:customStyle="1" w:styleId="MediumGrid21">
    <w:name w:val="Medium Grid 21"/>
    <w:uiPriority w:val="1"/>
    <w:qFormat/>
    <w:rsid w:val="00DC55A3"/>
    <w:rPr>
      <w:sz w:val="24"/>
      <w:szCs w:val="24"/>
      <w:lang w:eastAsia="en-GB"/>
    </w:rPr>
  </w:style>
  <w:style w:type="character" w:customStyle="1" w:styleId="highlight">
    <w:name w:val="highlight"/>
    <w:rsid w:val="00DD6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7214">
      <w:bodyDiv w:val="1"/>
      <w:marLeft w:val="0"/>
      <w:marRight w:val="0"/>
      <w:marTop w:val="0"/>
      <w:marBottom w:val="0"/>
      <w:divBdr>
        <w:top w:val="none" w:sz="0" w:space="0" w:color="auto"/>
        <w:left w:val="none" w:sz="0" w:space="0" w:color="auto"/>
        <w:bottom w:val="none" w:sz="0" w:space="0" w:color="auto"/>
        <w:right w:val="none" w:sz="0" w:space="0" w:color="auto"/>
      </w:divBdr>
    </w:div>
    <w:div w:id="551041710">
      <w:bodyDiv w:val="1"/>
      <w:marLeft w:val="0"/>
      <w:marRight w:val="0"/>
      <w:marTop w:val="0"/>
      <w:marBottom w:val="0"/>
      <w:divBdr>
        <w:top w:val="none" w:sz="0" w:space="0" w:color="auto"/>
        <w:left w:val="none" w:sz="0" w:space="0" w:color="auto"/>
        <w:bottom w:val="none" w:sz="0" w:space="0" w:color="auto"/>
        <w:right w:val="none" w:sz="0" w:space="0" w:color="auto"/>
      </w:divBdr>
    </w:div>
    <w:div w:id="816728191">
      <w:bodyDiv w:val="1"/>
      <w:marLeft w:val="0"/>
      <w:marRight w:val="0"/>
      <w:marTop w:val="0"/>
      <w:marBottom w:val="0"/>
      <w:divBdr>
        <w:top w:val="none" w:sz="0" w:space="0" w:color="auto"/>
        <w:left w:val="none" w:sz="0" w:space="0" w:color="auto"/>
        <w:bottom w:val="none" w:sz="0" w:space="0" w:color="auto"/>
        <w:right w:val="none" w:sz="0" w:space="0" w:color="auto"/>
      </w:divBdr>
      <w:divsChild>
        <w:div w:id="487938876">
          <w:marLeft w:val="0"/>
          <w:marRight w:val="0"/>
          <w:marTop w:val="0"/>
          <w:marBottom w:val="0"/>
          <w:divBdr>
            <w:top w:val="none" w:sz="0" w:space="0" w:color="auto"/>
            <w:left w:val="none" w:sz="0" w:space="0" w:color="auto"/>
            <w:bottom w:val="none" w:sz="0" w:space="0" w:color="auto"/>
            <w:right w:val="none" w:sz="0" w:space="0" w:color="auto"/>
          </w:divBdr>
        </w:div>
        <w:div w:id="499275248">
          <w:marLeft w:val="0"/>
          <w:marRight w:val="0"/>
          <w:marTop w:val="0"/>
          <w:marBottom w:val="0"/>
          <w:divBdr>
            <w:top w:val="none" w:sz="0" w:space="0" w:color="auto"/>
            <w:left w:val="none" w:sz="0" w:space="0" w:color="auto"/>
            <w:bottom w:val="none" w:sz="0" w:space="0" w:color="auto"/>
            <w:right w:val="none" w:sz="0" w:space="0" w:color="auto"/>
          </w:divBdr>
        </w:div>
        <w:div w:id="673803570">
          <w:marLeft w:val="0"/>
          <w:marRight w:val="0"/>
          <w:marTop w:val="0"/>
          <w:marBottom w:val="0"/>
          <w:divBdr>
            <w:top w:val="none" w:sz="0" w:space="0" w:color="auto"/>
            <w:left w:val="none" w:sz="0" w:space="0" w:color="auto"/>
            <w:bottom w:val="none" w:sz="0" w:space="0" w:color="auto"/>
            <w:right w:val="none" w:sz="0" w:space="0" w:color="auto"/>
          </w:divBdr>
        </w:div>
        <w:div w:id="1122848421">
          <w:marLeft w:val="0"/>
          <w:marRight w:val="0"/>
          <w:marTop w:val="0"/>
          <w:marBottom w:val="0"/>
          <w:divBdr>
            <w:top w:val="none" w:sz="0" w:space="0" w:color="auto"/>
            <w:left w:val="none" w:sz="0" w:space="0" w:color="auto"/>
            <w:bottom w:val="none" w:sz="0" w:space="0" w:color="auto"/>
            <w:right w:val="none" w:sz="0" w:space="0" w:color="auto"/>
          </w:divBdr>
        </w:div>
        <w:div w:id="1898316848">
          <w:marLeft w:val="0"/>
          <w:marRight w:val="0"/>
          <w:marTop w:val="0"/>
          <w:marBottom w:val="0"/>
          <w:divBdr>
            <w:top w:val="none" w:sz="0" w:space="0" w:color="auto"/>
            <w:left w:val="none" w:sz="0" w:space="0" w:color="auto"/>
            <w:bottom w:val="none" w:sz="0" w:space="0" w:color="auto"/>
            <w:right w:val="none" w:sz="0" w:space="0" w:color="auto"/>
          </w:divBdr>
        </w:div>
      </w:divsChild>
    </w:div>
    <w:div w:id="888035824">
      <w:bodyDiv w:val="1"/>
      <w:marLeft w:val="0"/>
      <w:marRight w:val="0"/>
      <w:marTop w:val="0"/>
      <w:marBottom w:val="0"/>
      <w:divBdr>
        <w:top w:val="none" w:sz="0" w:space="0" w:color="auto"/>
        <w:left w:val="none" w:sz="0" w:space="0" w:color="auto"/>
        <w:bottom w:val="none" w:sz="0" w:space="0" w:color="auto"/>
        <w:right w:val="none" w:sz="0" w:space="0" w:color="auto"/>
      </w:divBdr>
      <w:divsChild>
        <w:div w:id="1956670873">
          <w:marLeft w:val="0"/>
          <w:marRight w:val="0"/>
          <w:marTop w:val="0"/>
          <w:marBottom w:val="0"/>
          <w:divBdr>
            <w:top w:val="none" w:sz="0" w:space="0" w:color="auto"/>
            <w:left w:val="none" w:sz="0" w:space="0" w:color="auto"/>
            <w:bottom w:val="none" w:sz="0" w:space="0" w:color="auto"/>
            <w:right w:val="none" w:sz="0" w:space="0" w:color="auto"/>
          </w:divBdr>
        </w:div>
      </w:divsChild>
    </w:div>
    <w:div w:id="1042945485">
      <w:bodyDiv w:val="1"/>
      <w:marLeft w:val="0"/>
      <w:marRight w:val="0"/>
      <w:marTop w:val="0"/>
      <w:marBottom w:val="0"/>
      <w:divBdr>
        <w:top w:val="none" w:sz="0" w:space="0" w:color="auto"/>
        <w:left w:val="none" w:sz="0" w:space="0" w:color="auto"/>
        <w:bottom w:val="none" w:sz="0" w:space="0" w:color="auto"/>
        <w:right w:val="none" w:sz="0" w:space="0" w:color="auto"/>
      </w:divBdr>
      <w:divsChild>
        <w:div w:id="39600428">
          <w:marLeft w:val="0"/>
          <w:marRight w:val="0"/>
          <w:marTop w:val="0"/>
          <w:marBottom w:val="0"/>
          <w:divBdr>
            <w:top w:val="none" w:sz="0" w:space="0" w:color="auto"/>
            <w:left w:val="none" w:sz="0" w:space="0" w:color="auto"/>
            <w:bottom w:val="none" w:sz="0" w:space="0" w:color="auto"/>
            <w:right w:val="none" w:sz="0" w:space="0" w:color="auto"/>
          </w:divBdr>
          <w:divsChild>
            <w:div w:id="1972437069">
              <w:marLeft w:val="0"/>
              <w:marRight w:val="0"/>
              <w:marTop w:val="0"/>
              <w:marBottom w:val="0"/>
              <w:divBdr>
                <w:top w:val="none" w:sz="0" w:space="0" w:color="auto"/>
                <w:left w:val="none" w:sz="0" w:space="0" w:color="auto"/>
                <w:bottom w:val="none" w:sz="0" w:space="0" w:color="auto"/>
                <w:right w:val="none" w:sz="0" w:space="0" w:color="auto"/>
              </w:divBdr>
              <w:divsChild>
                <w:div w:id="78407935">
                  <w:marLeft w:val="0"/>
                  <w:marRight w:val="0"/>
                  <w:marTop w:val="0"/>
                  <w:marBottom w:val="0"/>
                  <w:divBdr>
                    <w:top w:val="none" w:sz="0" w:space="0" w:color="auto"/>
                    <w:left w:val="none" w:sz="0" w:space="0" w:color="auto"/>
                    <w:bottom w:val="none" w:sz="0" w:space="0" w:color="auto"/>
                    <w:right w:val="none" w:sz="0" w:space="0" w:color="auto"/>
                  </w:divBdr>
                </w:div>
                <w:div w:id="1585992172">
                  <w:marLeft w:val="0"/>
                  <w:marRight w:val="0"/>
                  <w:marTop w:val="0"/>
                  <w:marBottom w:val="0"/>
                  <w:divBdr>
                    <w:top w:val="none" w:sz="0" w:space="0" w:color="auto"/>
                    <w:left w:val="none" w:sz="0" w:space="0" w:color="auto"/>
                    <w:bottom w:val="none" w:sz="0" w:space="0" w:color="auto"/>
                    <w:right w:val="none" w:sz="0" w:space="0" w:color="auto"/>
                  </w:divBdr>
                  <w:divsChild>
                    <w:div w:id="350571304">
                      <w:marLeft w:val="0"/>
                      <w:marRight w:val="0"/>
                      <w:marTop w:val="0"/>
                      <w:marBottom w:val="0"/>
                      <w:divBdr>
                        <w:top w:val="none" w:sz="0" w:space="0" w:color="auto"/>
                        <w:left w:val="none" w:sz="0" w:space="0" w:color="auto"/>
                        <w:bottom w:val="none" w:sz="0" w:space="0" w:color="auto"/>
                        <w:right w:val="none" w:sz="0" w:space="0" w:color="auto"/>
                      </w:divBdr>
                    </w:div>
                    <w:div w:id="8121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1980">
      <w:bodyDiv w:val="1"/>
      <w:marLeft w:val="0"/>
      <w:marRight w:val="0"/>
      <w:marTop w:val="0"/>
      <w:marBottom w:val="0"/>
      <w:divBdr>
        <w:top w:val="none" w:sz="0" w:space="0" w:color="auto"/>
        <w:left w:val="none" w:sz="0" w:space="0" w:color="auto"/>
        <w:bottom w:val="none" w:sz="0" w:space="0" w:color="auto"/>
        <w:right w:val="none" w:sz="0" w:space="0" w:color="auto"/>
      </w:divBdr>
    </w:div>
    <w:div w:id="1571579022">
      <w:bodyDiv w:val="1"/>
      <w:marLeft w:val="0"/>
      <w:marRight w:val="0"/>
      <w:marTop w:val="0"/>
      <w:marBottom w:val="0"/>
      <w:divBdr>
        <w:top w:val="none" w:sz="0" w:space="0" w:color="auto"/>
        <w:left w:val="none" w:sz="0" w:space="0" w:color="auto"/>
        <w:bottom w:val="none" w:sz="0" w:space="0" w:color="auto"/>
        <w:right w:val="none" w:sz="0" w:space="0" w:color="auto"/>
      </w:divBdr>
    </w:div>
    <w:div w:id="1680085648">
      <w:bodyDiv w:val="1"/>
      <w:marLeft w:val="0"/>
      <w:marRight w:val="0"/>
      <w:marTop w:val="0"/>
      <w:marBottom w:val="0"/>
      <w:divBdr>
        <w:top w:val="none" w:sz="0" w:space="0" w:color="auto"/>
        <w:left w:val="none" w:sz="0" w:space="0" w:color="auto"/>
        <w:bottom w:val="none" w:sz="0" w:space="0" w:color="auto"/>
        <w:right w:val="none" w:sz="0" w:space="0" w:color="auto"/>
      </w:divBdr>
    </w:div>
    <w:div w:id="1719622934">
      <w:bodyDiv w:val="1"/>
      <w:marLeft w:val="0"/>
      <w:marRight w:val="0"/>
      <w:marTop w:val="0"/>
      <w:marBottom w:val="0"/>
      <w:divBdr>
        <w:top w:val="none" w:sz="0" w:space="0" w:color="auto"/>
        <w:left w:val="none" w:sz="0" w:space="0" w:color="auto"/>
        <w:bottom w:val="none" w:sz="0" w:space="0" w:color="auto"/>
        <w:right w:val="none" w:sz="0" w:space="0" w:color="auto"/>
      </w:divBdr>
      <w:divsChild>
        <w:div w:id="660161440">
          <w:marLeft w:val="720"/>
          <w:marRight w:val="0"/>
          <w:marTop w:val="0"/>
          <w:marBottom w:val="0"/>
          <w:divBdr>
            <w:top w:val="none" w:sz="0" w:space="0" w:color="auto"/>
            <w:left w:val="none" w:sz="0" w:space="0" w:color="auto"/>
            <w:bottom w:val="none" w:sz="0" w:space="0" w:color="auto"/>
            <w:right w:val="none" w:sz="0" w:space="0" w:color="auto"/>
          </w:divBdr>
        </w:div>
        <w:div w:id="1826434863">
          <w:marLeft w:val="0"/>
          <w:marRight w:val="0"/>
          <w:marTop w:val="0"/>
          <w:marBottom w:val="0"/>
          <w:divBdr>
            <w:top w:val="none" w:sz="0" w:space="0" w:color="auto"/>
            <w:left w:val="none" w:sz="0" w:space="0" w:color="auto"/>
            <w:bottom w:val="none" w:sz="0" w:space="0" w:color="auto"/>
            <w:right w:val="none" w:sz="0" w:space="0" w:color="auto"/>
          </w:divBdr>
        </w:div>
      </w:divsChild>
    </w:div>
    <w:div w:id="1765687368">
      <w:marLeft w:val="0"/>
      <w:marRight w:val="0"/>
      <w:marTop w:val="0"/>
      <w:marBottom w:val="0"/>
      <w:divBdr>
        <w:top w:val="none" w:sz="0" w:space="0" w:color="auto"/>
        <w:left w:val="none" w:sz="0" w:space="0" w:color="auto"/>
        <w:bottom w:val="none" w:sz="0" w:space="0" w:color="auto"/>
        <w:right w:val="none" w:sz="0" w:space="0" w:color="auto"/>
      </w:divBdr>
    </w:div>
    <w:div w:id="1765687375">
      <w:marLeft w:val="0"/>
      <w:marRight w:val="0"/>
      <w:marTop w:val="0"/>
      <w:marBottom w:val="0"/>
      <w:divBdr>
        <w:top w:val="none" w:sz="0" w:space="0" w:color="auto"/>
        <w:left w:val="none" w:sz="0" w:space="0" w:color="auto"/>
        <w:bottom w:val="none" w:sz="0" w:space="0" w:color="auto"/>
        <w:right w:val="none" w:sz="0" w:space="0" w:color="auto"/>
      </w:divBdr>
      <w:divsChild>
        <w:div w:id="1765687388">
          <w:marLeft w:val="0"/>
          <w:marRight w:val="0"/>
          <w:marTop w:val="0"/>
          <w:marBottom w:val="0"/>
          <w:divBdr>
            <w:top w:val="none" w:sz="0" w:space="0" w:color="auto"/>
            <w:left w:val="none" w:sz="0" w:space="0" w:color="auto"/>
            <w:bottom w:val="none" w:sz="0" w:space="0" w:color="auto"/>
            <w:right w:val="none" w:sz="0" w:space="0" w:color="auto"/>
          </w:divBdr>
          <w:divsChild>
            <w:div w:id="1765687372">
              <w:marLeft w:val="0"/>
              <w:marRight w:val="0"/>
              <w:marTop w:val="0"/>
              <w:marBottom w:val="0"/>
              <w:divBdr>
                <w:top w:val="none" w:sz="0" w:space="0" w:color="auto"/>
                <w:left w:val="none" w:sz="0" w:space="0" w:color="auto"/>
                <w:bottom w:val="none" w:sz="0" w:space="0" w:color="auto"/>
                <w:right w:val="none" w:sz="0" w:space="0" w:color="auto"/>
              </w:divBdr>
              <w:divsChild>
                <w:div w:id="1765687381">
                  <w:marLeft w:val="0"/>
                  <w:marRight w:val="0"/>
                  <w:marTop w:val="0"/>
                  <w:marBottom w:val="0"/>
                  <w:divBdr>
                    <w:top w:val="none" w:sz="0" w:space="0" w:color="auto"/>
                    <w:left w:val="none" w:sz="0" w:space="0" w:color="auto"/>
                    <w:bottom w:val="none" w:sz="0" w:space="0" w:color="auto"/>
                    <w:right w:val="none" w:sz="0" w:space="0" w:color="auto"/>
                  </w:divBdr>
                  <w:divsChild>
                    <w:div w:id="1765687369">
                      <w:marLeft w:val="0"/>
                      <w:marRight w:val="0"/>
                      <w:marTop w:val="0"/>
                      <w:marBottom w:val="0"/>
                      <w:divBdr>
                        <w:top w:val="none" w:sz="0" w:space="0" w:color="auto"/>
                        <w:left w:val="none" w:sz="0" w:space="0" w:color="auto"/>
                        <w:bottom w:val="none" w:sz="0" w:space="0" w:color="auto"/>
                        <w:right w:val="none" w:sz="0" w:space="0" w:color="auto"/>
                      </w:divBdr>
                      <w:divsChild>
                        <w:div w:id="1765687471">
                          <w:marLeft w:val="0"/>
                          <w:marRight w:val="0"/>
                          <w:marTop w:val="0"/>
                          <w:marBottom w:val="0"/>
                          <w:divBdr>
                            <w:top w:val="none" w:sz="0" w:space="0" w:color="auto"/>
                            <w:left w:val="none" w:sz="0" w:space="0" w:color="auto"/>
                            <w:bottom w:val="none" w:sz="0" w:space="0" w:color="auto"/>
                            <w:right w:val="none" w:sz="0" w:space="0" w:color="auto"/>
                          </w:divBdr>
                          <w:divsChild>
                            <w:div w:id="1765687420">
                              <w:marLeft w:val="0"/>
                              <w:marRight w:val="0"/>
                              <w:marTop w:val="0"/>
                              <w:marBottom w:val="0"/>
                              <w:divBdr>
                                <w:top w:val="none" w:sz="0" w:space="0" w:color="auto"/>
                                <w:left w:val="none" w:sz="0" w:space="0" w:color="auto"/>
                                <w:bottom w:val="none" w:sz="0" w:space="0" w:color="auto"/>
                                <w:right w:val="none" w:sz="0" w:space="0" w:color="auto"/>
                              </w:divBdr>
                              <w:divsChild>
                                <w:div w:id="1765687445">
                                  <w:marLeft w:val="0"/>
                                  <w:marRight w:val="0"/>
                                  <w:marTop w:val="0"/>
                                  <w:marBottom w:val="0"/>
                                  <w:divBdr>
                                    <w:top w:val="none" w:sz="0" w:space="0" w:color="auto"/>
                                    <w:left w:val="none" w:sz="0" w:space="0" w:color="auto"/>
                                    <w:bottom w:val="none" w:sz="0" w:space="0" w:color="auto"/>
                                    <w:right w:val="none" w:sz="0" w:space="0" w:color="auto"/>
                                  </w:divBdr>
                                  <w:divsChild>
                                    <w:div w:id="1765687403">
                                      <w:marLeft w:val="0"/>
                                      <w:marRight w:val="0"/>
                                      <w:marTop w:val="0"/>
                                      <w:marBottom w:val="0"/>
                                      <w:divBdr>
                                        <w:top w:val="none" w:sz="0" w:space="0" w:color="auto"/>
                                        <w:left w:val="none" w:sz="0" w:space="0" w:color="auto"/>
                                        <w:bottom w:val="none" w:sz="0" w:space="0" w:color="auto"/>
                                        <w:right w:val="none" w:sz="0" w:space="0" w:color="auto"/>
                                      </w:divBdr>
                                      <w:divsChild>
                                        <w:div w:id="1765687422">
                                          <w:marLeft w:val="0"/>
                                          <w:marRight w:val="0"/>
                                          <w:marTop w:val="0"/>
                                          <w:marBottom w:val="0"/>
                                          <w:divBdr>
                                            <w:top w:val="none" w:sz="0" w:space="0" w:color="auto"/>
                                            <w:left w:val="none" w:sz="0" w:space="0" w:color="auto"/>
                                            <w:bottom w:val="none" w:sz="0" w:space="0" w:color="auto"/>
                                            <w:right w:val="none" w:sz="0" w:space="0" w:color="auto"/>
                                          </w:divBdr>
                                          <w:divsChild>
                                            <w:div w:id="1765687404">
                                              <w:marLeft w:val="0"/>
                                              <w:marRight w:val="0"/>
                                              <w:marTop w:val="0"/>
                                              <w:marBottom w:val="0"/>
                                              <w:divBdr>
                                                <w:top w:val="none" w:sz="0" w:space="0" w:color="auto"/>
                                                <w:left w:val="none" w:sz="0" w:space="0" w:color="auto"/>
                                                <w:bottom w:val="none" w:sz="0" w:space="0" w:color="auto"/>
                                                <w:right w:val="none" w:sz="0" w:space="0" w:color="auto"/>
                                              </w:divBdr>
                                              <w:divsChild>
                                                <w:div w:id="1765687443">
                                                  <w:marLeft w:val="0"/>
                                                  <w:marRight w:val="0"/>
                                                  <w:marTop w:val="0"/>
                                                  <w:marBottom w:val="0"/>
                                                  <w:divBdr>
                                                    <w:top w:val="none" w:sz="0" w:space="0" w:color="auto"/>
                                                    <w:left w:val="none" w:sz="0" w:space="0" w:color="auto"/>
                                                    <w:bottom w:val="none" w:sz="0" w:space="0" w:color="auto"/>
                                                    <w:right w:val="none" w:sz="0" w:space="0" w:color="auto"/>
                                                  </w:divBdr>
                                                  <w:divsChild>
                                                    <w:div w:id="1765687412">
                                                      <w:marLeft w:val="0"/>
                                                      <w:marRight w:val="90"/>
                                                      <w:marTop w:val="0"/>
                                                      <w:marBottom w:val="0"/>
                                                      <w:divBdr>
                                                        <w:top w:val="none" w:sz="0" w:space="0" w:color="auto"/>
                                                        <w:left w:val="none" w:sz="0" w:space="0" w:color="auto"/>
                                                        <w:bottom w:val="none" w:sz="0" w:space="0" w:color="auto"/>
                                                        <w:right w:val="none" w:sz="0" w:space="0" w:color="auto"/>
                                                      </w:divBdr>
                                                      <w:divsChild>
                                                        <w:div w:id="1765687461">
                                                          <w:marLeft w:val="0"/>
                                                          <w:marRight w:val="0"/>
                                                          <w:marTop w:val="0"/>
                                                          <w:marBottom w:val="0"/>
                                                          <w:divBdr>
                                                            <w:top w:val="none" w:sz="0" w:space="0" w:color="auto"/>
                                                            <w:left w:val="none" w:sz="0" w:space="0" w:color="auto"/>
                                                            <w:bottom w:val="none" w:sz="0" w:space="0" w:color="auto"/>
                                                            <w:right w:val="none" w:sz="0" w:space="0" w:color="auto"/>
                                                          </w:divBdr>
                                                          <w:divsChild>
                                                            <w:div w:id="1765687447">
                                                              <w:marLeft w:val="0"/>
                                                              <w:marRight w:val="0"/>
                                                              <w:marTop w:val="0"/>
                                                              <w:marBottom w:val="0"/>
                                                              <w:divBdr>
                                                                <w:top w:val="none" w:sz="0" w:space="0" w:color="auto"/>
                                                                <w:left w:val="none" w:sz="0" w:space="0" w:color="auto"/>
                                                                <w:bottom w:val="none" w:sz="0" w:space="0" w:color="auto"/>
                                                                <w:right w:val="none" w:sz="0" w:space="0" w:color="auto"/>
                                                              </w:divBdr>
                                                              <w:divsChild>
                                                                <w:div w:id="1765687396">
                                                                  <w:marLeft w:val="0"/>
                                                                  <w:marRight w:val="0"/>
                                                                  <w:marTop w:val="0"/>
                                                                  <w:marBottom w:val="0"/>
                                                                  <w:divBdr>
                                                                    <w:top w:val="none" w:sz="0" w:space="0" w:color="auto"/>
                                                                    <w:left w:val="none" w:sz="0" w:space="0" w:color="auto"/>
                                                                    <w:bottom w:val="none" w:sz="0" w:space="0" w:color="auto"/>
                                                                    <w:right w:val="none" w:sz="0" w:space="0" w:color="auto"/>
                                                                  </w:divBdr>
                                                                  <w:divsChild>
                                                                    <w:div w:id="1765687467">
                                                                      <w:marLeft w:val="0"/>
                                                                      <w:marRight w:val="0"/>
                                                                      <w:marTop w:val="0"/>
                                                                      <w:marBottom w:val="105"/>
                                                                      <w:divBdr>
                                                                        <w:top w:val="single" w:sz="6" w:space="0" w:color="EDEDED"/>
                                                                        <w:left w:val="single" w:sz="6" w:space="0" w:color="EDEDED"/>
                                                                        <w:bottom w:val="single" w:sz="6" w:space="0" w:color="EDEDED"/>
                                                                        <w:right w:val="single" w:sz="6" w:space="0" w:color="EDEDED"/>
                                                                      </w:divBdr>
                                                                      <w:divsChild>
                                                                        <w:div w:id="1765687446">
                                                                          <w:marLeft w:val="0"/>
                                                                          <w:marRight w:val="0"/>
                                                                          <w:marTop w:val="0"/>
                                                                          <w:marBottom w:val="0"/>
                                                                          <w:divBdr>
                                                                            <w:top w:val="none" w:sz="0" w:space="0" w:color="auto"/>
                                                                            <w:left w:val="none" w:sz="0" w:space="0" w:color="auto"/>
                                                                            <w:bottom w:val="none" w:sz="0" w:space="0" w:color="auto"/>
                                                                            <w:right w:val="none" w:sz="0" w:space="0" w:color="auto"/>
                                                                          </w:divBdr>
                                                                          <w:divsChild>
                                                                            <w:div w:id="1765687470">
                                                                              <w:marLeft w:val="0"/>
                                                                              <w:marRight w:val="0"/>
                                                                              <w:marTop w:val="0"/>
                                                                              <w:marBottom w:val="0"/>
                                                                              <w:divBdr>
                                                                                <w:top w:val="none" w:sz="0" w:space="0" w:color="auto"/>
                                                                                <w:left w:val="none" w:sz="0" w:space="0" w:color="auto"/>
                                                                                <w:bottom w:val="none" w:sz="0" w:space="0" w:color="auto"/>
                                                                                <w:right w:val="none" w:sz="0" w:space="0" w:color="auto"/>
                                                                              </w:divBdr>
                                                                              <w:divsChild>
                                                                                <w:div w:id="1765687441">
                                                                                  <w:marLeft w:val="0"/>
                                                                                  <w:marRight w:val="0"/>
                                                                                  <w:marTop w:val="0"/>
                                                                                  <w:marBottom w:val="0"/>
                                                                                  <w:divBdr>
                                                                                    <w:top w:val="none" w:sz="0" w:space="0" w:color="auto"/>
                                                                                    <w:left w:val="none" w:sz="0" w:space="0" w:color="auto"/>
                                                                                    <w:bottom w:val="none" w:sz="0" w:space="0" w:color="auto"/>
                                                                                    <w:right w:val="none" w:sz="0" w:space="0" w:color="auto"/>
                                                                                  </w:divBdr>
                                                                                  <w:divsChild>
                                                                                    <w:div w:id="1765687390">
                                                                                      <w:marLeft w:val="180"/>
                                                                                      <w:marRight w:val="180"/>
                                                                                      <w:marTop w:val="0"/>
                                                                                      <w:marBottom w:val="0"/>
                                                                                      <w:divBdr>
                                                                                        <w:top w:val="none" w:sz="0" w:space="0" w:color="auto"/>
                                                                                        <w:left w:val="none" w:sz="0" w:space="0" w:color="auto"/>
                                                                                        <w:bottom w:val="none" w:sz="0" w:space="0" w:color="auto"/>
                                                                                        <w:right w:val="none" w:sz="0" w:space="0" w:color="auto"/>
                                                                                      </w:divBdr>
                                                                                      <w:divsChild>
                                                                                        <w:div w:id="17656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5687378">
      <w:marLeft w:val="0"/>
      <w:marRight w:val="0"/>
      <w:marTop w:val="0"/>
      <w:marBottom w:val="0"/>
      <w:divBdr>
        <w:top w:val="none" w:sz="0" w:space="0" w:color="auto"/>
        <w:left w:val="none" w:sz="0" w:space="0" w:color="auto"/>
        <w:bottom w:val="none" w:sz="0" w:space="0" w:color="auto"/>
        <w:right w:val="none" w:sz="0" w:space="0" w:color="auto"/>
      </w:divBdr>
      <w:divsChild>
        <w:div w:id="1765687385">
          <w:marLeft w:val="0"/>
          <w:marRight w:val="0"/>
          <w:marTop w:val="0"/>
          <w:marBottom w:val="0"/>
          <w:divBdr>
            <w:top w:val="none" w:sz="0" w:space="0" w:color="auto"/>
            <w:left w:val="none" w:sz="0" w:space="0" w:color="auto"/>
            <w:bottom w:val="none" w:sz="0" w:space="0" w:color="auto"/>
            <w:right w:val="none" w:sz="0" w:space="0" w:color="auto"/>
          </w:divBdr>
        </w:div>
        <w:div w:id="1765687430">
          <w:marLeft w:val="0"/>
          <w:marRight w:val="0"/>
          <w:marTop w:val="0"/>
          <w:marBottom w:val="0"/>
          <w:divBdr>
            <w:top w:val="none" w:sz="0" w:space="0" w:color="auto"/>
            <w:left w:val="none" w:sz="0" w:space="0" w:color="auto"/>
            <w:bottom w:val="none" w:sz="0" w:space="0" w:color="auto"/>
            <w:right w:val="none" w:sz="0" w:space="0" w:color="auto"/>
          </w:divBdr>
        </w:div>
        <w:div w:id="1765687437">
          <w:marLeft w:val="0"/>
          <w:marRight w:val="0"/>
          <w:marTop w:val="0"/>
          <w:marBottom w:val="0"/>
          <w:divBdr>
            <w:top w:val="none" w:sz="0" w:space="0" w:color="auto"/>
            <w:left w:val="none" w:sz="0" w:space="0" w:color="auto"/>
            <w:bottom w:val="none" w:sz="0" w:space="0" w:color="auto"/>
            <w:right w:val="none" w:sz="0" w:space="0" w:color="auto"/>
          </w:divBdr>
        </w:div>
        <w:div w:id="1765687444">
          <w:marLeft w:val="0"/>
          <w:marRight w:val="0"/>
          <w:marTop w:val="0"/>
          <w:marBottom w:val="0"/>
          <w:divBdr>
            <w:top w:val="none" w:sz="0" w:space="0" w:color="auto"/>
            <w:left w:val="none" w:sz="0" w:space="0" w:color="auto"/>
            <w:bottom w:val="none" w:sz="0" w:space="0" w:color="auto"/>
            <w:right w:val="none" w:sz="0" w:space="0" w:color="auto"/>
          </w:divBdr>
        </w:div>
        <w:div w:id="1765687450">
          <w:marLeft w:val="0"/>
          <w:marRight w:val="0"/>
          <w:marTop w:val="0"/>
          <w:marBottom w:val="0"/>
          <w:divBdr>
            <w:top w:val="none" w:sz="0" w:space="0" w:color="auto"/>
            <w:left w:val="none" w:sz="0" w:space="0" w:color="auto"/>
            <w:bottom w:val="none" w:sz="0" w:space="0" w:color="auto"/>
            <w:right w:val="none" w:sz="0" w:space="0" w:color="auto"/>
          </w:divBdr>
        </w:div>
        <w:div w:id="1765687468">
          <w:marLeft w:val="0"/>
          <w:marRight w:val="0"/>
          <w:marTop w:val="0"/>
          <w:marBottom w:val="0"/>
          <w:divBdr>
            <w:top w:val="none" w:sz="0" w:space="0" w:color="auto"/>
            <w:left w:val="none" w:sz="0" w:space="0" w:color="auto"/>
            <w:bottom w:val="none" w:sz="0" w:space="0" w:color="auto"/>
            <w:right w:val="none" w:sz="0" w:space="0" w:color="auto"/>
          </w:divBdr>
        </w:div>
      </w:divsChild>
    </w:div>
    <w:div w:id="1765687389">
      <w:marLeft w:val="0"/>
      <w:marRight w:val="0"/>
      <w:marTop w:val="0"/>
      <w:marBottom w:val="0"/>
      <w:divBdr>
        <w:top w:val="none" w:sz="0" w:space="0" w:color="auto"/>
        <w:left w:val="none" w:sz="0" w:space="0" w:color="auto"/>
        <w:bottom w:val="none" w:sz="0" w:space="0" w:color="auto"/>
        <w:right w:val="none" w:sz="0" w:space="0" w:color="auto"/>
      </w:divBdr>
      <w:divsChild>
        <w:div w:id="1765687382">
          <w:marLeft w:val="0"/>
          <w:marRight w:val="0"/>
          <w:marTop w:val="0"/>
          <w:marBottom w:val="0"/>
          <w:divBdr>
            <w:top w:val="none" w:sz="0" w:space="0" w:color="auto"/>
            <w:left w:val="none" w:sz="0" w:space="0" w:color="auto"/>
            <w:bottom w:val="none" w:sz="0" w:space="0" w:color="auto"/>
            <w:right w:val="none" w:sz="0" w:space="0" w:color="auto"/>
          </w:divBdr>
        </w:div>
        <w:div w:id="1765687417">
          <w:marLeft w:val="0"/>
          <w:marRight w:val="0"/>
          <w:marTop w:val="0"/>
          <w:marBottom w:val="0"/>
          <w:divBdr>
            <w:top w:val="none" w:sz="0" w:space="0" w:color="auto"/>
            <w:left w:val="none" w:sz="0" w:space="0" w:color="auto"/>
            <w:bottom w:val="none" w:sz="0" w:space="0" w:color="auto"/>
            <w:right w:val="none" w:sz="0" w:space="0" w:color="auto"/>
          </w:divBdr>
        </w:div>
      </w:divsChild>
    </w:div>
    <w:div w:id="1765687408">
      <w:marLeft w:val="0"/>
      <w:marRight w:val="0"/>
      <w:marTop w:val="0"/>
      <w:marBottom w:val="0"/>
      <w:divBdr>
        <w:top w:val="none" w:sz="0" w:space="0" w:color="auto"/>
        <w:left w:val="none" w:sz="0" w:space="0" w:color="auto"/>
        <w:bottom w:val="none" w:sz="0" w:space="0" w:color="auto"/>
        <w:right w:val="none" w:sz="0" w:space="0" w:color="auto"/>
      </w:divBdr>
    </w:div>
    <w:div w:id="1765687410">
      <w:marLeft w:val="0"/>
      <w:marRight w:val="0"/>
      <w:marTop w:val="0"/>
      <w:marBottom w:val="0"/>
      <w:divBdr>
        <w:top w:val="none" w:sz="0" w:space="0" w:color="auto"/>
        <w:left w:val="none" w:sz="0" w:space="0" w:color="auto"/>
        <w:bottom w:val="none" w:sz="0" w:space="0" w:color="auto"/>
        <w:right w:val="none" w:sz="0" w:space="0" w:color="auto"/>
      </w:divBdr>
    </w:div>
    <w:div w:id="1765687411">
      <w:marLeft w:val="0"/>
      <w:marRight w:val="0"/>
      <w:marTop w:val="0"/>
      <w:marBottom w:val="0"/>
      <w:divBdr>
        <w:top w:val="none" w:sz="0" w:space="0" w:color="auto"/>
        <w:left w:val="none" w:sz="0" w:space="0" w:color="auto"/>
        <w:bottom w:val="none" w:sz="0" w:space="0" w:color="auto"/>
        <w:right w:val="none" w:sz="0" w:space="0" w:color="auto"/>
      </w:divBdr>
    </w:div>
    <w:div w:id="1765687419">
      <w:marLeft w:val="0"/>
      <w:marRight w:val="0"/>
      <w:marTop w:val="0"/>
      <w:marBottom w:val="0"/>
      <w:divBdr>
        <w:top w:val="none" w:sz="0" w:space="0" w:color="auto"/>
        <w:left w:val="none" w:sz="0" w:space="0" w:color="auto"/>
        <w:bottom w:val="none" w:sz="0" w:space="0" w:color="auto"/>
        <w:right w:val="none" w:sz="0" w:space="0" w:color="auto"/>
      </w:divBdr>
      <w:divsChild>
        <w:div w:id="1765687371">
          <w:marLeft w:val="0"/>
          <w:marRight w:val="0"/>
          <w:marTop w:val="0"/>
          <w:marBottom w:val="0"/>
          <w:divBdr>
            <w:top w:val="none" w:sz="0" w:space="0" w:color="auto"/>
            <w:left w:val="none" w:sz="0" w:space="0" w:color="auto"/>
            <w:bottom w:val="none" w:sz="0" w:space="0" w:color="auto"/>
            <w:right w:val="none" w:sz="0" w:space="0" w:color="auto"/>
          </w:divBdr>
        </w:div>
        <w:div w:id="1765687436">
          <w:marLeft w:val="0"/>
          <w:marRight w:val="0"/>
          <w:marTop w:val="0"/>
          <w:marBottom w:val="0"/>
          <w:divBdr>
            <w:top w:val="none" w:sz="0" w:space="0" w:color="auto"/>
            <w:left w:val="none" w:sz="0" w:space="0" w:color="auto"/>
            <w:bottom w:val="none" w:sz="0" w:space="0" w:color="auto"/>
            <w:right w:val="none" w:sz="0" w:space="0" w:color="auto"/>
          </w:divBdr>
        </w:div>
        <w:div w:id="1765687473">
          <w:marLeft w:val="0"/>
          <w:marRight w:val="0"/>
          <w:marTop w:val="0"/>
          <w:marBottom w:val="0"/>
          <w:divBdr>
            <w:top w:val="none" w:sz="0" w:space="0" w:color="auto"/>
            <w:left w:val="none" w:sz="0" w:space="0" w:color="auto"/>
            <w:bottom w:val="none" w:sz="0" w:space="0" w:color="auto"/>
            <w:right w:val="none" w:sz="0" w:space="0" w:color="auto"/>
          </w:divBdr>
        </w:div>
      </w:divsChild>
    </w:div>
    <w:div w:id="1765687424">
      <w:marLeft w:val="0"/>
      <w:marRight w:val="0"/>
      <w:marTop w:val="0"/>
      <w:marBottom w:val="0"/>
      <w:divBdr>
        <w:top w:val="none" w:sz="0" w:space="0" w:color="auto"/>
        <w:left w:val="none" w:sz="0" w:space="0" w:color="auto"/>
        <w:bottom w:val="none" w:sz="0" w:space="0" w:color="auto"/>
        <w:right w:val="none" w:sz="0" w:space="0" w:color="auto"/>
      </w:divBdr>
      <w:divsChild>
        <w:div w:id="1765687386">
          <w:marLeft w:val="0"/>
          <w:marRight w:val="0"/>
          <w:marTop w:val="0"/>
          <w:marBottom w:val="0"/>
          <w:divBdr>
            <w:top w:val="none" w:sz="0" w:space="0" w:color="auto"/>
            <w:left w:val="none" w:sz="0" w:space="0" w:color="auto"/>
            <w:bottom w:val="none" w:sz="0" w:space="0" w:color="auto"/>
            <w:right w:val="none" w:sz="0" w:space="0" w:color="auto"/>
          </w:divBdr>
        </w:div>
        <w:div w:id="1765687387">
          <w:marLeft w:val="0"/>
          <w:marRight w:val="0"/>
          <w:marTop w:val="0"/>
          <w:marBottom w:val="0"/>
          <w:divBdr>
            <w:top w:val="none" w:sz="0" w:space="0" w:color="auto"/>
            <w:left w:val="none" w:sz="0" w:space="0" w:color="auto"/>
            <w:bottom w:val="none" w:sz="0" w:space="0" w:color="auto"/>
            <w:right w:val="none" w:sz="0" w:space="0" w:color="auto"/>
          </w:divBdr>
        </w:div>
        <w:div w:id="1765687391">
          <w:marLeft w:val="0"/>
          <w:marRight w:val="0"/>
          <w:marTop w:val="0"/>
          <w:marBottom w:val="0"/>
          <w:divBdr>
            <w:top w:val="none" w:sz="0" w:space="0" w:color="auto"/>
            <w:left w:val="none" w:sz="0" w:space="0" w:color="auto"/>
            <w:bottom w:val="none" w:sz="0" w:space="0" w:color="auto"/>
            <w:right w:val="none" w:sz="0" w:space="0" w:color="auto"/>
          </w:divBdr>
        </w:div>
        <w:div w:id="1765687439">
          <w:marLeft w:val="0"/>
          <w:marRight w:val="0"/>
          <w:marTop w:val="0"/>
          <w:marBottom w:val="0"/>
          <w:divBdr>
            <w:top w:val="none" w:sz="0" w:space="0" w:color="auto"/>
            <w:left w:val="none" w:sz="0" w:space="0" w:color="auto"/>
            <w:bottom w:val="none" w:sz="0" w:space="0" w:color="auto"/>
            <w:right w:val="none" w:sz="0" w:space="0" w:color="auto"/>
          </w:divBdr>
        </w:div>
        <w:div w:id="1765687449">
          <w:marLeft w:val="0"/>
          <w:marRight w:val="0"/>
          <w:marTop w:val="0"/>
          <w:marBottom w:val="0"/>
          <w:divBdr>
            <w:top w:val="none" w:sz="0" w:space="0" w:color="auto"/>
            <w:left w:val="none" w:sz="0" w:space="0" w:color="auto"/>
            <w:bottom w:val="none" w:sz="0" w:space="0" w:color="auto"/>
            <w:right w:val="none" w:sz="0" w:space="0" w:color="auto"/>
          </w:divBdr>
        </w:div>
        <w:div w:id="1765687462">
          <w:marLeft w:val="0"/>
          <w:marRight w:val="0"/>
          <w:marTop w:val="0"/>
          <w:marBottom w:val="0"/>
          <w:divBdr>
            <w:top w:val="none" w:sz="0" w:space="0" w:color="auto"/>
            <w:left w:val="none" w:sz="0" w:space="0" w:color="auto"/>
            <w:bottom w:val="none" w:sz="0" w:space="0" w:color="auto"/>
            <w:right w:val="none" w:sz="0" w:space="0" w:color="auto"/>
          </w:divBdr>
        </w:div>
      </w:divsChild>
    </w:div>
    <w:div w:id="1765687426">
      <w:marLeft w:val="0"/>
      <w:marRight w:val="0"/>
      <w:marTop w:val="0"/>
      <w:marBottom w:val="0"/>
      <w:divBdr>
        <w:top w:val="none" w:sz="0" w:space="0" w:color="auto"/>
        <w:left w:val="none" w:sz="0" w:space="0" w:color="auto"/>
        <w:bottom w:val="none" w:sz="0" w:space="0" w:color="auto"/>
        <w:right w:val="none" w:sz="0" w:space="0" w:color="auto"/>
      </w:divBdr>
    </w:div>
    <w:div w:id="1765687427">
      <w:marLeft w:val="0"/>
      <w:marRight w:val="0"/>
      <w:marTop w:val="0"/>
      <w:marBottom w:val="0"/>
      <w:divBdr>
        <w:top w:val="none" w:sz="0" w:space="0" w:color="auto"/>
        <w:left w:val="none" w:sz="0" w:space="0" w:color="auto"/>
        <w:bottom w:val="none" w:sz="0" w:space="0" w:color="auto"/>
        <w:right w:val="none" w:sz="0" w:space="0" w:color="auto"/>
      </w:divBdr>
    </w:div>
    <w:div w:id="1765687432">
      <w:marLeft w:val="0"/>
      <w:marRight w:val="0"/>
      <w:marTop w:val="0"/>
      <w:marBottom w:val="0"/>
      <w:divBdr>
        <w:top w:val="none" w:sz="0" w:space="0" w:color="auto"/>
        <w:left w:val="none" w:sz="0" w:space="0" w:color="auto"/>
        <w:bottom w:val="none" w:sz="0" w:space="0" w:color="auto"/>
        <w:right w:val="none" w:sz="0" w:space="0" w:color="auto"/>
      </w:divBdr>
      <w:divsChild>
        <w:div w:id="1765687397">
          <w:marLeft w:val="0"/>
          <w:marRight w:val="0"/>
          <w:marTop w:val="0"/>
          <w:marBottom w:val="0"/>
          <w:divBdr>
            <w:top w:val="none" w:sz="0" w:space="0" w:color="auto"/>
            <w:left w:val="none" w:sz="0" w:space="0" w:color="auto"/>
            <w:bottom w:val="none" w:sz="0" w:space="0" w:color="auto"/>
            <w:right w:val="none" w:sz="0" w:space="0" w:color="auto"/>
          </w:divBdr>
        </w:div>
        <w:div w:id="1765687414">
          <w:marLeft w:val="0"/>
          <w:marRight w:val="0"/>
          <w:marTop w:val="0"/>
          <w:marBottom w:val="0"/>
          <w:divBdr>
            <w:top w:val="none" w:sz="0" w:space="0" w:color="auto"/>
            <w:left w:val="none" w:sz="0" w:space="0" w:color="auto"/>
            <w:bottom w:val="none" w:sz="0" w:space="0" w:color="auto"/>
            <w:right w:val="none" w:sz="0" w:space="0" w:color="auto"/>
          </w:divBdr>
        </w:div>
        <w:div w:id="1765687425">
          <w:marLeft w:val="0"/>
          <w:marRight w:val="0"/>
          <w:marTop w:val="0"/>
          <w:marBottom w:val="0"/>
          <w:divBdr>
            <w:top w:val="none" w:sz="0" w:space="0" w:color="auto"/>
            <w:left w:val="none" w:sz="0" w:space="0" w:color="auto"/>
            <w:bottom w:val="none" w:sz="0" w:space="0" w:color="auto"/>
            <w:right w:val="none" w:sz="0" w:space="0" w:color="auto"/>
          </w:divBdr>
        </w:div>
        <w:div w:id="1765687431">
          <w:marLeft w:val="0"/>
          <w:marRight w:val="0"/>
          <w:marTop w:val="0"/>
          <w:marBottom w:val="0"/>
          <w:divBdr>
            <w:top w:val="none" w:sz="0" w:space="0" w:color="auto"/>
            <w:left w:val="none" w:sz="0" w:space="0" w:color="auto"/>
            <w:bottom w:val="none" w:sz="0" w:space="0" w:color="auto"/>
            <w:right w:val="none" w:sz="0" w:space="0" w:color="auto"/>
          </w:divBdr>
        </w:div>
      </w:divsChild>
    </w:div>
    <w:div w:id="1765687434">
      <w:marLeft w:val="0"/>
      <w:marRight w:val="0"/>
      <w:marTop w:val="0"/>
      <w:marBottom w:val="0"/>
      <w:divBdr>
        <w:top w:val="none" w:sz="0" w:space="0" w:color="auto"/>
        <w:left w:val="none" w:sz="0" w:space="0" w:color="auto"/>
        <w:bottom w:val="none" w:sz="0" w:space="0" w:color="auto"/>
        <w:right w:val="none" w:sz="0" w:space="0" w:color="auto"/>
      </w:divBdr>
    </w:div>
    <w:div w:id="1765687442">
      <w:marLeft w:val="0"/>
      <w:marRight w:val="0"/>
      <w:marTop w:val="0"/>
      <w:marBottom w:val="0"/>
      <w:divBdr>
        <w:top w:val="none" w:sz="0" w:space="0" w:color="auto"/>
        <w:left w:val="none" w:sz="0" w:space="0" w:color="auto"/>
        <w:bottom w:val="none" w:sz="0" w:space="0" w:color="auto"/>
        <w:right w:val="none" w:sz="0" w:space="0" w:color="auto"/>
      </w:divBdr>
      <w:divsChild>
        <w:div w:id="1765687370">
          <w:marLeft w:val="0"/>
          <w:marRight w:val="0"/>
          <w:marTop w:val="0"/>
          <w:marBottom w:val="0"/>
          <w:divBdr>
            <w:top w:val="none" w:sz="0" w:space="0" w:color="auto"/>
            <w:left w:val="none" w:sz="0" w:space="0" w:color="auto"/>
            <w:bottom w:val="none" w:sz="0" w:space="0" w:color="auto"/>
            <w:right w:val="none" w:sz="0" w:space="0" w:color="auto"/>
          </w:divBdr>
        </w:div>
        <w:div w:id="1765687429">
          <w:marLeft w:val="0"/>
          <w:marRight w:val="0"/>
          <w:marTop w:val="0"/>
          <w:marBottom w:val="0"/>
          <w:divBdr>
            <w:top w:val="none" w:sz="0" w:space="0" w:color="auto"/>
            <w:left w:val="none" w:sz="0" w:space="0" w:color="auto"/>
            <w:bottom w:val="none" w:sz="0" w:space="0" w:color="auto"/>
            <w:right w:val="none" w:sz="0" w:space="0" w:color="auto"/>
          </w:divBdr>
        </w:div>
      </w:divsChild>
    </w:div>
    <w:div w:id="1765687448">
      <w:marLeft w:val="0"/>
      <w:marRight w:val="0"/>
      <w:marTop w:val="0"/>
      <w:marBottom w:val="0"/>
      <w:divBdr>
        <w:top w:val="none" w:sz="0" w:space="0" w:color="auto"/>
        <w:left w:val="none" w:sz="0" w:space="0" w:color="auto"/>
        <w:bottom w:val="none" w:sz="0" w:space="0" w:color="auto"/>
        <w:right w:val="none" w:sz="0" w:space="0" w:color="auto"/>
      </w:divBdr>
      <w:divsChild>
        <w:div w:id="1765687402">
          <w:marLeft w:val="0"/>
          <w:marRight w:val="0"/>
          <w:marTop w:val="0"/>
          <w:marBottom w:val="0"/>
          <w:divBdr>
            <w:top w:val="none" w:sz="0" w:space="0" w:color="auto"/>
            <w:left w:val="none" w:sz="0" w:space="0" w:color="auto"/>
            <w:bottom w:val="none" w:sz="0" w:space="0" w:color="auto"/>
            <w:right w:val="none" w:sz="0" w:space="0" w:color="auto"/>
          </w:divBdr>
          <w:divsChild>
            <w:div w:id="1765687394">
              <w:marLeft w:val="0"/>
              <w:marRight w:val="0"/>
              <w:marTop w:val="0"/>
              <w:marBottom w:val="0"/>
              <w:divBdr>
                <w:top w:val="none" w:sz="0" w:space="0" w:color="auto"/>
                <w:left w:val="none" w:sz="0" w:space="0" w:color="auto"/>
                <w:bottom w:val="none" w:sz="0" w:space="0" w:color="auto"/>
                <w:right w:val="none" w:sz="0" w:space="0" w:color="auto"/>
              </w:divBdr>
              <w:divsChild>
                <w:div w:id="1765687415">
                  <w:marLeft w:val="0"/>
                  <w:marRight w:val="0"/>
                  <w:marTop w:val="0"/>
                  <w:marBottom w:val="0"/>
                  <w:divBdr>
                    <w:top w:val="none" w:sz="0" w:space="0" w:color="auto"/>
                    <w:left w:val="none" w:sz="0" w:space="0" w:color="auto"/>
                    <w:bottom w:val="none" w:sz="0" w:space="0" w:color="auto"/>
                    <w:right w:val="none" w:sz="0" w:space="0" w:color="auto"/>
                  </w:divBdr>
                  <w:divsChild>
                    <w:div w:id="1765687460">
                      <w:marLeft w:val="0"/>
                      <w:marRight w:val="0"/>
                      <w:marTop w:val="0"/>
                      <w:marBottom w:val="0"/>
                      <w:divBdr>
                        <w:top w:val="none" w:sz="0" w:space="0" w:color="auto"/>
                        <w:left w:val="none" w:sz="0" w:space="0" w:color="auto"/>
                        <w:bottom w:val="none" w:sz="0" w:space="0" w:color="auto"/>
                        <w:right w:val="none" w:sz="0" w:space="0" w:color="auto"/>
                      </w:divBdr>
                      <w:divsChild>
                        <w:div w:id="1765687440">
                          <w:marLeft w:val="0"/>
                          <w:marRight w:val="0"/>
                          <w:marTop w:val="0"/>
                          <w:marBottom w:val="0"/>
                          <w:divBdr>
                            <w:top w:val="none" w:sz="0" w:space="0" w:color="auto"/>
                            <w:left w:val="none" w:sz="0" w:space="0" w:color="auto"/>
                            <w:bottom w:val="none" w:sz="0" w:space="0" w:color="auto"/>
                            <w:right w:val="none" w:sz="0" w:space="0" w:color="auto"/>
                          </w:divBdr>
                          <w:divsChild>
                            <w:div w:id="1765687398">
                              <w:marLeft w:val="0"/>
                              <w:marRight w:val="0"/>
                              <w:marTop w:val="0"/>
                              <w:marBottom w:val="0"/>
                              <w:divBdr>
                                <w:top w:val="none" w:sz="0" w:space="0" w:color="auto"/>
                                <w:left w:val="none" w:sz="0" w:space="0" w:color="auto"/>
                                <w:bottom w:val="none" w:sz="0" w:space="0" w:color="auto"/>
                                <w:right w:val="none" w:sz="0" w:space="0" w:color="auto"/>
                              </w:divBdr>
                              <w:divsChild>
                                <w:div w:id="1765687416">
                                  <w:marLeft w:val="0"/>
                                  <w:marRight w:val="0"/>
                                  <w:marTop w:val="0"/>
                                  <w:marBottom w:val="0"/>
                                  <w:divBdr>
                                    <w:top w:val="none" w:sz="0" w:space="0" w:color="auto"/>
                                    <w:left w:val="none" w:sz="0" w:space="0" w:color="auto"/>
                                    <w:bottom w:val="none" w:sz="0" w:space="0" w:color="auto"/>
                                    <w:right w:val="none" w:sz="0" w:space="0" w:color="auto"/>
                                  </w:divBdr>
                                  <w:divsChild>
                                    <w:div w:id="1765687433">
                                      <w:marLeft w:val="0"/>
                                      <w:marRight w:val="0"/>
                                      <w:marTop w:val="0"/>
                                      <w:marBottom w:val="0"/>
                                      <w:divBdr>
                                        <w:top w:val="none" w:sz="0" w:space="0" w:color="auto"/>
                                        <w:left w:val="none" w:sz="0" w:space="0" w:color="auto"/>
                                        <w:bottom w:val="none" w:sz="0" w:space="0" w:color="auto"/>
                                        <w:right w:val="none" w:sz="0" w:space="0" w:color="auto"/>
                                      </w:divBdr>
                                      <w:divsChild>
                                        <w:div w:id="1765687466">
                                          <w:marLeft w:val="0"/>
                                          <w:marRight w:val="0"/>
                                          <w:marTop w:val="0"/>
                                          <w:marBottom w:val="0"/>
                                          <w:divBdr>
                                            <w:top w:val="none" w:sz="0" w:space="0" w:color="auto"/>
                                            <w:left w:val="none" w:sz="0" w:space="0" w:color="auto"/>
                                            <w:bottom w:val="none" w:sz="0" w:space="0" w:color="auto"/>
                                            <w:right w:val="none" w:sz="0" w:space="0" w:color="auto"/>
                                          </w:divBdr>
                                          <w:divsChild>
                                            <w:div w:id="1765687435">
                                              <w:marLeft w:val="0"/>
                                              <w:marRight w:val="0"/>
                                              <w:marTop w:val="0"/>
                                              <w:marBottom w:val="0"/>
                                              <w:divBdr>
                                                <w:top w:val="none" w:sz="0" w:space="0" w:color="auto"/>
                                                <w:left w:val="none" w:sz="0" w:space="0" w:color="auto"/>
                                                <w:bottom w:val="none" w:sz="0" w:space="0" w:color="auto"/>
                                                <w:right w:val="none" w:sz="0" w:space="0" w:color="auto"/>
                                              </w:divBdr>
                                              <w:divsChild>
                                                <w:div w:id="1765687406">
                                                  <w:marLeft w:val="0"/>
                                                  <w:marRight w:val="0"/>
                                                  <w:marTop w:val="0"/>
                                                  <w:marBottom w:val="0"/>
                                                  <w:divBdr>
                                                    <w:top w:val="none" w:sz="0" w:space="0" w:color="auto"/>
                                                    <w:left w:val="none" w:sz="0" w:space="0" w:color="auto"/>
                                                    <w:bottom w:val="none" w:sz="0" w:space="0" w:color="auto"/>
                                                    <w:right w:val="none" w:sz="0" w:space="0" w:color="auto"/>
                                                  </w:divBdr>
                                                  <w:divsChild>
                                                    <w:div w:id="1765687409">
                                                      <w:marLeft w:val="0"/>
                                                      <w:marRight w:val="90"/>
                                                      <w:marTop w:val="0"/>
                                                      <w:marBottom w:val="0"/>
                                                      <w:divBdr>
                                                        <w:top w:val="none" w:sz="0" w:space="0" w:color="auto"/>
                                                        <w:left w:val="none" w:sz="0" w:space="0" w:color="auto"/>
                                                        <w:bottom w:val="none" w:sz="0" w:space="0" w:color="auto"/>
                                                        <w:right w:val="none" w:sz="0" w:space="0" w:color="auto"/>
                                                      </w:divBdr>
                                                      <w:divsChild>
                                                        <w:div w:id="1765687400">
                                                          <w:marLeft w:val="0"/>
                                                          <w:marRight w:val="0"/>
                                                          <w:marTop w:val="0"/>
                                                          <w:marBottom w:val="0"/>
                                                          <w:divBdr>
                                                            <w:top w:val="none" w:sz="0" w:space="0" w:color="auto"/>
                                                            <w:left w:val="none" w:sz="0" w:space="0" w:color="auto"/>
                                                            <w:bottom w:val="none" w:sz="0" w:space="0" w:color="auto"/>
                                                            <w:right w:val="none" w:sz="0" w:space="0" w:color="auto"/>
                                                          </w:divBdr>
                                                          <w:divsChild>
                                                            <w:div w:id="1765687428">
                                                              <w:marLeft w:val="0"/>
                                                              <w:marRight w:val="0"/>
                                                              <w:marTop w:val="0"/>
                                                              <w:marBottom w:val="0"/>
                                                              <w:divBdr>
                                                                <w:top w:val="none" w:sz="0" w:space="0" w:color="auto"/>
                                                                <w:left w:val="none" w:sz="0" w:space="0" w:color="auto"/>
                                                                <w:bottom w:val="none" w:sz="0" w:space="0" w:color="auto"/>
                                                                <w:right w:val="none" w:sz="0" w:space="0" w:color="auto"/>
                                                              </w:divBdr>
                                                              <w:divsChild>
                                                                <w:div w:id="1765687456">
                                                                  <w:marLeft w:val="0"/>
                                                                  <w:marRight w:val="0"/>
                                                                  <w:marTop w:val="0"/>
                                                                  <w:marBottom w:val="0"/>
                                                                  <w:divBdr>
                                                                    <w:top w:val="none" w:sz="0" w:space="0" w:color="auto"/>
                                                                    <w:left w:val="none" w:sz="0" w:space="0" w:color="auto"/>
                                                                    <w:bottom w:val="none" w:sz="0" w:space="0" w:color="auto"/>
                                                                    <w:right w:val="none" w:sz="0" w:space="0" w:color="auto"/>
                                                                  </w:divBdr>
                                                                  <w:divsChild>
                                                                    <w:div w:id="1765687384">
                                                                      <w:marLeft w:val="0"/>
                                                                      <w:marRight w:val="0"/>
                                                                      <w:marTop w:val="0"/>
                                                                      <w:marBottom w:val="105"/>
                                                                      <w:divBdr>
                                                                        <w:top w:val="single" w:sz="6" w:space="0" w:color="EDEDED"/>
                                                                        <w:left w:val="single" w:sz="6" w:space="0" w:color="EDEDED"/>
                                                                        <w:bottom w:val="single" w:sz="6" w:space="0" w:color="EDEDED"/>
                                                                        <w:right w:val="single" w:sz="6" w:space="0" w:color="EDEDED"/>
                                                                      </w:divBdr>
                                                                      <w:divsChild>
                                                                        <w:div w:id="1765687469">
                                                                          <w:marLeft w:val="0"/>
                                                                          <w:marRight w:val="0"/>
                                                                          <w:marTop w:val="0"/>
                                                                          <w:marBottom w:val="0"/>
                                                                          <w:divBdr>
                                                                            <w:top w:val="none" w:sz="0" w:space="0" w:color="auto"/>
                                                                            <w:left w:val="none" w:sz="0" w:space="0" w:color="auto"/>
                                                                            <w:bottom w:val="none" w:sz="0" w:space="0" w:color="auto"/>
                                                                            <w:right w:val="none" w:sz="0" w:space="0" w:color="auto"/>
                                                                          </w:divBdr>
                                                                          <w:divsChild>
                                                                            <w:div w:id="1765687405">
                                                                              <w:marLeft w:val="0"/>
                                                                              <w:marRight w:val="0"/>
                                                                              <w:marTop w:val="0"/>
                                                                              <w:marBottom w:val="0"/>
                                                                              <w:divBdr>
                                                                                <w:top w:val="none" w:sz="0" w:space="0" w:color="auto"/>
                                                                                <w:left w:val="none" w:sz="0" w:space="0" w:color="auto"/>
                                                                                <w:bottom w:val="none" w:sz="0" w:space="0" w:color="auto"/>
                                                                                <w:right w:val="none" w:sz="0" w:space="0" w:color="auto"/>
                                                                              </w:divBdr>
                                                                              <w:divsChild>
                                                                                <w:div w:id="1765687418">
                                                                                  <w:marLeft w:val="0"/>
                                                                                  <w:marRight w:val="0"/>
                                                                                  <w:marTop w:val="0"/>
                                                                                  <w:marBottom w:val="0"/>
                                                                                  <w:divBdr>
                                                                                    <w:top w:val="none" w:sz="0" w:space="0" w:color="auto"/>
                                                                                    <w:left w:val="none" w:sz="0" w:space="0" w:color="auto"/>
                                                                                    <w:bottom w:val="none" w:sz="0" w:space="0" w:color="auto"/>
                                                                                    <w:right w:val="none" w:sz="0" w:space="0" w:color="auto"/>
                                                                                  </w:divBdr>
                                                                                  <w:divsChild>
                                                                                    <w:div w:id="1765687380">
                                                                                      <w:marLeft w:val="180"/>
                                                                                      <w:marRight w:val="180"/>
                                                                                      <w:marTop w:val="0"/>
                                                                                      <w:marBottom w:val="0"/>
                                                                                      <w:divBdr>
                                                                                        <w:top w:val="none" w:sz="0" w:space="0" w:color="auto"/>
                                                                                        <w:left w:val="none" w:sz="0" w:space="0" w:color="auto"/>
                                                                                        <w:bottom w:val="none" w:sz="0" w:space="0" w:color="auto"/>
                                                                                        <w:right w:val="none" w:sz="0" w:space="0" w:color="auto"/>
                                                                                      </w:divBdr>
                                                                                      <w:divsChild>
                                                                                        <w:div w:id="1765687413">
                                                                                          <w:marLeft w:val="0"/>
                                                                                          <w:marRight w:val="0"/>
                                                                                          <w:marTop w:val="0"/>
                                                                                          <w:marBottom w:val="0"/>
                                                                                          <w:divBdr>
                                                                                            <w:top w:val="none" w:sz="0" w:space="0" w:color="auto"/>
                                                                                            <w:left w:val="none" w:sz="0" w:space="0" w:color="auto"/>
                                                                                            <w:bottom w:val="none" w:sz="0" w:space="0" w:color="auto"/>
                                                                                            <w:right w:val="none" w:sz="0" w:space="0" w:color="auto"/>
                                                                                          </w:divBdr>
                                                                                          <w:divsChild>
                                                                                            <w:div w:id="1765687379">
                                                                                              <w:marLeft w:val="0"/>
                                                                                              <w:marRight w:val="0"/>
                                                                                              <w:marTop w:val="0"/>
                                                                                              <w:marBottom w:val="0"/>
                                                                                              <w:divBdr>
                                                                                                <w:top w:val="none" w:sz="0" w:space="0" w:color="auto"/>
                                                                                                <w:left w:val="none" w:sz="0" w:space="0" w:color="auto"/>
                                                                                                <w:bottom w:val="none" w:sz="0" w:space="0" w:color="auto"/>
                                                                                                <w:right w:val="none" w:sz="0" w:space="0" w:color="auto"/>
                                                                                              </w:divBdr>
                                                                                            </w:div>
                                                                                            <w:div w:id="1765687401">
                                                                                              <w:marLeft w:val="0"/>
                                                                                              <w:marRight w:val="0"/>
                                                                                              <w:marTop w:val="0"/>
                                                                                              <w:marBottom w:val="0"/>
                                                                                              <w:divBdr>
                                                                                                <w:top w:val="none" w:sz="0" w:space="0" w:color="auto"/>
                                                                                                <w:left w:val="none" w:sz="0" w:space="0" w:color="auto"/>
                                                                                                <w:bottom w:val="none" w:sz="0" w:space="0" w:color="auto"/>
                                                                                                <w:right w:val="none" w:sz="0" w:space="0" w:color="auto"/>
                                                                                              </w:divBdr>
                                                                                            </w:div>
                                                                                            <w:div w:id="1765687421">
                                                                                              <w:marLeft w:val="0"/>
                                                                                              <w:marRight w:val="0"/>
                                                                                              <w:marTop w:val="0"/>
                                                                                              <w:marBottom w:val="0"/>
                                                                                              <w:divBdr>
                                                                                                <w:top w:val="none" w:sz="0" w:space="0" w:color="auto"/>
                                                                                                <w:left w:val="none" w:sz="0" w:space="0" w:color="auto"/>
                                                                                                <w:bottom w:val="none" w:sz="0" w:space="0" w:color="auto"/>
                                                                                                <w:right w:val="none" w:sz="0" w:space="0" w:color="auto"/>
                                                                                              </w:divBdr>
                                                                                            </w:div>
                                                                                            <w:div w:id="1765687454">
                                                                                              <w:marLeft w:val="0"/>
                                                                                              <w:marRight w:val="0"/>
                                                                                              <w:marTop w:val="0"/>
                                                                                              <w:marBottom w:val="0"/>
                                                                                              <w:divBdr>
                                                                                                <w:top w:val="none" w:sz="0" w:space="0" w:color="auto"/>
                                                                                                <w:left w:val="none" w:sz="0" w:space="0" w:color="auto"/>
                                                                                                <w:bottom w:val="none" w:sz="0" w:space="0" w:color="auto"/>
                                                                                                <w:right w:val="none" w:sz="0" w:space="0" w:color="auto"/>
                                                                                              </w:divBdr>
                                                                                            </w:div>
                                                                                            <w:div w:id="1765687472">
                                                                                              <w:marLeft w:val="0"/>
                                                                                              <w:marRight w:val="0"/>
                                                                                              <w:marTop w:val="0"/>
                                                                                              <w:marBottom w:val="0"/>
                                                                                              <w:divBdr>
                                                                                                <w:top w:val="none" w:sz="0" w:space="0" w:color="auto"/>
                                                                                                <w:left w:val="none" w:sz="0" w:space="0" w:color="auto"/>
                                                                                                <w:bottom w:val="none" w:sz="0" w:space="0" w:color="auto"/>
                                                                                                <w:right w:val="none" w:sz="0" w:space="0" w:color="auto"/>
                                                                                              </w:divBdr>
                                                                                            </w:div>
                                                                                            <w:div w:id="17656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5687451">
      <w:marLeft w:val="0"/>
      <w:marRight w:val="0"/>
      <w:marTop w:val="0"/>
      <w:marBottom w:val="0"/>
      <w:divBdr>
        <w:top w:val="none" w:sz="0" w:space="0" w:color="auto"/>
        <w:left w:val="none" w:sz="0" w:space="0" w:color="auto"/>
        <w:bottom w:val="none" w:sz="0" w:space="0" w:color="auto"/>
        <w:right w:val="none" w:sz="0" w:space="0" w:color="auto"/>
      </w:divBdr>
    </w:div>
    <w:div w:id="1765687453">
      <w:marLeft w:val="0"/>
      <w:marRight w:val="0"/>
      <w:marTop w:val="0"/>
      <w:marBottom w:val="0"/>
      <w:divBdr>
        <w:top w:val="none" w:sz="0" w:space="0" w:color="auto"/>
        <w:left w:val="none" w:sz="0" w:space="0" w:color="auto"/>
        <w:bottom w:val="none" w:sz="0" w:space="0" w:color="auto"/>
        <w:right w:val="none" w:sz="0" w:space="0" w:color="auto"/>
      </w:divBdr>
      <w:divsChild>
        <w:div w:id="1765687392">
          <w:marLeft w:val="0"/>
          <w:marRight w:val="0"/>
          <w:marTop w:val="0"/>
          <w:marBottom w:val="0"/>
          <w:divBdr>
            <w:top w:val="none" w:sz="0" w:space="0" w:color="auto"/>
            <w:left w:val="none" w:sz="0" w:space="0" w:color="auto"/>
            <w:bottom w:val="none" w:sz="0" w:space="0" w:color="auto"/>
            <w:right w:val="none" w:sz="0" w:space="0" w:color="auto"/>
          </w:divBdr>
        </w:div>
        <w:div w:id="1765687395">
          <w:marLeft w:val="0"/>
          <w:marRight w:val="0"/>
          <w:marTop w:val="0"/>
          <w:marBottom w:val="0"/>
          <w:divBdr>
            <w:top w:val="none" w:sz="0" w:space="0" w:color="auto"/>
            <w:left w:val="none" w:sz="0" w:space="0" w:color="auto"/>
            <w:bottom w:val="none" w:sz="0" w:space="0" w:color="auto"/>
            <w:right w:val="none" w:sz="0" w:space="0" w:color="auto"/>
          </w:divBdr>
        </w:div>
      </w:divsChild>
    </w:div>
    <w:div w:id="1765687457">
      <w:marLeft w:val="0"/>
      <w:marRight w:val="0"/>
      <w:marTop w:val="0"/>
      <w:marBottom w:val="0"/>
      <w:divBdr>
        <w:top w:val="none" w:sz="0" w:space="0" w:color="auto"/>
        <w:left w:val="none" w:sz="0" w:space="0" w:color="auto"/>
        <w:bottom w:val="none" w:sz="0" w:space="0" w:color="auto"/>
        <w:right w:val="none" w:sz="0" w:space="0" w:color="auto"/>
      </w:divBdr>
    </w:div>
    <w:div w:id="1765687458">
      <w:marLeft w:val="0"/>
      <w:marRight w:val="0"/>
      <w:marTop w:val="0"/>
      <w:marBottom w:val="0"/>
      <w:divBdr>
        <w:top w:val="none" w:sz="0" w:space="0" w:color="auto"/>
        <w:left w:val="none" w:sz="0" w:space="0" w:color="auto"/>
        <w:bottom w:val="none" w:sz="0" w:space="0" w:color="auto"/>
        <w:right w:val="none" w:sz="0" w:space="0" w:color="auto"/>
      </w:divBdr>
    </w:div>
    <w:div w:id="1765687459">
      <w:marLeft w:val="0"/>
      <w:marRight w:val="0"/>
      <w:marTop w:val="0"/>
      <w:marBottom w:val="0"/>
      <w:divBdr>
        <w:top w:val="none" w:sz="0" w:space="0" w:color="auto"/>
        <w:left w:val="none" w:sz="0" w:space="0" w:color="auto"/>
        <w:bottom w:val="none" w:sz="0" w:space="0" w:color="auto"/>
        <w:right w:val="none" w:sz="0" w:space="0" w:color="auto"/>
      </w:divBdr>
      <w:divsChild>
        <w:div w:id="1765687383">
          <w:marLeft w:val="0"/>
          <w:marRight w:val="0"/>
          <w:marTop w:val="0"/>
          <w:marBottom w:val="0"/>
          <w:divBdr>
            <w:top w:val="none" w:sz="0" w:space="0" w:color="auto"/>
            <w:left w:val="none" w:sz="0" w:space="0" w:color="auto"/>
            <w:bottom w:val="none" w:sz="0" w:space="0" w:color="auto"/>
            <w:right w:val="none" w:sz="0" w:space="0" w:color="auto"/>
          </w:divBdr>
        </w:div>
        <w:div w:id="1765687423">
          <w:marLeft w:val="0"/>
          <w:marRight w:val="0"/>
          <w:marTop w:val="0"/>
          <w:marBottom w:val="0"/>
          <w:divBdr>
            <w:top w:val="none" w:sz="0" w:space="0" w:color="auto"/>
            <w:left w:val="none" w:sz="0" w:space="0" w:color="auto"/>
            <w:bottom w:val="none" w:sz="0" w:space="0" w:color="auto"/>
            <w:right w:val="none" w:sz="0" w:space="0" w:color="auto"/>
          </w:divBdr>
        </w:div>
        <w:div w:id="1765687452">
          <w:marLeft w:val="0"/>
          <w:marRight w:val="0"/>
          <w:marTop w:val="0"/>
          <w:marBottom w:val="0"/>
          <w:divBdr>
            <w:top w:val="none" w:sz="0" w:space="0" w:color="auto"/>
            <w:left w:val="none" w:sz="0" w:space="0" w:color="auto"/>
            <w:bottom w:val="none" w:sz="0" w:space="0" w:color="auto"/>
            <w:right w:val="none" w:sz="0" w:space="0" w:color="auto"/>
          </w:divBdr>
        </w:div>
        <w:div w:id="1765687474">
          <w:marLeft w:val="0"/>
          <w:marRight w:val="0"/>
          <w:marTop w:val="0"/>
          <w:marBottom w:val="0"/>
          <w:divBdr>
            <w:top w:val="none" w:sz="0" w:space="0" w:color="auto"/>
            <w:left w:val="none" w:sz="0" w:space="0" w:color="auto"/>
            <w:bottom w:val="none" w:sz="0" w:space="0" w:color="auto"/>
            <w:right w:val="none" w:sz="0" w:space="0" w:color="auto"/>
          </w:divBdr>
        </w:div>
      </w:divsChild>
    </w:div>
    <w:div w:id="1765687463">
      <w:marLeft w:val="0"/>
      <w:marRight w:val="0"/>
      <w:marTop w:val="0"/>
      <w:marBottom w:val="0"/>
      <w:divBdr>
        <w:top w:val="none" w:sz="0" w:space="0" w:color="auto"/>
        <w:left w:val="none" w:sz="0" w:space="0" w:color="auto"/>
        <w:bottom w:val="none" w:sz="0" w:space="0" w:color="auto"/>
        <w:right w:val="none" w:sz="0" w:space="0" w:color="auto"/>
      </w:divBdr>
      <w:divsChild>
        <w:div w:id="1765687455">
          <w:marLeft w:val="0"/>
          <w:marRight w:val="0"/>
          <w:marTop w:val="0"/>
          <w:marBottom w:val="0"/>
          <w:divBdr>
            <w:top w:val="none" w:sz="0" w:space="0" w:color="auto"/>
            <w:left w:val="none" w:sz="0" w:space="0" w:color="auto"/>
            <w:bottom w:val="none" w:sz="0" w:space="0" w:color="auto"/>
            <w:right w:val="none" w:sz="0" w:space="0" w:color="auto"/>
          </w:divBdr>
          <w:divsChild>
            <w:div w:id="17656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7464">
      <w:marLeft w:val="0"/>
      <w:marRight w:val="0"/>
      <w:marTop w:val="0"/>
      <w:marBottom w:val="0"/>
      <w:divBdr>
        <w:top w:val="none" w:sz="0" w:space="0" w:color="auto"/>
        <w:left w:val="none" w:sz="0" w:space="0" w:color="auto"/>
        <w:bottom w:val="none" w:sz="0" w:space="0" w:color="auto"/>
        <w:right w:val="none" w:sz="0" w:space="0" w:color="auto"/>
      </w:divBdr>
    </w:div>
    <w:div w:id="1765687465">
      <w:marLeft w:val="0"/>
      <w:marRight w:val="0"/>
      <w:marTop w:val="0"/>
      <w:marBottom w:val="0"/>
      <w:divBdr>
        <w:top w:val="none" w:sz="0" w:space="0" w:color="auto"/>
        <w:left w:val="none" w:sz="0" w:space="0" w:color="auto"/>
        <w:bottom w:val="none" w:sz="0" w:space="0" w:color="auto"/>
        <w:right w:val="none" w:sz="0" w:space="0" w:color="auto"/>
      </w:divBdr>
      <w:divsChild>
        <w:div w:id="1765687376">
          <w:marLeft w:val="0"/>
          <w:marRight w:val="0"/>
          <w:marTop w:val="0"/>
          <w:marBottom w:val="0"/>
          <w:divBdr>
            <w:top w:val="none" w:sz="0" w:space="0" w:color="auto"/>
            <w:left w:val="none" w:sz="0" w:space="0" w:color="auto"/>
            <w:bottom w:val="none" w:sz="0" w:space="0" w:color="auto"/>
            <w:right w:val="none" w:sz="0" w:space="0" w:color="auto"/>
          </w:divBdr>
        </w:div>
        <w:div w:id="1765687377">
          <w:marLeft w:val="0"/>
          <w:marRight w:val="0"/>
          <w:marTop w:val="0"/>
          <w:marBottom w:val="0"/>
          <w:divBdr>
            <w:top w:val="none" w:sz="0" w:space="0" w:color="auto"/>
            <w:left w:val="none" w:sz="0" w:space="0" w:color="auto"/>
            <w:bottom w:val="none" w:sz="0" w:space="0" w:color="auto"/>
            <w:right w:val="none" w:sz="0" w:space="0" w:color="auto"/>
          </w:divBdr>
        </w:div>
        <w:div w:id="1765687393">
          <w:marLeft w:val="0"/>
          <w:marRight w:val="0"/>
          <w:marTop w:val="0"/>
          <w:marBottom w:val="0"/>
          <w:divBdr>
            <w:top w:val="none" w:sz="0" w:space="0" w:color="auto"/>
            <w:left w:val="none" w:sz="0" w:space="0" w:color="auto"/>
            <w:bottom w:val="none" w:sz="0" w:space="0" w:color="auto"/>
            <w:right w:val="none" w:sz="0" w:space="0" w:color="auto"/>
          </w:divBdr>
        </w:div>
        <w:div w:id="1765687399">
          <w:marLeft w:val="0"/>
          <w:marRight w:val="0"/>
          <w:marTop w:val="0"/>
          <w:marBottom w:val="0"/>
          <w:divBdr>
            <w:top w:val="none" w:sz="0" w:space="0" w:color="auto"/>
            <w:left w:val="none" w:sz="0" w:space="0" w:color="auto"/>
            <w:bottom w:val="none" w:sz="0" w:space="0" w:color="auto"/>
            <w:right w:val="none" w:sz="0" w:space="0" w:color="auto"/>
          </w:divBdr>
        </w:div>
        <w:div w:id="1765687407">
          <w:marLeft w:val="0"/>
          <w:marRight w:val="0"/>
          <w:marTop w:val="0"/>
          <w:marBottom w:val="0"/>
          <w:divBdr>
            <w:top w:val="none" w:sz="0" w:space="0" w:color="auto"/>
            <w:left w:val="none" w:sz="0" w:space="0" w:color="auto"/>
            <w:bottom w:val="none" w:sz="0" w:space="0" w:color="auto"/>
            <w:right w:val="none" w:sz="0" w:space="0" w:color="auto"/>
          </w:divBdr>
        </w:div>
        <w:div w:id="1765687438">
          <w:marLeft w:val="0"/>
          <w:marRight w:val="0"/>
          <w:marTop w:val="0"/>
          <w:marBottom w:val="0"/>
          <w:divBdr>
            <w:top w:val="none" w:sz="0" w:space="0" w:color="auto"/>
            <w:left w:val="none" w:sz="0" w:space="0" w:color="auto"/>
            <w:bottom w:val="none" w:sz="0" w:space="0" w:color="auto"/>
            <w:right w:val="none" w:sz="0" w:space="0" w:color="auto"/>
          </w:divBdr>
        </w:div>
      </w:divsChild>
    </w:div>
    <w:div w:id="1834950359">
      <w:bodyDiv w:val="1"/>
      <w:marLeft w:val="0"/>
      <w:marRight w:val="0"/>
      <w:marTop w:val="0"/>
      <w:marBottom w:val="0"/>
      <w:divBdr>
        <w:top w:val="none" w:sz="0" w:space="0" w:color="auto"/>
        <w:left w:val="none" w:sz="0" w:space="0" w:color="auto"/>
        <w:bottom w:val="none" w:sz="0" w:space="0" w:color="auto"/>
        <w:right w:val="none" w:sz="0" w:space="0" w:color="auto"/>
      </w:divBdr>
      <w:divsChild>
        <w:div w:id="95564439">
          <w:marLeft w:val="0"/>
          <w:marRight w:val="0"/>
          <w:marTop w:val="0"/>
          <w:marBottom w:val="0"/>
          <w:divBdr>
            <w:top w:val="none" w:sz="0" w:space="0" w:color="auto"/>
            <w:left w:val="none" w:sz="0" w:space="0" w:color="auto"/>
            <w:bottom w:val="none" w:sz="0" w:space="0" w:color="auto"/>
            <w:right w:val="none" w:sz="0" w:space="0" w:color="auto"/>
          </w:divBdr>
        </w:div>
        <w:div w:id="204492298">
          <w:marLeft w:val="0"/>
          <w:marRight w:val="0"/>
          <w:marTop w:val="0"/>
          <w:marBottom w:val="0"/>
          <w:divBdr>
            <w:top w:val="none" w:sz="0" w:space="0" w:color="auto"/>
            <w:left w:val="none" w:sz="0" w:space="0" w:color="auto"/>
            <w:bottom w:val="none" w:sz="0" w:space="0" w:color="auto"/>
            <w:right w:val="none" w:sz="0" w:space="0" w:color="auto"/>
          </w:divBdr>
        </w:div>
        <w:div w:id="350421942">
          <w:marLeft w:val="0"/>
          <w:marRight w:val="0"/>
          <w:marTop w:val="0"/>
          <w:marBottom w:val="0"/>
          <w:divBdr>
            <w:top w:val="none" w:sz="0" w:space="0" w:color="auto"/>
            <w:left w:val="none" w:sz="0" w:space="0" w:color="auto"/>
            <w:bottom w:val="none" w:sz="0" w:space="0" w:color="auto"/>
            <w:right w:val="none" w:sz="0" w:space="0" w:color="auto"/>
          </w:divBdr>
        </w:div>
        <w:div w:id="836118820">
          <w:marLeft w:val="0"/>
          <w:marRight w:val="0"/>
          <w:marTop w:val="0"/>
          <w:marBottom w:val="0"/>
          <w:divBdr>
            <w:top w:val="none" w:sz="0" w:space="0" w:color="auto"/>
            <w:left w:val="none" w:sz="0" w:space="0" w:color="auto"/>
            <w:bottom w:val="none" w:sz="0" w:space="0" w:color="auto"/>
            <w:right w:val="none" w:sz="0" w:space="0" w:color="auto"/>
          </w:divBdr>
        </w:div>
        <w:div w:id="1369602731">
          <w:marLeft w:val="0"/>
          <w:marRight w:val="0"/>
          <w:marTop w:val="0"/>
          <w:marBottom w:val="0"/>
          <w:divBdr>
            <w:top w:val="none" w:sz="0" w:space="0" w:color="auto"/>
            <w:left w:val="none" w:sz="0" w:space="0" w:color="auto"/>
            <w:bottom w:val="none" w:sz="0" w:space="0" w:color="auto"/>
            <w:right w:val="none" w:sz="0" w:space="0" w:color="auto"/>
          </w:divBdr>
        </w:div>
        <w:div w:id="1391464028">
          <w:marLeft w:val="0"/>
          <w:marRight w:val="0"/>
          <w:marTop w:val="0"/>
          <w:marBottom w:val="0"/>
          <w:divBdr>
            <w:top w:val="none" w:sz="0" w:space="0" w:color="auto"/>
            <w:left w:val="none" w:sz="0" w:space="0" w:color="auto"/>
            <w:bottom w:val="none" w:sz="0" w:space="0" w:color="auto"/>
            <w:right w:val="none" w:sz="0" w:space="0" w:color="auto"/>
          </w:divBdr>
        </w:div>
        <w:div w:id="1420130297">
          <w:marLeft w:val="0"/>
          <w:marRight w:val="0"/>
          <w:marTop w:val="0"/>
          <w:marBottom w:val="0"/>
          <w:divBdr>
            <w:top w:val="none" w:sz="0" w:space="0" w:color="auto"/>
            <w:left w:val="none" w:sz="0" w:space="0" w:color="auto"/>
            <w:bottom w:val="none" w:sz="0" w:space="0" w:color="auto"/>
            <w:right w:val="none" w:sz="0" w:space="0" w:color="auto"/>
          </w:divBdr>
        </w:div>
        <w:div w:id="1517646946">
          <w:marLeft w:val="0"/>
          <w:marRight w:val="0"/>
          <w:marTop w:val="0"/>
          <w:marBottom w:val="0"/>
          <w:divBdr>
            <w:top w:val="none" w:sz="0" w:space="0" w:color="auto"/>
            <w:left w:val="none" w:sz="0" w:space="0" w:color="auto"/>
            <w:bottom w:val="none" w:sz="0" w:space="0" w:color="auto"/>
            <w:right w:val="none" w:sz="0" w:space="0" w:color="auto"/>
          </w:divBdr>
        </w:div>
        <w:div w:id="1674186658">
          <w:marLeft w:val="0"/>
          <w:marRight w:val="0"/>
          <w:marTop w:val="0"/>
          <w:marBottom w:val="0"/>
          <w:divBdr>
            <w:top w:val="none" w:sz="0" w:space="0" w:color="auto"/>
            <w:left w:val="none" w:sz="0" w:space="0" w:color="auto"/>
            <w:bottom w:val="none" w:sz="0" w:space="0" w:color="auto"/>
            <w:right w:val="none" w:sz="0" w:space="0" w:color="auto"/>
          </w:divBdr>
        </w:div>
      </w:divsChild>
    </w:div>
    <w:div w:id="1841701421">
      <w:bodyDiv w:val="1"/>
      <w:marLeft w:val="0"/>
      <w:marRight w:val="0"/>
      <w:marTop w:val="0"/>
      <w:marBottom w:val="0"/>
      <w:divBdr>
        <w:top w:val="none" w:sz="0" w:space="0" w:color="auto"/>
        <w:left w:val="none" w:sz="0" w:space="0" w:color="auto"/>
        <w:bottom w:val="none" w:sz="0" w:space="0" w:color="auto"/>
        <w:right w:val="none" w:sz="0" w:space="0" w:color="auto"/>
      </w:divBdr>
    </w:div>
    <w:div w:id="194407096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toufic.khattar@gmail.com" TargetMode="External" /><Relationship Id="rId12" Type="http://schemas.openxmlformats.org/officeDocument/2006/relationships/footer" Target="footer5.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4.xml" /><Relationship Id="rId5" Type="http://schemas.openxmlformats.org/officeDocument/2006/relationships/footnotes" Target="footnotes.xml" /><Relationship Id="rId10"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footer" Target="footer2.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andreaspaschali@aol</vt:lpstr>
    </vt:vector>
  </TitlesOfParts>
  <Company>Hewlett-Packard</Company>
  <LinksUpToDate>false</LinksUpToDate>
  <CharactersWithSpaces>13218</CharactersWithSpaces>
  <SharedDoc>false</SharedDoc>
  <HLinks>
    <vt:vector size="6" baseType="variant">
      <vt:variant>
        <vt:i4>6029349</vt:i4>
      </vt:variant>
      <vt:variant>
        <vt:i4>0</vt:i4>
      </vt:variant>
      <vt:variant>
        <vt:i4>0</vt:i4>
      </vt:variant>
      <vt:variant>
        <vt:i4>5</vt:i4>
      </vt:variant>
      <vt:variant>
        <vt:lpwstr>mailto:toufic.khattar@gmail.com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andreaspaschali@aol</dc:title>
  <dc:subject/>
  <dc:creator>andreas paschali</dc:creator>
  <cp:keywords/>
  <cp:lastModifiedBy>toufic.khattar@gmail.com</cp:lastModifiedBy>
  <cp:revision>2</cp:revision>
  <cp:lastPrinted>2023-02-01T07:54:00Z</cp:lastPrinted>
  <dcterms:created xsi:type="dcterms:W3CDTF">2023-02-09T06:46:00Z</dcterms:created>
  <dcterms:modified xsi:type="dcterms:W3CDTF">2023-02-09T06:46:00Z</dcterms:modified>
</cp:coreProperties>
</file>