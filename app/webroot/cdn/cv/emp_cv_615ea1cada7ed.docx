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14F5268"/>
    <w:multiLevelType w:val="multilevel"/>
    <w:tmpl w:val="5D3C3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237222C"/>
    <w:multiLevelType w:val="multilevel"/>
    <w:tmpl w:val="54721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5175291"/>
    <w:multiLevelType w:val="hybridMultilevel"/>
    <w:tmpl w:val="85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3705"/>
    <w:multiLevelType w:val="multilevel"/>
    <w:tmpl w:val="0D0014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CF3582"/>
    <w:multiLevelType w:val="multilevel"/>
    <w:tmpl w:val="5D3C3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AE016C"/>
    <w:multiLevelType w:val="multilevel"/>
    <w:tmpl w:val="82DCC8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71A6A3F"/>
    <w:multiLevelType w:val="multilevel"/>
    <w:tmpl w:val="5D3C3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5561716"/>
    <w:multiLevelType w:val="multilevel"/>
    <w:tmpl w:val="D7E872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9692CC8"/>
    <w:multiLevelType w:val="hybridMultilevel"/>
    <w:tmpl w:val="3C1A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0"/>
  <w:displayHorizontalDrawingGridEvery w:val="0"/>
  <w:displayVerticalDrawingGridEvery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DF"/>
    <w:rsid w:val="00015E57"/>
    <w:rsid w:val="000368DD"/>
    <w:rsid w:val="00053ADB"/>
    <w:rsid w:val="000933EC"/>
    <w:rsid w:val="000A6EF3"/>
    <w:rsid w:val="000B5FB3"/>
    <w:rsid w:val="000B62E5"/>
    <w:rsid w:val="000C5B06"/>
    <w:rsid w:val="000D1FD9"/>
    <w:rsid w:val="000D24DB"/>
    <w:rsid w:val="000D3851"/>
    <w:rsid w:val="001375D3"/>
    <w:rsid w:val="001460A7"/>
    <w:rsid w:val="001521B4"/>
    <w:rsid w:val="00163AB8"/>
    <w:rsid w:val="00174C37"/>
    <w:rsid w:val="001A0B51"/>
    <w:rsid w:val="001D3BCB"/>
    <w:rsid w:val="001E351B"/>
    <w:rsid w:val="001E7F0A"/>
    <w:rsid w:val="00226208"/>
    <w:rsid w:val="00234A3C"/>
    <w:rsid w:val="00251A22"/>
    <w:rsid w:val="002641F9"/>
    <w:rsid w:val="00270BFE"/>
    <w:rsid w:val="002A0FDF"/>
    <w:rsid w:val="002A28E2"/>
    <w:rsid w:val="002C5B86"/>
    <w:rsid w:val="002D2F0E"/>
    <w:rsid w:val="0030669E"/>
    <w:rsid w:val="00317F69"/>
    <w:rsid w:val="00345B8B"/>
    <w:rsid w:val="00355B07"/>
    <w:rsid w:val="00356BDB"/>
    <w:rsid w:val="00373A9C"/>
    <w:rsid w:val="00391214"/>
    <w:rsid w:val="003C6FA2"/>
    <w:rsid w:val="003D1759"/>
    <w:rsid w:val="003D3F46"/>
    <w:rsid w:val="00420D2D"/>
    <w:rsid w:val="004328E3"/>
    <w:rsid w:val="004472B3"/>
    <w:rsid w:val="00457A0F"/>
    <w:rsid w:val="00470923"/>
    <w:rsid w:val="00477773"/>
    <w:rsid w:val="00484F40"/>
    <w:rsid w:val="004A2D70"/>
    <w:rsid w:val="00503119"/>
    <w:rsid w:val="00513DF4"/>
    <w:rsid w:val="00533F4A"/>
    <w:rsid w:val="00560DA3"/>
    <w:rsid w:val="005610A0"/>
    <w:rsid w:val="005836B0"/>
    <w:rsid w:val="00590CA1"/>
    <w:rsid w:val="00591E9B"/>
    <w:rsid w:val="00595F88"/>
    <w:rsid w:val="0059676B"/>
    <w:rsid w:val="005A2CAD"/>
    <w:rsid w:val="005B682B"/>
    <w:rsid w:val="005E6D1B"/>
    <w:rsid w:val="0061284E"/>
    <w:rsid w:val="006142F7"/>
    <w:rsid w:val="00616094"/>
    <w:rsid w:val="006327FE"/>
    <w:rsid w:val="00632D2B"/>
    <w:rsid w:val="0063638A"/>
    <w:rsid w:val="00637E1C"/>
    <w:rsid w:val="006416DF"/>
    <w:rsid w:val="0066657A"/>
    <w:rsid w:val="00672ACC"/>
    <w:rsid w:val="00680409"/>
    <w:rsid w:val="00682FD2"/>
    <w:rsid w:val="006B048F"/>
    <w:rsid w:val="006D7286"/>
    <w:rsid w:val="00745FD0"/>
    <w:rsid w:val="00755E6D"/>
    <w:rsid w:val="0076010E"/>
    <w:rsid w:val="00766052"/>
    <w:rsid w:val="0077271E"/>
    <w:rsid w:val="00775430"/>
    <w:rsid w:val="00784014"/>
    <w:rsid w:val="00785376"/>
    <w:rsid w:val="00787989"/>
    <w:rsid w:val="007B09E5"/>
    <w:rsid w:val="007B4270"/>
    <w:rsid w:val="007B7A9C"/>
    <w:rsid w:val="007B7D43"/>
    <w:rsid w:val="007D14F4"/>
    <w:rsid w:val="007D792D"/>
    <w:rsid w:val="007E7486"/>
    <w:rsid w:val="007F0E1D"/>
    <w:rsid w:val="00800D8F"/>
    <w:rsid w:val="008338C2"/>
    <w:rsid w:val="00860193"/>
    <w:rsid w:val="008900B1"/>
    <w:rsid w:val="008A060D"/>
    <w:rsid w:val="008A48D5"/>
    <w:rsid w:val="008B075A"/>
    <w:rsid w:val="008B65E6"/>
    <w:rsid w:val="008F7078"/>
    <w:rsid w:val="009103F0"/>
    <w:rsid w:val="00917452"/>
    <w:rsid w:val="00982E05"/>
    <w:rsid w:val="009907D6"/>
    <w:rsid w:val="00990D54"/>
    <w:rsid w:val="009923A5"/>
    <w:rsid w:val="009E5528"/>
    <w:rsid w:val="00A374AF"/>
    <w:rsid w:val="00A42E22"/>
    <w:rsid w:val="00A64313"/>
    <w:rsid w:val="00A960E9"/>
    <w:rsid w:val="00AB1590"/>
    <w:rsid w:val="00AB6698"/>
    <w:rsid w:val="00AB76BE"/>
    <w:rsid w:val="00AC30FE"/>
    <w:rsid w:val="00AC7B56"/>
    <w:rsid w:val="00AD2A4D"/>
    <w:rsid w:val="00B0251D"/>
    <w:rsid w:val="00B21290"/>
    <w:rsid w:val="00B278B7"/>
    <w:rsid w:val="00B44618"/>
    <w:rsid w:val="00BA2194"/>
    <w:rsid w:val="00BB52E8"/>
    <w:rsid w:val="00BC37CA"/>
    <w:rsid w:val="00BD135E"/>
    <w:rsid w:val="00BE433C"/>
    <w:rsid w:val="00C00E45"/>
    <w:rsid w:val="00C13852"/>
    <w:rsid w:val="00C32223"/>
    <w:rsid w:val="00C40FEA"/>
    <w:rsid w:val="00C55DC6"/>
    <w:rsid w:val="00CC2796"/>
    <w:rsid w:val="00CC6CA2"/>
    <w:rsid w:val="00CE16AC"/>
    <w:rsid w:val="00CF011D"/>
    <w:rsid w:val="00D000F5"/>
    <w:rsid w:val="00D255C2"/>
    <w:rsid w:val="00D74A18"/>
    <w:rsid w:val="00D82E37"/>
    <w:rsid w:val="00DA1998"/>
    <w:rsid w:val="00DA73AC"/>
    <w:rsid w:val="00DB6F91"/>
    <w:rsid w:val="00DC1688"/>
    <w:rsid w:val="00DC3E39"/>
    <w:rsid w:val="00DD674B"/>
    <w:rsid w:val="00DE1969"/>
    <w:rsid w:val="00DF6617"/>
    <w:rsid w:val="00E00A1B"/>
    <w:rsid w:val="00E05972"/>
    <w:rsid w:val="00E07755"/>
    <w:rsid w:val="00E1150F"/>
    <w:rsid w:val="00E124DF"/>
    <w:rsid w:val="00E302E5"/>
    <w:rsid w:val="00E360CE"/>
    <w:rsid w:val="00E4125E"/>
    <w:rsid w:val="00E507FA"/>
    <w:rsid w:val="00E618D4"/>
    <w:rsid w:val="00E643A5"/>
    <w:rsid w:val="00E72F9B"/>
    <w:rsid w:val="00EA254A"/>
    <w:rsid w:val="00EA38C0"/>
    <w:rsid w:val="00EC1068"/>
    <w:rsid w:val="00ED5383"/>
    <w:rsid w:val="00F3466D"/>
    <w:rsid w:val="00F42EFF"/>
    <w:rsid w:val="00F43C10"/>
    <w:rsid w:val="00F473B8"/>
    <w:rsid w:val="00F508EA"/>
    <w:rsid w:val="00F7740C"/>
    <w:rsid w:val="00F9247A"/>
    <w:rsid w:val="00FA61C9"/>
    <w:rsid w:val="00FC1EC4"/>
    <w:rsid w:val="00FD3C80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4F4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D14F4"/>
    <w:rPr>
      <w:rFonts w:ascii="Symbol" w:hAnsi="Symbol"/>
    </w:rPr>
  </w:style>
  <w:style w:type="character" w:customStyle="1" w:styleId="WW8Num1z1">
    <w:name w:val="WW8Num1z1"/>
    <w:rsid w:val="007D14F4"/>
    <w:rPr>
      <w:rFonts w:ascii="Courier New" w:hAnsi="Courier New" w:cs="Courier New"/>
    </w:rPr>
  </w:style>
  <w:style w:type="character" w:customStyle="1" w:styleId="WW8Num1z2">
    <w:name w:val="WW8Num1z2"/>
    <w:rsid w:val="007D14F4"/>
    <w:rPr>
      <w:rFonts w:ascii="Wingdings" w:hAnsi="Wingdings"/>
    </w:rPr>
  </w:style>
  <w:style w:type="character" w:customStyle="1" w:styleId="WW8Num2z0">
    <w:name w:val="WW8Num2z0"/>
    <w:rsid w:val="007D14F4"/>
    <w:rPr>
      <w:rFonts w:ascii="Symbol" w:hAnsi="Symbol"/>
    </w:rPr>
  </w:style>
  <w:style w:type="character" w:customStyle="1" w:styleId="WW8Num2z1">
    <w:name w:val="WW8Num2z1"/>
    <w:rsid w:val="007D14F4"/>
    <w:rPr>
      <w:rFonts w:ascii="Courier New" w:hAnsi="Courier New" w:cs="Courier New"/>
    </w:rPr>
  </w:style>
  <w:style w:type="character" w:customStyle="1" w:styleId="WW8Num2z2">
    <w:name w:val="WW8Num2z2"/>
    <w:rsid w:val="007D14F4"/>
    <w:rPr>
      <w:rFonts w:ascii="Wingdings" w:hAnsi="Wingdings"/>
    </w:rPr>
  </w:style>
  <w:style w:type="character" w:customStyle="1" w:styleId="WW8Num3z0">
    <w:name w:val="WW8Num3z0"/>
    <w:rsid w:val="007D14F4"/>
    <w:rPr>
      <w:rFonts w:ascii="Symbol" w:hAnsi="Symbol"/>
    </w:rPr>
  </w:style>
  <w:style w:type="character" w:customStyle="1" w:styleId="WW8Num3z1">
    <w:name w:val="WW8Num3z1"/>
    <w:rsid w:val="007D14F4"/>
    <w:rPr>
      <w:rFonts w:ascii="Courier New" w:hAnsi="Courier New" w:cs="Courier New"/>
    </w:rPr>
  </w:style>
  <w:style w:type="character" w:customStyle="1" w:styleId="WW8Num3z2">
    <w:name w:val="WW8Num3z2"/>
    <w:rsid w:val="007D14F4"/>
    <w:rPr>
      <w:rFonts w:ascii="Wingdings" w:hAnsi="Wingdings"/>
    </w:rPr>
  </w:style>
  <w:style w:type="character" w:customStyle="1" w:styleId="WW8Num4z0">
    <w:name w:val="WW8Num4z0"/>
    <w:rsid w:val="007D14F4"/>
    <w:rPr>
      <w:rFonts w:ascii="Symbol" w:hAnsi="Symbol"/>
    </w:rPr>
  </w:style>
  <w:style w:type="character" w:customStyle="1" w:styleId="WW8Num4z1">
    <w:name w:val="WW8Num4z1"/>
    <w:rsid w:val="007D14F4"/>
    <w:rPr>
      <w:rFonts w:ascii="Courier New" w:hAnsi="Courier New" w:cs="Courier New"/>
    </w:rPr>
  </w:style>
  <w:style w:type="character" w:customStyle="1" w:styleId="WW8Num4z2">
    <w:name w:val="WW8Num4z2"/>
    <w:rsid w:val="007D14F4"/>
    <w:rPr>
      <w:rFonts w:ascii="Wingdings" w:hAnsi="Wingdings"/>
    </w:rPr>
  </w:style>
  <w:style w:type="character" w:customStyle="1" w:styleId="WW8Num5z0">
    <w:name w:val="WW8Num5z0"/>
    <w:rsid w:val="007D14F4"/>
    <w:rPr>
      <w:rFonts w:ascii="Symbol" w:hAnsi="Symbol"/>
    </w:rPr>
  </w:style>
  <w:style w:type="character" w:customStyle="1" w:styleId="WW8Num5z1">
    <w:name w:val="WW8Num5z1"/>
    <w:rsid w:val="007D14F4"/>
    <w:rPr>
      <w:rFonts w:ascii="Courier New" w:hAnsi="Courier New" w:cs="Courier New"/>
    </w:rPr>
  </w:style>
  <w:style w:type="character" w:customStyle="1" w:styleId="WW8Num5z2">
    <w:name w:val="WW8Num5z2"/>
    <w:rsid w:val="007D14F4"/>
    <w:rPr>
      <w:rFonts w:ascii="Wingdings" w:hAnsi="Wingdings"/>
    </w:rPr>
  </w:style>
  <w:style w:type="character" w:customStyle="1" w:styleId="WW8Num6z0">
    <w:name w:val="WW8Num6z0"/>
    <w:rsid w:val="007D14F4"/>
    <w:rPr>
      <w:rFonts w:ascii="Symbol" w:hAnsi="Symbol"/>
    </w:rPr>
  </w:style>
  <w:style w:type="character" w:customStyle="1" w:styleId="WW8Num6z1">
    <w:name w:val="WW8Num6z1"/>
    <w:rsid w:val="007D14F4"/>
    <w:rPr>
      <w:rFonts w:ascii="Courier New" w:hAnsi="Courier New" w:cs="Courier New"/>
    </w:rPr>
  </w:style>
  <w:style w:type="character" w:customStyle="1" w:styleId="WW8Num6z2">
    <w:name w:val="WW8Num6z2"/>
    <w:rsid w:val="007D14F4"/>
    <w:rPr>
      <w:rFonts w:ascii="Wingdings" w:hAnsi="Wingdings"/>
    </w:rPr>
  </w:style>
  <w:style w:type="character" w:customStyle="1" w:styleId="WW8Num7z0">
    <w:name w:val="WW8Num7z0"/>
    <w:rsid w:val="007D14F4"/>
    <w:rPr>
      <w:rFonts w:ascii="Symbol" w:hAnsi="Symbol"/>
    </w:rPr>
  </w:style>
  <w:style w:type="character" w:customStyle="1" w:styleId="WW8Num7z1">
    <w:name w:val="WW8Num7z1"/>
    <w:rsid w:val="007D14F4"/>
    <w:rPr>
      <w:rFonts w:ascii="Courier New" w:hAnsi="Courier New" w:cs="Courier New"/>
    </w:rPr>
  </w:style>
  <w:style w:type="character" w:customStyle="1" w:styleId="WW8Num7z2">
    <w:name w:val="WW8Num7z2"/>
    <w:rsid w:val="007D14F4"/>
    <w:rPr>
      <w:rFonts w:ascii="Wingdings" w:hAnsi="Wingdings"/>
    </w:rPr>
  </w:style>
  <w:style w:type="character" w:customStyle="1" w:styleId="BodyTextChar">
    <w:name w:val="Body Text Char"/>
    <w:basedOn w:val="DefaultParagraphFont"/>
    <w:rsid w:val="007D14F4"/>
    <w:rPr>
      <w:sz w:val="22"/>
      <w:szCs w:val="22"/>
      <w:lang w:val="en-IN" w:eastAsia="ar-SA" w:bidi="ar-SA"/>
    </w:rPr>
  </w:style>
  <w:style w:type="paragraph" w:customStyle="1" w:styleId="Heading">
    <w:name w:val="Heading"/>
    <w:basedOn w:val="Normal"/>
    <w:next w:val="BodyText"/>
    <w:rsid w:val="007D14F4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next w:val="Achievement"/>
    <w:rsid w:val="007D14F4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val="en-IN" w:eastAsia="ar-SA"/>
    </w:rPr>
  </w:style>
  <w:style w:type="paragraph" w:styleId="List">
    <w:name w:val="List"/>
    <w:basedOn w:val="BodyText"/>
    <w:rsid w:val="007D14F4"/>
    <w:rPr>
      <w:rFonts w:cs="Tahoma"/>
    </w:rPr>
  </w:style>
  <w:style w:type="paragraph" w:styleId="Caption">
    <w:name w:val="caption"/>
    <w:basedOn w:val="Normal"/>
    <w:qFormat/>
    <w:rsid w:val="007D14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7D14F4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7D14F4"/>
    <w:pPr>
      <w:ind w:left="720"/>
    </w:pPr>
  </w:style>
  <w:style w:type="paragraph" w:customStyle="1" w:styleId="Achievement">
    <w:name w:val="Achievement"/>
    <w:basedOn w:val="Normal"/>
    <w:rsid w:val="007D14F4"/>
    <w:pPr>
      <w:spacing w:after="12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TableContents">
    <w:name w:val="Table Contents"/>
    <w:basedOn w:val="Normal"/>
    <w:rsid w:val="007D14F4"/>
    <w:pPr>
      <w:suppressLineNumbers/>
    </w:pPr>
  </w:style>
  <w:style w:type="paragraph" w:customStyle="1" w:styleId="TableHeading">
    <w:name w:val="Table Heading"/>
    <w:basedOn w:val="TableContents"/>
    <w:rsid w:val="007D14F4"/>
    <w:pPr>
      <w:jc w:val="center"/>
    </w:pPr>
    <w:rPr>
      <w:b/>
      <w:bCs/>
    </w:rPr>
  </w:style>
  <w:style w:type="character" w:styleId="Hyperlink">
    <w:name w:val="Hyperlink"/>
    <w:basedOn w:val="DefaultParagraphFont"/>
    <w:rsid w:val="006142F7"/>
    <w:rPr>
      <w:color w:val="0000FF"/>
      <w:u w:val="single"/>
    </w:rPr>
  </w:style>
  <w:style w:type="paragraph" w:customStyle="1" w:styleId="Institution">
    <w:name w:val="Institution"/>
    <w:basedOn w:val="Normal"/>
    <w:next w:val="Achievement"/>
    <w:rsid w:val="00CF011D"/>
    <w:pPr>
      <w:tabs>
        <w:tab w:val="left" w:pos="1440"/>
        <w:tab w:val="right" w:pos="6480"/>
      </w:tabs>
      <w:suppressAutoHyphens w:val="0"/>
      <w:spacing w:before="60" w:after="0" w:line="220" w:lineRule="atLeast"/>
    </w:pPr>
    <w:rPr>
      <w:rFonts w:ascii="Garamond" w:eastAsia="Times New Roman" w:hAnsi="Garamond" w:cs="Times New Roman"/>
      <w:szCs w:val="20"/>
      <w:lang w:val="en-US" w:eastAsia="en-US"/>
    </w:rPr>
  </w:style>
  <w:style w:type="table" w:styleId="TableGrid">
    <w:name w:val="Table Grid"/>
    <w:basedOn w:val="TableNormal"/>
    <w:rsid w:val="00CF01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10A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4F4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D14F4"/>
    <w:rPr>
      <w:rFonts w:ascii="Symbol" w:hAnsi="Symbol"/>
    </w:rPr>
  </w:style>
  <w:style w:type="character" w:customStyle="1" w:styleId="WW8Num1z1">
    <w:name w:val="WW8Num1z1"/>
    <w:rsid w:val="007D14F4"/>
    <w:rPr>
      <w:rFonts w:ascii="Courier New" w:hAnsi="Courier New" w:cs="Courier New"/>
    </w:rPr>
  </w:style>
  <w:style w:type="character" w:customStyle="1" w:styleId="WW8Num1z2">
    <w:name w:val="WW8Num1z2"/>
    <w:rsid w:val="007D14F4"/>
    <w:rPr>
      <w:rFonts w:ascii="Wingdings" w:hAnsi="Wingdings"/>
    </w:rPr>
  </w:style>
  <w:style w:type="character" w:customStyle="1" w:styleId="WW8Num2z0">
    <w:name w:val="WW8Num2z0"/>
    <w:rsid w:val="007D14F4"/>
    <w:rPr>
      <w:rFonts w:ascii="Symbol" w:hAnsi="Symbol"/>
    </w:rPr>
  </w:style>
  <w:style w:type="character" w:customStyle="1" w:styleId="WW8Num2z1">
    <w:name w:val="WW8Num2z1"/>
    <w:rsid w:val="007D14F4"/>
    <w:rPr>
      <w:rFonts w:ascii="Courier New" w:hAnsi="Courier New" w:cs="Courier New"/>
    </w:rPr>
  </w:style>
  <w:style w:type="character" w:customStyle="1" w:styleId="WW8Num2z2">
    <w:name w:val="WW8Num2z2"/>
    <w:rsid w:val="007D14F4"/>
    <w:rPr>
      <w:rFonts w:ascii="Wingdings" w:hAnsi="Wingdings"/>
    </w:rPr>
  </w:style>
  <w:style w:type="character" w:customStyle="1" w:styleId="WW8Num3z0">
    <w:name w:val="WW8Num3z0"/>
    <w:rsid w:val="007D14F4"/>
    <w:rPr>
      <w:rFonts w:ascii="Symbol" w:hAnsi="Symbol"/>
    </w:rPr>
  </w:style>
  <w:style w:type="character" w:customStyle="1" w:styleId="WW8Num3z1">
    <w:name w:val="WW8Num3z1"/>
    <w:rsid w:val="007D14F4"/>
    <w:rPr>
      <w:rFonts w:ascii="Courier New" w:hAnsi="Courier New" w:cs="Courier New"/>
    </w:rPr>
  </w:style>
  <w:style w:type="character" w:customStyle="1" w:styleId="WW8Num3z2">
    <w:name w:val="WW8Num3z2"/>
    <w:rsid w:val="007D14F4"/>
    <w:rPr>
      <w:rFonts w:ascii="Wingdings" w:hAnsi="Wingdings"/>
    </w:rPr>
  </w:style>
  <w:style w:type="character" w:customStyle="1" w:styleId="WW8Num4z0">
    <w:name w:val="WW8Num4z0"/>
    <w:rsid w:val="007D14F4"/>
    <w:rPr>
      <w:rFonts w:ascii="Symbol" w:hAnsi="Symbol"/>
    </w:rPr>
  </w:style>
  <w:style w:type="character" w:customStyle="1" w:styleId="WW8Num4z1">
    <w:name w:val="WW8Num4z1"/>
    <w:rsid w:val="007D14F4"/>
    <w:rPr>
      <w:rFonts w:ascii="Courier New" w:hAnsi="Courier New" w:cs="Courier New"/>
    </w:rPr>
  </w:style>
  <w:style w:type="character" w:customStyle="1" w:styleId="WW8Num4z2">
    <w:name w:val="WW8Num4z2"/>
    <w:rsid w:val="007D14F4"/>
    <w:rPr>
      <w:rFonts w:ascii="Wingdings" w:hAnsi="Wingdings"/>
    </w:rPr>
  </w:style>
  <w:style w:type="character" w:customStyle="1" w:styleId="WW8Num5z0">
    <w:name w:val="WW8Num5z0"/>
    <w:rsid w:val="007D14F4"/>
    <w:rPr>
      <w:rFonts w:ascii="Symbol" w:hAnsi="Symbol"/>
    </w:rPr>
  </w:style>
  <w:style w:type="character" w:customStyle="1" w:styleId="WW8Num5z1">
    <w:name w:val="WW8Num5z1"/>
    <w:rsid w:val="007D14F4"/>
    <w:rPr>
      <w:rFonts w:ascii="Courier New" w:hAnsi="Courier New" w:cs="Courier New"/>
    </w:rPr>
  </w:style>
  <w:style w:type="character" w:customStyle="1" w:styleId="WW8Num5z2">
    <w:name w:val="WW8Num5z2"/>
    <w:rsid w:val="007D14F4"/>
    <w:rPr>
      <w:rFonts w:ascii="Wingdings" w:hAnsi="Wingdings"/>
    </w:rPr>
  </w:style>
  <w:style w:type="character" w:customStyle="1" w:styleId="WW8Num6z0">
    <w:name w:val="WW8Num6z0"/>
    <w:rsid w:val="007D14F4"/>
    <w:rPr>
      <w:rFonts w:ascii="Symbol" w:hAnsi="Symbol"/>
    </w:rPr>
  </w:style>
  <w:style w:type="character" w:customStyle="1" w:styleId="WW8Num6z1">
    <w:name w:val="WW8Num6z1"/>
    <w:rsid w:val="007D14F4"/>
    <w:rPr>
      <w:rFonts w:ascii="Courier New" w:hAnsi="Courier New" w:cs="Courier New"/>
    </w:rPr>
  </w:style>
  <w:style w:type="character" w:customStyle="1" w:styleId="WW8Num6z2">
    <w:name w:val="WW8Num6z2"/>
    <w:rsid w:val="007D14F4"/>
    <w:rPr>
      <w:rFonts w:ascii="Wingdings" w:hAnsi="Wingdings"/>
    </w:rPr>
  </w:style>
  <w:style w:type="character" w:customStyle="1" w:styleId="WW8Num7z0">
    <w:name w:val="WW8Num7z0"/>
    <w:rsid w:val="007D14F4"/>
    <w:rPr>
      <w:rFonts w:ascii="Symbol" w:hAnsi="Symbol"/>
    </w:rPr>
  </w:style>
  <w:style w:type="character" w:customStyle="1" w:styleId="WW8Num7z1">
    <w:name w:val="WW8Num7z1"/>
    <w:rsid w:val="007D14F4"/>
    <w:rPr>
      <w:rFonts w:ascii="Courier New" w:hAnsi="Courier New" w:cs="Courier New"/>
    </w:rPr>
  </w:style>
  <w:style w:type="character" w:customStyle="1" w:styleId="WW8Num7z2">
    <w:name w:val="WW8Num7z2"/>
    <w:rsid w:val="007D14F4"/>
    <w:rPr>
      <w:rFonts w:ascii="Wingdings" w:hAnsi="Wingdings"/>
    </w:rPr>
  </w:style>
  <w:style w:type="character" w:customStyle="1" w:styleId="BodyTextChar">
    <w:name w:val="Body Text Char"/>
    <w:basedOn w:val="DefaultParagraphFont"/>
    <w:rsid w:val="007D14F4"/>
    <w:rPr>
      <w:sz w:val="22"/>
      <w:szCs w:val="22"/>
      <w:lang w:val="en-IN" w:eastAsia="ar-SA" w:bidi="ar-SA"/>
    </w:rPr>
  </w:style>
  <w:style w:type="paragraph" w:customStyle="1" w:styleId="Heading">
    <w:name w:val="Heading"/>
    <w:basedOn w:val="Normal"/>
    <w:next w:val="BodyText"/>
    <w:rsid w:val="007D14F4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next w:val="Achievement"/>
    <w:rsid w:val="007D14F4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val="en-IN" w:eastAsia="ar-SA"/>
    </w:rPr>
  </w:style>
  <w:style w:type="paragraph" w:styleId="List">
    <w:name w:val="List"/>
    <w:basedOn w:val="BodyText"/>
    <w:rsid w:val="007D14F4"/>
    <w:rPr>
      <w:rFonts w:cs="Tahoma"/>
    </w:rPr>
  </w:style>
  <w:style w:type="paragraph" w:styleId="Caption">
    <w:name w:val="caption"/>
    <w:basedOn w:val="Normal"/>
    <w:qFormat/>
    <w:rsid w:val="007D14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7D14F4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7D14F4"/>
    <w:pPr>
      <w:ind w:left="720"/>
    </w:pPr>
  </w:style>
  <w:style w:type="paragraph" w:customStyle="1" w:styleId="Achievement">
    <w:name w:val="Achievement"/>
    <w:basedOn w:val="Normal"/>
    <w:rsid w:val="007D14F4"/>
    <w:pPr>
      <w:spacing w:after="120" w:line="240" w:lineRule="auto"/>
    </w:pPr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TableContents">
    <w:name w:val="Table Contents"/>
    <w:basedOn w:val="Normal"/>
    <w:rsid w:val="007D14F4"/>
    <w:pPr>
      <w:suppressLineNumbers/>
    </w:pPr>
  </w:style>
  <w:style w:type="paragraph" w:customStyle="1" w:styleId="TableHeading">
    <w:name w:val="Table Heading"/>
    <w:basedOn w:val="TableContents"/>
    <w:rsid w:val="007D14F4"/>
    <w:pPr>
      <w:jc w:val="center"/>
    </w:pPr>
    <w:rPr>
      <w:b/>
      <w:bCs/>
    </w:rPr>
  </w:style>
  <w:style w:type="character" w:styleId="Hyperlink">
    <w:name w:val="Hyperlink"/>
    <w:basedOn w:val="DefaultParagraphFont"/>
    <w:rsid w:val="006142F7"/>
    <w:rPr>
      <w:color w:val="0000FF"/>
      <w:u w:val="single"/>
    </w:rPr>
  </w:style>
  <w:style w:type="paragraph" w:customStyle="1" w:styleId="Institution">
    <w:name w:val="Institution"/>
    <w:basedOn w:val="Normal"/>
    <w:next w:val="Achievement"/>
    <w:rsid w:val="00CF011D"/>
    <w:pPr>
      <w:tabs>
        <w:tab w:val="left" w:pos="1440"/>
        <w:tab w:val="right" w:pos="6480"/>
      </w:tabs>
      <w:suppressAutoHyphens w:val="0"/>
      <w:spacing w:before="60" w:after="0" w:line="220" w:lineRule="atLeast"/>
    </w:pPr>
    <w:rPr>
      <w:rFonts w:ascii="Garamond" w:eastAsia="Times New Roman" w:hAnsi="Garamond" w:cs="Times New Roman"/>
      <w:szCs w:val="20"/>
      <w:lang w:val="en-US" w:eastAsia="en-US"/>
    </w:rPr>
  </w:style>
  <w:style w:type="table" w:styleId="TableGrid">
    <w:name w:val="Table Grid"/>
    <w:basedOn w:val="TableNormal"/>
    <w:rsid w:val="00CF01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10A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88B86-325D-447F-A3E0-341FD8B9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SHRUTI MOHAN</vt:lpstr>
    </vt:vector>
  </TitlesOfParts>
  <Company>cocos</Company>
  <LinksUpToDate>false</LinksUpToDate>
  <CharactersWithSpaces>3352</CharactersWithSpaces>
  <SharedDoc>false</SharedDoc>
  <HLinks>
    <vt:vector size="12" baseType="variant">
      <vt:variant>
        <vt:i4>3014725</vt:i4>
      </vt:variant>
      <vt:variant>
        <vt:i4>3</vt:i4>
      </vt:variant>
      <vt:variant>
        <vt:i4>0</vt:i4>
      </vt:variant>
      <vt:variant>
        <vt:i4>5</vt:i4>
      </vt:variant>
      <vt:variant>
        <vt:lpwstr>mailto:priyo.guha@zeenetwork.com</vt:lpwstr>
      </vt:variant>
      <vt:variant>
        <vt:lpwstr/>
      </vt:variant>
      <vt:variant>
        <vt:i4>1769532</vt:i4>
      </vt:variant>
      <vt:variant>
        <vt:i4>0</vt:i4>
      </vt:variant>
      <vt:variant>
        <vt:i4>0</vt:i4>
      </vt:variant>
      <vt:variant>
        <vt:i4>5</vt:i4>
      </vt:variant>
      <vt:variant>
        <vt:lpwstr>mailto:kumarkanil@email.com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Mahesh Rao</dc:title>
  <dc:creator>Sajith Sugathan</dc:creator>
  <cp:lastModifiedBy>User</cp:lastModifiedBy>
  <cp:revision>19</cp:revision>
  <cp:lastPrinted>2020-10-12T14:20:00Z</cp:lastPrinted>
  <dcterms:created xsi:type="dcterms:W3CDTF">2021-08-11T09:14:00Z</dcterms:created>
  <dcterms:modified xsi:type="dcterms:W3CDTF">2021-10-07T06:46:00Z</dcterms:modified>
</cp:coreProperties>
</file>