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22E499F"/>
    <w:multiLevelType w:val="hybridMultilevel"/>
    <w:tmpl w:val="75FA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03A8F"/>
    <w:multiLevelType w:val="multilevel"/>
    <w:tmpl w:val="A57A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852DD3"/>
    <w:multiLevelType w:val="hybridMultilevel"/>
    <w:tmpl w:val="137CE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F0456"/>
    <w:multiLevelType w:val="hybridMultilevel"/>
    <w:tmpl w:val="3266F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D7BB3"/>
    <w:multiLevelType w:val="multilevel"/>
    <w:tmpl w:val="896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511629"/>
    <w:multiLevelType w:val="hybridMultilevel"/>
    <w:tmpl w:val="C0F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D1A6C"/>
    <w:multiLevelType w:val="hybridMultilevel"/>
    <w:tmpl w:val="ACDA9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D6671E"/>
    <w:multiLevelType w:val="hybridMultilevel"/>
    <w:tmpl w:val="F28A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43130"/>
    <w:multiLevelType w:val="hybridMultilevel"/>
    <w:tmpl w:val="2AD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6144"/>
    <w:multiLevelType w:val="hybridMultilevel"/>
    <w:tmpl w:val="6584F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60CD8"/>
    <w:multiLevelType w:val="hybridMultilevel"/>
    <w:tmpl w:val="E4F6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B3FAF"/>
    <w:multiLevelType w:val="hybridMultilevel"/>
    <w:tmpl w:val="AD844B38"/>
    <w:lvl w:ilvl="0" w:tplc="5FE4187C">
      <w:start w:val="16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41C304C2"/>
    <w:multiLevelType w:val="hybridMultilevel"/>
    <w:tmpl w:val="75FA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070E7"/>
    <w:multiLevelType w:val="hybridMultilevel"/>
    <w:tmpl w:val="57F4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64316"/>
    <w:multiLevelType w:val="hybridMultilevel"/>
    <w:tmpl w:val="DBA0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96CAD"/>
    <w:multiLevelType w:val="hybridMultilevel"/>
    <w:tmpl w:val="75FA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C27BB"/>
    <w:multiLevelType w:val="multilevel"/>
    <w:tmpl w:val="C844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E94281"/>
    <w:multiLevelType w:val="hybridMultilevel"/>
    <w:tmpl w:val="136218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CE147B"/>
    <w:multiLevelType w:val="hybridMultilevel"/>
    <w:tmpl w:val="C7CC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50616"/>
    <w:multiLevelType w:val="hybridMultilevel"/>
    <w:tmpl w:val="45846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90C7E"/>
    <w:multiLevelType w:val="hybridMultilevel"/>
    <w:tmpl w:val="FA1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67100"/>
    <w:multiLevelType w:val="multilevel"/>
    <w:tmpl w:val="B39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ED4DD7"/>
    <w:multiLevelType w:val="hybridMultilevel"/>
    <w:tmpl w:val="DBE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937D5"/>
    <w:multiLevelType w:val="hybridMultilevel"/>
    <w:tmpl w:val="3A8C8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8"/>
  </w:num>
  <w:num w:numId="10">
    <w:abstractNumId w:val="1"/>
  </w:num>
  <w:num w:numId="11">
    <w:abstractNumId w:val="16"/>
  </w:num>
  <w:num w:numId="12">
    <w:abstractNumId w:val="26"/>
  </w:num>
  <w:num w:numId="13">
    <w:abstractNumId w:val="25"/>
  </w:num>
  <w:num w:numId="14">
    <w:abstractNumId w:val="29"/>
  </w:num>
  <w:num w:numId="15">
    <w:abstractNumId w:val="2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4"/>
  </w:num>
  <w:num w:numId="19">
    <w:abstractNumId w:val="13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4"/>
  </w:num>
  <w:num w:numId="23">
    <w:abstractNumId w:val="19"/>
  </w:num>
  <w:num w:numId="24">
    <w:abstractNumId w:val="8"/>
  </w:num>
  <w:num w:numId="25">
    <w:abstractNumId w:val="23"/>
  </w:num>
  <w:num w:numId="26">
    <w:abstractNumId w:val="28"/>
  </w:num>
  <w:num w:numId="27">
    <w:abstractNumId w:val="11"/>
  </w:num>
  <w:num w:numId="28">
    <w:abstractNumId w:val="17"/>
  </w:num>
  <w:num w:numId="29">
    <w:abstractNumId w:val="12"/>
  </w:num>
  <w:num w:numId="30">
    <w:abstractNumId w:val="22"/>
  </w:num>
  <w:num w:numId="31">
    <w:abstractNumId w:val="7"/>
  </w:num>
  <w:num w:numId="32">
    <w:abstractNumId w:val="30"/>
  </w:num>
  <w:num w:numId="33">
    <w:abstractNumId w:val="2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BF"/>
    <w:rsid w:val="00000982"/>
    <w:rsid w:val="00002681"/>
    <w:rsid w:val="000156C6"/>
    <w:rsid w:val="00026A0F"/>
    <w:rsid w:val="00032403"/>
    <w:rsid w:val="0003586A"/>
    <w:rsid w:val="000511E8"/>
    <w:rsid w:val="000517F7"/>
    <w:rsid w:val="000546CD"/>
    <w:rsid w:val="000551F5"/>
    <w:rsid w:val="00056FC2"/>
    <w:rsid w:val="000605BB"/>
    <w:rsid w:val="00064357"/>
    <w:rsid w:val="0006608C"/>
    <w:rsid w:val="0007464E"/>
    <w:rsid w:val="00077111"/>
    <w:rsid w:val="00080303"/>
    <w:rsid w:val="00085498"/>
    <w:rsid w:val="000860DA"/>
    <w:rsid w:val="00090393"/>
    <w:rsid w:val="00090D0E"/>
    <w:rsid w:val="00091280"/>
    <w:rsid w:val="00096078"/>
    <w:rsid w:val="000A1DDF"/>
    <w:rsid w:val="000A3CAF"/>
    <w:rsid w:val="000A5FAE"/>
    <w:rsid w:val="000B3165"/>
    <w:rsid w:val="000C4D00"/>
    <w:rsid w:val="000C5066"/>
    <w:rsid w:val="000D0340"/>
    <w:rsid w:val="000D0AEC"/>
    <w:rsid w:val="000D21FC"/>
    <w:rsid w:val="000D2FED"/>
    <w:rsid w:val="000D3724"/>
    <w:rsid w:val="000E23B4"/>
    <w:rsid w:val="000E56EB"/>
    <w:rsid w:val="000F2C05"/>
    <w:rsid w:val="000F6C22"/>
    <w:rsid w:val="00103A04"/>
    <w:rsid w:val="00104D1F"/>
    <w:rsid w:val="00106C65"/>
    <w:rsid w:val="00107AF7"/>
    <w:rsid w:val="00110BC5"/>
    <w:rsid w:val="00111275"/>
    <w:rsid w:val="001115E7"/>
    <w:rsid w:val="00111EAC"/>
    <w:rsid w:val="00114440"/>
    <w:rsid w:val="001145AA"/>
    <w:rsid w:val="00116438"/>
    <w:rsid w:val="001338D5"/>
    <w:rsid w:val="00133D94"/>
    <w:rsid w:val="00140A19"/>
    <w:rsid w:val="001419C3"/>
    <w:rsid w:val="00142236"/>
    <w:rsid w:val="0015792A"/>
    <w:rsid w:val="00157F6D"/>
    <w:rsid w:val="0017303B"/>
    <w:rsid w:val="00174E1F"/>
    <w:rsid w:val="001820FB"/>
    <w:rsid w:val="001830C7"/>
    <w:rsid w:val="0018488F"/>
    <w:rsid w:val="00185F4E"/>
    <w:rsid w:val="001936E7"/>
    <w:rsid w:val="001938BB"/>
    <w:rsid w:val="00194CB2"/>
    <w:rsid w:val="001975C9"/>
    <w:rsid w:val="001A1863"/>
    <w:rsid w:val="001A2417"/>
    <w:rsid w:val="001A4940"/>
    <w:rsid w:val="001B7AE2"/>
    <w:rsid w:val="001C2A6A"/>
    <w:rsid w:val="001C48F7"/>
    <w:rsid w:val="001D04D3"/>
    <w:rsid w:val="001D3CBC"/>
    <w:rsid w:val="001D4788"/>
    <w:rsid w:val="001D4D63"/>
    <w:rsid w:val="001D4E07"/>
    <w:rsid w:val="001D5FDB"/>
    <w:rsid w:val="001E2B24"/>
    <w:rsid w:val="001E30A4"/>
    <w:rsid w:val="001E36F4"/>
    <w:rsid w:val="001F0EC4"/>
    <w:rsid w:val="001F152B"/>
    <w:rsid w:val="001F3CA6"/>
    <w:rsid w:val="001F4179"/>
    <w:rsid w:val="001F56D1"/>
    <w:rsid w:val="001F61AA"/>
    <w:rsid w:val="002018D4"/>
    <w:rsid w:val="00203094"/>
    <w:rsid w:val="00204D0C"/>
    <w:rsid w:val="0020650C"/>
    <w:rsid w:val="002100D0"/>
    <w:rsid w:val="00222697"/>
    <w:rsid w:val="00223120"/>
    <w:rsid w:val="00227BB5"/>
    <w:rsid w:val="0023120B"/>
    <w:rsid w:val="00243C94"/>
    <w:rsid w:val="00250E82"/>
    <w:rsid w:val="002530E8"/>
    <w:rsid w:val="00253305"/>
    <w:rsid w:val="00255921"/>
    <w:rsid w:val="00256091"/>
    <w:rsid w:val="00273420"/>
    <w:rsid w:val="00274B0C"/>
    <w:rsid w:val="002767D7"/>
    <w:rsid w:val="00281205"/>
    <w:rsid w:val="00281A3D"/>
    <w:rsid w:val="00281CB9"/>
    <w:rsid w:val="00287F43"/>
    <w:rsid w:val="00290ADD"/>
    <w:rsid w:val="00290FFF"/>
    <w:rsid w:val="002A03B1"/>
    <w:rsid w:val="002A0CF6"/>
    <w:rsid w:val="002A280D"/>
    <w:rsid w:val="002B50E1"/>
    <w:rsid w:val="002C1726"/>
    <w:rsid w:val="002C7739"/>
    <w:rsid w:val="002D0F83"/>
    <w:rsid w:val="002D3152"/>
    <w:rsid w:val="002D37CB"/>
    <w:rsid w:val="002E0912"/>
    <w:rsid w:val="002E4B1D"/>
    <w:rsid w:val="002E5071"/>
    <w:rsid w:val="002F3039"/>
    <w:rsid w:val="002F3D0C"/>
    <w:rsid w:val="0030264E"/>
    <w:rsid w:val="00307B89"/>
    <w:rsid w:val="00310494"/>
    <w:rsid w:val="00311246"/>
    <w:rsid w:val="003145C8"/>
    <w:rsid w:val="00315405"/>
    <w:rsid w:val="003155EA"/>
    <w:rsid w:val="00321993"/>
    <w:rsid w:val="00331CAE"/>
    <w:rsid w:val="0033229B"/>
    <w:rsid w:val="0033446F"/>
    <w:rsid w:val="00335983"/>
    <w:rsid w:val="00341B8A"/>
    <w:rsid w:val="00342F67"/>
    <w:rsid w:val="003503E2"/>
    <w:rsid w:val="003513DE"/>
    <w:rsid w:val="0035471F"/>
    <w:rsid w:val="00355607"/>
    <w:rsid w:val="00361926"/>
    <w:rsid w:val="003629CD"/>
    <w:rsid w:val="00362C16"/>
    <w:rsid w:val="00366FE6"/>
    <w:rsid w:val="00367335"/>
    <w:rsid w:val="00372EDF"/>
    <w:rsid w:val="0037428C"/>
    <w:rsid w:val="0037677D"/>
    <w:rsid w:val="00384A65"/>
    <w:rsid w:val="00390270"/>
    <w:rsid w:val="0039150B"/>
    <w:rsid w:val="00393F8C"/>
    <w:rsid w:val="003A7835"/>
    <w:rsid w:val="003B1627"/>
    <w:rsid w:val="003B2B58"/>
    <w:rsid w:val="003B3EB3"/>
    <w:rsid w:val="003C6728"/>
    <w:rsid w:val="003D1D21"/>
    <w:rsid w:val="003D532E"/>
    <w:rsid w:val="003E1961"/>
    <w:rsid w:val="003E25EB"/>
    <w:rsid w:val="003E2FBF"/>
    <w:rsid w:val="003E42AB"/>
    <w:rsid w:val="003E4A83"/>
    <w:rsid w:val="003F00FD"/>
    <w:rsid w:val="003F0794"/>
    <w:rsid w:val="003F07D7"/>
    <w:rsid w:val="003F1FD1"/>
    <w:rsid w:val="00400630"/>
    <w:rsid w:val="00402CC8"/>
    <w:rsid w:val="0040424F"/>
    <w:rsid w:val="00412791"/>
    <w:rsid w:val="004305E1"/>
    <w:rsid w:val="004315AB"/>
    <w:rsid w:val="0043348C"/>
    <w:rsid w:val="00433B98"/>
    <w:rsid w:val="00436FF5"/>
    <w:rsid w:val="004413F8"/>
    <w:rsid w:val="004418B0"/>
    <w:rsid w:val="00447363"/>
    <w:rsid w:val="00447A3B"/>
    <w:rsid w:val="0045117E"/>
    <w:rsid w:val="004521A6"/>
    <w:rsid w:val="00457569"/>
    <w:rsid w:val="00457EE5"/>
    <w:rsid w:val="0046180E"/>
    <w:rsid w:val="00464098"/>
    <w:rsid w:val="00474CD3"/>
    <w:rsid w:val="00482BAB"/>
    <w:rsid w:val="00483F2A"/>
    <w:rsid w:val="00484462"/>
    <w:rsid w:val="00485691"/>
    <w:rsid w:val="004A13A9"/>
    <w:rsid w:val="004A2C05"/>
    <w:rsid w:val="004A2EB5"/>
    <w:rsid w:val="004A4B7E"/>
    <w:rsid w:val="004A6BF1"/>
    <w:rsid w:val="004B3580"/>
    <w:rsid w:val="004B5685"/>
    <w:rsid w:val="004B646A"/>
    <w:rsid w:val="004C374E"/>
    <w:rsid w:val="004C6899"/>
    <w:rsid w:val="004D03EE"/>
    <w:rsid w:val="004D336B"/>
    <w:rsid w:val="004D378A"/>
    <w:rsid w:val="004D59E0"/>
    <w:rsid w:val="004D66BF"/>
    <w:rsid w:val="004D6A69"/>
    <w:rsid w:val="004D78C9"/>
    <w:rsid w:val="004E27C7"/>
    <w:rsid w:val="004E3425"/>
    <w:rsid w:val="004E4A00"/>
    <w:rsid w:val="004E4F52"/>
    <w:rsid w:val="004E67A4"/>
    <w:rsid w:val="004E75A4"/>
    <w:rsid w:val="004F052E"/>
    <w:rsid w:val="004F288D"/>
    <w:rsid w:val="005014B6"/>
    <w:rsid w:val="005032A9"/>
    <w:rsid w:val="00503A1A"/>
    <w:rsid w:val="00504869"/>
    <w:rsid w:val="00514753"/>
    <w:rsid w:val="005166BA"/>
    <w:rsid w:val="00516FEF"/>
    <w:rsid w:val="0052047E"/>
    <w:rsid w:val="005213B7"/>
    <w:rsid w:val="0052256B"/>
    <w:rsid w:val="00532E4F"/>
    <w:rsid w:val="00536E11"/>
    <w:rsid w:val="00544750"/>
    <w:rsid w:val="00553572"/>
    <w:rsid w:val="00553DFF"/>
    <w:rsid w:val="0055772A"/>
    <w:rsid w:val="005668D7"/>
    <w:rsid w:val="00570485"/>
    <w:rsid w:val="00575827"/>
    <w:rsid w:val="005777D6"/>
    <w:rsid w:val="005777EB"/>
    <w:rsid w:val="00587F68"/>
    <w:rsid w:val="00593CDB"/>
    <w:rsid w:val="005941FA"/>
    <w:rsid w:val="005A214A"/>
    <w:rsid w:val="005A3757"/>
    <w:rsid w:val="005A5B3A"/>
    <w:rsid w:val="005B0975"/>
    <w:rsid w:val="005B2EAA"/>
    <w:rsid w:val="005B4A86"/>
    <w:rsid w:val="005B5F02"/>
    <w:rsid w:val="005C057D"/>
    <w:rsid w:val="005C75FC"/>
    <w:rsid w:val="005D3FE6"/>
    <w:rsid w:val="005D4900"/>
    <w:rsid w:val="005D4C5F"/>
    <w:rsid w:val="005D7495"/>
    <w:rsid w:val="005E3801"/>
    <w:rsid w:val="005E5C7A"/>
    <w:rsid w:val="005F5806"/>
    <w:rsid w:val="005F5A0E"/>
    <w:rsid w:val="005F6859"/>
    <w:rsid w:val="00600BC5"/>
    <w:rsid w:val="00606384"/>
    <w:rsid w:val="00606C97"/>
    <w:rsid w:val="0061177A"/>
    <w:rsid w:val="00613182"/>
    <w:rsid w:val="00621982"/>
    <w:rsid w:val="00631536"/>
    <w:rsid w:val="00636012"/>
    <w:rsid w:val="00643BA5"/>
    <w:rsid w:val="006455FB"/>
    <w:rsid w:val="00645994"/>
    <w:rsid w:val="006462B7"/>
    <w:rsid w:val="006462D1"/>
    <w:rsid w:val="00650250"/>
    <w:rsid w:val="00650543"/>
    <w:rsid w:val="006549B1"/>
    <w:rsid w:val="00657F13"/>
    <w:rsid w:val="00662628"/>
    <w:rsid w:val="006650AE"/>
    <w:rsid w:val="006671C4"/>
    <w:rsid w:val="0067056A"/>
    <w:rsid w:val="00671B47"/>
    <w:rsid w:val="0067217D"/>
    <w:rsid w:val="00674F02"/>
    <w:rsid w:val="006759DB"/>
    <w:rsid w:val="00677AC2"/>
    <w:rsid w:val="00682FEB"/>
    <w:rsid w:val="006831EF"/>
    <w:rsid w:val="00697A34"/>
    <w:rsid w:val="00697C5C"/>
    <w:rsid w:val="006A0659"/>
    <w:rsid w:val="006A153C"/>
    <w:rsid w:val="006A2A70"/>
    <w:rsid w:val="006A2E7C"/>
    <w:rsid w:val="006A35FC"/>
    <w:rsid w:val="006A3ED6"/>
    <w:rsid w:val="006A54ED"/>
    <w:rsid w:val="006A5BFB"/>
    <w:rsid w:val="006A63F5"/>
    <w:rsid w:val="006A64FD"/>
    <w:rsid w:val="006B546B"/>
    <w:rsid w:val="006C39FD"/>
    <w:rsid w:val="006D35C3"/>
    <w:rsid w:val="006D385D"/>
    <w:rsid w:val="006D4A63"/>
    <w:rsid w:val="006D5E3B"/>
    <w:rsid w:val="006D6050"/>
    <w:rsid w:val="006F2193"/>
    <w:rsid w:val="006F744F"/>
    <w:rsid w:val="006F74D9"/>
    <w:rsid w:val="00701DA0"/>
    <w:rsid w:val="00705AE0"/>
    <w:rsid w:val="00707E8F"/>
    <w:rsid w:val="00711448"/>
    <w:rsid w:val="00713197"/>
    <w:rsid w:val="00722DB1"/>
    <w:rsid w:val="00723A00"/>
    <w:rsid w:val="00724546"/>
    <w:rsid w:val="00730445"/>
    <w:rsid w:val="00730B48"/>
    <w:rsid w:val="00730C87"/>
    <w:rsid w:val="00732159"/>
    <w:rsid w:val="00733480"/>
    <w:rsid w:val="0073364B"/>
    <w:rsid w:val="00734118"/>
    <w:rsid w:val="00735143"/>
    <w:rsid w:val="007370C9"/>
    <w:rsid w:val="00737F92"/>
    <w:rsid w:val="007408F5"/>
    <w:rsid w:val="007436DE"/>
    <w:rsid w:val="00745557"/>
    <w:rsid w:val="0075248C"/>
    <w:rsid w:val="007666CA"/>
    <w:rsid w:val="0077190F"/>
    <w:rsid w:val="00772600"/>
    <w:rsid w:val="00774B5D"/>
    <w:rsid w:val="0077614C"/>
    <w:rsid w:val="00777D0B"/>
    <w:rsid w:val="00783F3B"/>
    <w:rsid w:val="00790A11"/>
    <w:rsid w:val="00796D10"/>
    <w:rsid w:val="0079790D"/>
    <w:rsid w:val="007A5D1F"/>
    <w:rsid w:val="007A5FC5"/>
    <w:rsid w:val="007B3050"/>
    <w:rsid w:val="007B34AA"/>
    <w:rsid w:val="007B64E1"/>
    <w:rsid w:val="007D4842"/>
    <w:rsid w:val="007D551F"/>
    <w:rsid w:val="007E1E85"/>
    <w:rsid w:val="007E2771"/>
    <w:rsid w:val="007E45DB"/>
    <w:rsid w:val="007E4E71"/>
    <w:rsid w:val="007F0718"/>
    <w:rsid w:val="007F534E"/>
    <w:rsid w:val="008029D7"/>
    <w:rsid w:val="00802F5F"/>
    <w:rsid w:val="00810B1B"/>
    <w:rsid w:val="00812EBA"/>
    <w:rsid w:val="008132B2"/>
    <w:rsid w:val="008146FD"/>
    <w:rsid w:val="00815BED"/>
    <w:rsid w:val="008165EC"/>
    <w:rsid w:val="00820E92"/>
    <w:rsid w:val="00821D77"/>
    <w:rsid w:val="00824268"/>
    <w:rsid w:val="00827738"/>
    <w:rsid w:val="00830B72"/>
    <w:rsid w:val="00837508"/>
    <w:rsid w:val="00837EFD"/>
    <w:rsid w:val="00841F7D"/>
    <w:rsid w:val="00842E5F"/>
    <w:rsid w:val="0085001E"/>
    <w:rsid w:val="008516F4"/>
    <w:rsid w:val="00854DFB"/>
    <w:rsid w:val="00861E4B"/>
    <w:rsid w:val="008632B1"/>
    <w:rsid w:val="00864877"/>
    <w:rsid w:val="008663A5"/>
    <w:rsid w:val="00867174"/>
    <w:rsid w:val="00870CEE"/>
    <w:rsid w:val="00875355"/>
    <w:rsid w:val="00875854"/>
    <w:rsid w:val="008847A5"/>
    <w:rsid w:val="00886B2D"/>
    <w:rsid w:val="00893EBD"/>
    <w:rsid w:val="008A137F"/>
    <w:rsid w:val="008A4131"/>
    <w:rsid w:val="008B09D2"/>
    <w:rsid w:val="008B0E8B"/>
    <w:rsid w:val="008B11E1"/>
    <w:rsid w:val="008B1FA7"/>
    <w:rsid w:val="008B2331"/>
    <w:rsid w:val="008B3263"/>
    <w:rsid w:val="008B32F2"/>
    <w:rsid w:val="008B4D7A"/>
    <w:rsid w:val="008B5007"/>
    <w:rsid w:val="008B6399"/>
    <w:rsid w:val="008B7990"/>
    <w:rsid w:val="008C543C"/>
    <w:rsid w:val="008D0F4E"/>
    <w:rsid w:val="008D3722"/>
    <w:rsid w:val="008E3231"/>
    <w:rsid w:val="008F7E31"/>
    <w:rsid w:val="00902CC4"/>
    <w:rsid w:val="00903477"/>
    <w:rsid w:val="00905A65"/>
    <w:rsid w:val="009107E0"/>
    <w:rsid w:val="00910A19"/>
    <w:rsid w:val="009154EF"/>
    <w:rsid w:val="00916C95"/>
    <w:rsid w:val="00921704"/>
    <w:rsid w:val="00922929"/>
    <w:rsid w:val="00923DCD"/>
    <w:rsid w:val="00930AA2"/>
    <w:rsid w:val="0093290C"/>
    <w:rsid w:val="009366C2"/>
    <w:rsid w:val="00944B06"/>
    <w:rsid w:val="00944B52"/>
    <w:rsid w:val="00946FE1"/>
    <w:rsid w:val="00953F73"/>
    <w:rsid w:val="00963014"/>
    <w:rsid w:val="009650C9"/>
    <w:rsid w:val="0096737D"/>
    <w:rsid w:val="009717F3"/>
    <w:rsid w:val="00975C3A"/>
    <w:rsid w:val="00975C9D"/>
    <w:rsid w:val="00975F4D"/>
    <w:rsid w:val="00983DA7"/>
    <w:rsid w:val="00984321"/>
    <w:rsid w:val="00986565"/>
    <w:rsid w:val="00991CDE"/>
    <w:rsid w:val="00994E26"/>
    <w:rsid w:val="00995A6C"/>
    <w:rsid w:val="009A09CD"/>
    <w:rsid w:val="009A1A00"/>
    <w:rsid w:val="009A4DC7"/>
    <w:rsid w:val="009B0407"/>
    <w:rsid w:val="009B05F8"/>
    <w:rsid w:val="009B259B"/>
    <w:rsid w:val="009B4DD0"/>
    <w:rsid w:val="009C16BD"/>
    <w:rsid w:val="009C176D"/>
    <w:rsid w:val="009C2CEC"/>
    <w:rsid w:val="009C6A61"/>
    <w:rsid w:val="009D0B3D"/>
    <w:rsid w:val="009D6B25"/>
    <w:rsid w:val="009E275E"/>
    <w:rsid w:val="009E58D1"/>
    <w:rsid w:val="009E61F9"/>
    <w:rsid w:val="009F1B82"/>
    <w:rsid w:val="009F3CC5"/>
    <w:rsid w:val="009F746F"/>
    <w:rsid w:val="00A0545C"/>
    <w:rsid w:val="00A0572F"/>
    <w:rsid w:val="00A06358"/>
    <w:rsid w:val="00A1171C"/>
    <w:rsid w:val="00A21782"/>
    <w:rsid w:val="00A30D53"/>
    <w:rsid w:val="00A37600"/>
    <w:rsid w:val="00A44B51"/>
    <w:rsid w:val="00A526D1"/>
    <w:rsid w:val="00A54208"/>
    <w:rsid w:val="00A54D31"/>
    <w:rsid w:val="00A56245"/>
    <w:rsid w:val="00A61573"/>
    <w:rsid w:val="00A63390"/>
    <w:rsid w:val="00A6540F"/>
    <w:rsid w:val="00A65684"/>
    <w:rsid w:val="00A67061"/>
    <w:rsid w:val="00A719FF"/>
    <w:rsid w:val="00A74829"/>
    <w:rsid w:val="00A74BE3"/>
    <w:rsid w:val="00A80BF5"/>
    <w:rsid w:val="00A80CF2"/>
    <w:rsid w:val="00A8275A"/>
    <w:rsid w:val="00A846AD"/>
    <w:rsid w:val="00A84AF0"/>
    <w:rsid w:val="00A93589"/>
    <w:rsid w:val="00A968EA"/>
    <w:rsid w:val="00AA06DB"/>
    <w:rsid w:val="00AA0B61"/>
    <w:rsid w:val="00AA3B04"/>
    <w:rsid w:val="00AA410D"/>
    <w:rsid w:val="00AA54FA"/>
    <w:rsid w:val="00AB4ABA"/>
    <w:rsid w:val="00AB56D1"/>
    <w:rsid w:val="00AB6E42"/>
    <w:rsid w:val="00AB72FE"/>
    <w:rsid w:val="00AC10DE"/>
    <w:rsid w:val="00AC1ADA"/>
    <w:rsid w:val="00AC34E6"/>
    <w:rsid w:val="00AD05D6"/>
    <w:rsid w:val="00AD22FD"/>
    <w:rsid w:val="00AD2511"/>
    <w:rsid w:val="00AD3E25"/>
    <w:rsid w:val="00AD6FE3"/>
    <w:rsid w:val="00AF056F"/>
    <w:rsid w:val="00AF1D23"/>
    <w:rsid w:val="00AF3EDD"/>
    <w:rsid w:val="00AF559C"/>
    <w:rsid w:val="00B025AF"/>
    <w:rsid w:val="00B07F75"/>
    <w:rsid w:val="00B132A4"/>
    <w:rsid w:val="00B14203"/>
    <w:rsid w:val="00B151CE"/>
    <w:rsid w:val="00B17538"/>
    <w:rsid w:val="00B17EE7"/>
    <w:rsid w:val="00B2223C"/>
    <w:rsid w:val="00B33588"/>
    <w:rsid w:val="00B355DF"/>
    <w:rsid w:val="00B438B8"/>
    <w:rsid w:val="00B44187"/>
    <w:rsid w:val="00B45C45"/>
    <w:rsid w:val="00B46CE0"/>
    <w:rsid w:val="00B5105F"/>
    <w:rsid w:val="00B553AA"/>
    <w:rsid w:val="00B60D8A"/>
    <w:rsid w:val="00B97001"/>
    <w:rsid w:val="00B971D2"/>
    <w:rsid w:val="00BA31AA"/>
    <w:rsid w:val="00BA7414"/>
    <w:rsid w:val="00BA7E9C"/>
    <w:rsid w:val="00BB4BD3"/>
    <w:rsid w:val="00BC1862"/>
    <w:rsid w:val="00BC1F8E"/>
    <w:rsid w:val="00BC47FA"/>
    <w:rsid w:val="00BD2B7B"/>
    <w:rsid w:val="00BD7B57"/>
    <w:rsid w:val="00BE12F0"/>
    <w:rsid w:val="00BE62B6"/>
    <w:rsid w:val="00BE6C94"/>
    <w:rsid w:val="00BE7F6A"/>
    <w:rsid w:val="00BF33ED"/>
    <w:rsid w:val="00BF3D03"/>
    <w:rsid w:val="00BF4288"/>
    <w:rsid w:val="00BF43EA"/>
    <w:rsid w:val="00BF7B31"/>
    <w:rsid w:val="00C02F6F"/>
    <w:rsid w:val="00C06212"/>
    <w:rsid w:val="00C07402"/>
    <w:rsid w:val="00C10439"/>
    <w:rsid w:val="00C10B12"/>
    <w:rsid w:val="00C152D4"/>
    <w:rsid w:val="00C152E1"/>
    <w:rsid w:val="00C17285"/>
    <w:rsid w:val="00C218F1"/>
    <w:rsid w:val="00C25EBE"/>
    <w:rsid w:val="00C31E0C"/>
    <w:rsid w:val="00C321FA"/>
    <w:rsid w:val="00C35C78"/>
    <w:rsid w:val="00C41551"/>
    <w:rsid w:val="00C443A3"/>
    <w:rsid w:val="00C450C3"/>
    <w:rsid w:val="00C45990"/>
    <w:rsid w:val="00C46968"/>
    <w:rsid w:val="00C51C13"/>
    <w:rsid w:val="00C5458D"/>
    <w:rsid w:val="00C5474B"/>
    <w:rsid w:val="00C5531E"/>
    <w:rsid w:val="00C605FB"/>
    <w:rsid w:val="00C6453B"/>
    <w:rsid w:val="00C724C3"/>
    <w:rsid w:val="00C763B4"/>
    <w:rsid w:val="00C872E4"/>
    <w:rsid w:val="00C96221"/>
    <w:rsid w:val="00C97B10"/>
    <w:rsid w:val="00CA0B81"/>
    <w:rsid w:val="00CB029B"/>
    <w:rsid w:val="00CB503D"/>
    <w:rsid w:val="00CC191F"/>
    <w:rsid w:val="00CC5A8E"/>
    <w:rsid w:val="00CC5B92"/>
    <w:rsid w:val="00CD2214"/>
    <w:rsid w:val="00CD5C99"/>
    <w:rsid w:val="00CE4983"/>
    <w:rsid w:val="00CE5B2B"/>
    <w:rsid w:val="00CE63D2"/>
    <w:rsid w:val="00CF6229"/>
    <w:rsid w:val="00CF746A"/>
    <w:rsid w:val="00D04144"/>
    <w:rsid w:val="00D079C7"/>
    <w:rsid w:val="00D11D62"/>
    <w:rsid w:val="00D11FBC"/>
    <w:rsid w:val="00D17CC2"/>
    <w:rsid w:val="00D17FF3"/>
    <w:rsid w:val="00D2165D"/>
    <w:rsid w:val="00D22715"/>
    <w:rsid w:val="00D253C3"/>
    <w:rsid w:val="00D2564F"/>
    <w:rsid w:val="00D27BE9"/>
    <w:rsid w:val="00D3166A"/>
    <w:rsid w:val="00D35A20"/>
    <w:rsid w:val="00D404A9"/>
    <w:rsid w:val="00D406E3"/>
    <w:rsid w:val="00D413F9"/>
    <w:rsid w:val="00D417E8"/>
    <w:rsid w:val="00D517D6"/>
    <w:rsid w:val="00D53B2E"/>
    <w:rsid w:val="00D552A5"/>
    <w:rsid w:val="00D5622A"/>
    <w:rsid w:val="00D6522F"/>
    <w:rsid w:val="00D65A8B"/>
    <w:rsid w:val="00D668E7"/>
    <w:rsid w:val="00D67D96"/>
    <w:rsid w:val="00D721A2"/>
    <w:rsid w:val="00D728CA"/>
    <w:rsid w:val="00D76EA5"/>
    <w:rsid w:val="00D817AB"/>
    <w:rsid w:val="00D847D0"/>
    <w:rsid w:val="00D85025"/>
    <w:rsid w:val="00D85258"/>
    <w:rsid w:val="00D8616D"/>
    <w:rsid w:val="00D86824"/>
    <w:rsid w:val="00D87563"/>
    <w:rsid w:val="00D9065C"/>
    <w:rsid w:val="00D9289F"/>
    <w:rsid w:val="00DA142D"/>
    <w:rsid w:val="00DA2AB6"/>
    <w:rsid w:val="00DA4169"/>
    <w:rsid w:val="00DA44CC"/>
    <w:rsid w:val="00DA6572"/>
    <w:rsid w:val="00DA6A3C"/>
    <w:rsid w:val="00DB2A39"/>
    <w:rsid w:val="00DB2A46"/>
    <w:rsid w:val="00DB7F0B"/>
    <w:rsid w:val="00DC105D"/>
    <w:rsid w:val="00DC13B8"/>
    <w:rsid w:val="00DC1F94"/>
    <w:rsid w:val="00DE1A14"/>
    <w:rsid w:val="00DE1A70"/>
    <w:rsid w:val="00DE27D5"/>
    <w:rsid w:val="00DE318C"/>
    <w:rsid w:val="00DE476B"/>
    <w:rsid w:val="00DE6925"/>
    <w:rsid w:val="00DF04EF"/>
    <w:rsid w:val="00DF0B30"/>
    <w:rsid w:val="00DF5707"/>
    <w:rsid w:val="00DF59D3"/>
    <w:rsid w:val="00DF5DF2"/>
    <w:rsid w:val="00E03A6B"/>
    <w:rsid w:val="00E11221"/>
    <w:rsid w:val="00E21F98"/>
    <w:rsid w:val="00E27030"/>
    <w:rsid w:val="00E3371A"/>
    <w:rsid w:val="00E33C27"/>
    <w:rsid w:val="00E3576B"/>
    <w:rsid w:val="00E43723"/>
    <w:rsid w:val="00E474BB"/>
    <w:rsid w:val="00E507A9"/>
    <w:rsid w:val="00E54603"/>
    <w:rsid w:val="00E551BF"/>
    <w:rsid w:val="00E60A4E"/>
    <w:rsid w:val="00E62524"/>
    <w:rsid w:val="00E625EF"/>
    <w:rsid w:val="00E662C3"/>
    <w:rsid w:val="00E715F3"/>
    <w:rsid w:val="00E736BF"/>
    <w:rsid w:val="00E750A5"/>
    <w:rsid w:val="00E75687"/>
    <w:rsid w:val="00E776D9"/>
    <w:rsid w:val="00E77BE2"/>
    <w:rsid w:val="00E80F52"/>
    <w:rsid w:val="00E82A0F"/>
    <w:rsid w:val="00E8453B"/>
    <w:rsid w:val="00E86F56"/>
    <w:rsid w:val="00E931EA"/>
    <w:rsid w:val="00EA1EE2"/>
    <w:rsid w:val="00EA2CAF"/>
    <w:rsid w:val="00EA3E04"/>
    <w:rsid w:val="00EB1FE9"/>
    <w:rsid w:val="00EB32C8"/>
    <w:rsid w:val="00EC0BC2"/>
    <w:rsid w:val="00EC157F"/>
    <w:rsid w:val="00EC7D38"/>
    <w:rsid w:val="00ED0CC9"/>
    <w:rsid w:val="00ED0F8B"/>
    <w:rsid w:val="00ED1598"/>
    <w:rsid w:val="00ED48AE"/>
    <w:rsid w:val="00EE4AA9"/>
    <w:rsid w:val="00EE7588"/>
    <w:rsid w:val="00EF1250"/>
    <w:rsid w:val="00EF302D"/>
    <w:rsid w:val="00EF52D9"/>
    <w:rsid w:val="00EF6410"/>
    <w:rsid w:val="00EF73D5"/>
    <w:rsid w:val="00F01BFB"/>
    <w:rsid w:val="00F044C7"/>
    <w:rsid w:val="00F310DD"/>
    <w:rsid w:val="00F32D41"/>
    <w:rsid w:val="00F33B21"/>
    <w:rsid w:val="00F35995"/>
    <w:rsid w:val="00F376CD"/>
    <w:rsid w:val="00F451AA"/>
    <w:rsid w:val="00F52D0A"/>
    <w:rsid w:val="00F5542A"/>
    <w:rsid w:val="00F61D0B"/>
    <w:rsid w:val="00F6584D"/>
    <w:rsid w:val="00F730EA"/>
    <w:rsid w:val="00F744AC"/>
    <w:rsid w:val="00F74757"/>
    <w:rsid w:val="00F80EC3"/>
    <w:rsid w:val="00F832C5"/>
    <w:rsid w:val="00F90563"/>
    <w:rsid w:val="00F9092A"/>
    <w:rsid w:val="00F954B0"/>
    <w:rsid w:val="00FA5736"/>
    <w:rsid w:val="00FA5C6A"/>
    <w:rsid w:val="00FB658C"/>
    <w:rsid w:val="00FC1FC3"/>
    <w:rsid w:val="00FE1CFA"/>
    <w:rsid w:val="00FF0B22"/>
    <w:rsid w:val="00FF190E"/>
    <w:rsid w:val="00FF26CD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790FCCE-CB43-480F-87C0-298FA367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64E"/>
    <w:pPr>
      <w:suppressAutoHyphens/>
    </w:pPr>
    <w:rPr>
      <w:sz w:val="24"/>
      <w:szCs w:val="24"/>
      <w:lang w:eastAsia="ar-EG" w:bidi="ar-EG"/>
    </w:rPr>
  </w:style>
  <w:style w:type="paragraph" w:styleId="Heading1">
    <w:name w:val="heading 1"/>
    <w:basedOn w:val="Normal"/>
    <w:link w:val="Heading1Char"/>
    <w:uiPriority w:val="9"/>
    <w:qFormat/>
    <w:rsid w:val="00EF302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3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8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1B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character" w:styleId="PageNumber">
    <w:name w:val="page number"/>
    <w:basedOn w:val="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DC13B8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 w:bidi="ar-SA"/>
    </w:rPr>
  </w:style>
  <w:style w:type="paragraph" w:styleId="HTMLPreformatted">
    <w:name w:val="HTML Preformatted"/>
    <w:basedOn w:val="Normal"/>
    <w:rsid w:val="00B6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 w:bidi="ar-SA"/>
    </w:rPr>
  </w:style>
  <w:style w:type="character" w:customStyle="1" w:styleId="jobtitle">
    <w:name w:val="jobtitle"/>
    <w:basedOn w:val="DefaultParagraphFont"/>
    <w:rsid w:val="00D517D6"/>
  </w:style>
  <w:style w:type="character" w:customStyle="1" w:styleId="metalink2">
    <w:name w:val="metalink2"/>
    <w:basedOn w:val="DefaultParagraphFont"/>
    <w:rsid w:val="00A74829"/>
  </w:style>
  <w:style w:type="paragraph" w:styleId="NormalWeb">
    <w:name w:val="Normal (Web)"/>
    <w:basedOn w:val="Normal"/>
    <w:uiPriority w:val="99"/>
    <w:unhideWhenUsed/>
    <w:rsid w:val="00A67061"/>
    <w:pPr>
      <w:suppressAutoHyphens w:val="0"/>
      <w:spacing w:after="225" w:line="384" w:lineRule="atLeast"/>
    </w:pPr>
    <w:rPr>
      <w:sz w:val="29"/>
      <w:szCs w:val="29"/>
      <w:lang w:eastAsia="en-US" w:bidi="ar-SA"/>
    </w:rPr>
  </w:style>
  <w:style w:type="character" w:customStyle="1" w:styleId="apple-converted-space">
    <w:name w:val="apple-converted-space"/>
    <w:basedOn w:val="DefaultParagraphFont"/>
    <w:rsid w:val="00867174"/>
  </w:style>
  <w:style w:type="character" w:customStyle="1" w:styleId="FooterChar">
    <w:name w:val="Footer Char"/>
    <w:link w:val="Footer"/>
    <w:uiPriority w:val="99"/>
    <w:rsid w:val="00194CB2"/>
    <w:rPr>
      <w:sz w:val="24"/>
      <w:szCs w:val="24"/>
      <w:lang w:eastAsia="ar-EG" w:bidi="ar-EG"/>
    </w:rPr>
  </w:style>
  <w:style w:type="character" w:customStyle="1" w:styleId="yiv9609427683">
    <w:name w:val="yiv9609427683"/>
    <w:basedOn w:val="DefaultParagraphFont"/>
    <w:rsid w:val="00946FE1"/>
  </w:style>
  <w:style w:type="paragraph" w:customStyle="1" w:styleId="Default">
    <w:name w:val="Default"/>
    <w:rsid w:val="00D253C3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83F2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EG" w:bidi="ar-EG"/>
    </w:rPr>
  </w:style>
  <w:style w:type="character" w:customStyle="1" w:styleId="Heading2Char">
    <w:name w:val="Heading 2 Char"/>
    <w:basedOn w:val="DefaultParagraphFont"/>
    <w:link w:val="Heading2"/>
    <w:semiHidden/>
    <w:rsid w:val="00133D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EG" w:bidi="ar-EG"/>
    </w:rPr>
  </w:style>
  <w:style w:type="character" w:styleId="Strong">
    <w:name w:val="Strong"/>
    <w:basedOn w:val="DefaultParagraphFont"/>
    <w:uiPriority w:val="22"/>
    <w:qFormat/>
    <w:rsid w:val="009F1B8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5990"/>
    <w:rPr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semiHidden/>
    <w:rsid w:val="00341B8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EG" w:bidi="ar-EG"/>
    </w:rPr>
  </w:style>
  <w:style w:type="paragraph" w:customStyle="1" w:styleId="pv-entitysecondary-title">
    <w:name w:val="pv-entity__secondary-title"/>
    <w:basedOn w:val="Normal"/>
    <w:rsid w:val="00341B8A"/>
    <w:pPr>
      <w:suppressAutoHyphens w:val="0"/>
      <w:spacing w:before="100" w:beforeAutospacing="1" w:after="100" w:afterAutospacing="1"/>
    </w:pPr>
    <w:rPr>
      <w:lang w:eastAsia="en-US" w:bidi="ar-SA"/>
    </w:rPr>
  </w:style>
  <w:style w:type="character" w:customStyle="1" w:styleId="pv-entitysecondary-title1">
    <w:name w:val="pv-entity__secondary-title1"/>
    <w:basedOn w:val="DefaultParagraphFont"/>
    <w:rsid w:val="00341B8A"/>
  </w:style>
  <w:style w:type="character" w:customStyle="1" w:styleId="visually-hidden">
    <w:name w:val="visually-hidden"/>
    <w:basedOn w:val="DefaultParagraphFont"/>
    <w:rsid w:val="00341B8A"/>
  </w:style>
  <w:style w:type="character" w:customStyle="1" w:styleId="pv-entitybullet-item-v2">
    <w:name w:val="pv-entity__bullet-item-v2"/>
    <w:basedOn w:val="DefaultParagraphFont"/>
    <w:rsid w:val="0034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7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0706E-A748-41BF-BCFB-510BB2B2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Marriott International</Company>
  <LinksUpToDate>false</LinksUpToDate>
  <CharactersWithSpaces>8250</CharactersWithSpaces>
  <SharedDoc>false</SharedDoc>
  <HLinks>
    <vt:vector size="12" baseType="variant">
      <vt:variant>
        <vt:i4>5570650</vt:i4>
      </vt:variant>
      <vt:variant>
        <vt:i4>3</vt:i4>
      </vt:variant>
      <vt:variant>
        <vt:i4>0</vt:i4>
      </vt:variant>
      <vt:variant>
        <vt:i4>5</vt:i4>
      </vt:variant>
      <vt:variant>
        <vt:lpwstr>javascript:Element.toggle('descriptif_salle_6');void(0);</vt:lpwstr>
      </vt:variant>
      <vt:variant>
        <vt:lpwstr/>
      </vt:variant>
      <vt:variant>
        <vt:i4>7405637</vt:i4>
      </vt:variant>
      <vt:variant>
        <vt:i4>0</vt:i4>
      </vt:variant>
      <vt:variant>
        <vt:i4>0</vt:i4>
      </vt:variant>
      <vt:variant>
        <vt:i4>5</vt:i4>
      </vt:variant>
      <vt:variant>
        <vt:lpwstr>mailto:Sherif1970eg@yahoo.com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LocalUser</dc:creator>
  <cp:lastModifiedBy>GM</cp:lastModifiedBy>
  <cp:revision>13</cp:revision>
  <cp:lastPrinted>2020-08-04T07:38:00Z</cp:lastPrinted>
  <dcterms:created xsi:type="dcterms:W3CDTF">2020-08-14T16:27:00Z</dcterms:created>
  <dcterms:modified xsi:type="dcterms:W3CDTF">2021-10-04T13:17:00Z</dcterms:modified>
</cp:coreProperties>
</file>